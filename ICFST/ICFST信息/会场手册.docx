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5F5C" w:rsidRDefault="00FB5F5C">
      <w:pPr>
        <w:widowControl/>
        <w:jc w:val="right"/>
        <w:outlineLvl w:val="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ICFST</w:t>
      </w:r>
      <w:proofErr w:type="spellEnd"/>
      <w:r>
        <w:rPr>
          <w:rFonts w:ascii="Times New Roman" w:hAnsi="Times New Roman"/>
          <w:sz w:val="24"/>
          <w:szCs w:val="24"/>
        </w:rPr>
        <w:t xml:space="preserve"> 2013</w:t>
      </w:r>
    </w:p>
    <w:p w:rsidR="00FB5F5C" w:rsidRDefault="00FB5F5C">
      <w:pPr>
        <w:widowControl/>
        <w:jc w:val="right"/>
        <w:outlineLvl w:val="0"/>
        <w:rPr>
          <w:rFonts w:ascii="Times New Roman" w:hAnsi="Times New Roman"/>
          <w:sz w:val="24"/>
          <w:szCs w:val="24"/>
        </w:rPr>
      </w:pPr>
    </w:p>
    <w:p w:rsidR="00FB5F5C" w:rsidRDefault="00FB5F5C">
      <w:pPr>
        <w:widowControl/>
        <w:jc w:val="right"/>
        <w:outlineLvl w:val="0"/>
        <w:rPr>
          <w:rFonts w:ascii="Times New Roman" w:hAnsi="Times New Roman"/>
          <w:sz w:val="24"/>
          <w:szCs w:val="24"/>
        </w:rPr>
      </w:pPr>
    </w:p>
    <w:p w:rsidR="00FB5F5C" w:rsidRDefault="00FB5F5C" w:rsidP="00E87276">
      <w:pPr>
        <w:widowControl/>
        <w:spacing w:beforeLines="5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The 10</w:t>
      </w:r>
      <w:r>
        <w:rPr>
          <w:rFonts w:ascii="Times New Roman" w:hAnsi="Times New Roman"/>
          <w:sz w:val="48"/>
          <w:szCs w:val="48"/>
          <w:vertAlign w:val="superscript"/>
        </w:rPr>
        <w:t>th</w:t>
      </w:r>
      <w:r>
        <w:rPr>
          <w:rFonts w:ascii="Times New Roman" w:hAnsi="Times New Roman"/>
          <w:sz w:val="48"/>
          <w:szCs w:val="48"/>
        </w:rPr>
        <w:t xml:space="preserve"> International Conference on Food Science and Technology</w:t>
      </w:r>
    </w:p>
    <w:p w:rsidR="00FB5F5C" w:rsidRDefault="00FB5F5C" w:rsidP="00E87276">
      <w:pPr>
        <w:widowControl/>
        <w:spacing w:beforeLines="50"/>
        <w:jc w:val="center"/>
        <w:rPr>
          <w:rFonts w:ascii="Times New Roman" w:hAnsi="Times New Roman"/>
          <w:sz w:val="48"/>
          <w:szCs w:val="48"/>
        </w:rPr>
      </w:pPr>
    </w:p>
    <w:p w:rsidR="00FB5F5C" w:rsidRDefault="00FB5F5C">
      <w:pPr>
        <w:widowControl/>
        <w:jc w:val="center"/>
        <w:rPr>
          <w:rFonts w:ascii="黑体" w:eastAsia="黑体" w:hAnsi="黑体"/>
          <w:sz w:val="48"/>
          <w:szCs w:val="48"/>
        </w:rPr>
      </w:pPr>
      <w:r w:rsidRPr="006370E4">
        <w:rPr>
          <w:rFonts w:ascii="黑体" w:eastAsia="黑体" w:hAnsi="黑体" w:hint="eastAsia"/>
          <w:sz w:val="48"/>
          <w:szCs w:val="48"/>
        </w:rPr>
        <w:t>第十届国际食品科学与技术交流会</w:t>
      </w:r>
    </w:p>
    <w:p w:rsidR="00FB5F5C" w:rsidRDefault="00FB5F5C">
      <w:pPr>
        <w:widowControl/>
        <w:jc w:val="center"/>
        <w:rPr>
          <w:rFonts w:ascii="黑体" w:eastAsia="黑体" w:hAnsi="黑体"/>
          <w:sz w:val="48"/>
          <w:szCs w:val="48"/>
        </w:rPr>
      </w:pPr>
    </w:p>
    <w:p w:rsidR="00FB5F5C" w:rsidRDefault="00FB5F5C">
      <w:pPr>
        <w:widowControl/>
        <w:jc w:val="center"/>
        <w:rPr>
          <w:rFonts w:ascii="黑体" w:eastAsia="黑体" w:hAnsi="黑体"/>
          <w:sz w:val="48"/>
          <w:szCs w:val="48"/>
        </w:rPr>
      </w:pPr>
    </w:p>
    <w:p w:rsidR="00FB5F5C" w:rsidRPr="006370E4" w:rsidRDefault="00FB5F5C">
      <w:pPr>
        <w:widowControl/>
        <w:jc w:val="center"/>
        <w:rPr>
          <w:rFonts w:ascii="黑体" w:eastAsia="黑体" w:hAnsi="黑体"/>
          <w:sz w:val="96"/>
          <w:szCs w:val="96"/>
        </w:rPr>
      </w:pPr>
      <w:r w:rsidRPr="006370E4">
        <w:rPr>
          <w:rFonts w:ascii="黑体" w:eastAsia="黑体" w:hAnsi="黑体" w:hint="eastAsia"/>
          <w:sz w:val="96"/>
          <w:szCs w:val="96"/>
        </w:rPr>
        <w:t>会</w:t>
      </w:r>
    </w:p>
    <w:p w:rsidR="00FB5F5C" w:rsidRPr="006370E4" w:rsidRDefault="00FB5F5C">
      <w:pPr>
        <w:widowControl/>
        <w:jc w:val="center"/>
        <w:rPr>
          <w:rFonts w:ascii="黑体" w:eastAsia="黑体" w:hAnsi="黑体"/>
          <w:sz w:val="96"/>
          <w:szCs w:val="96"/>
        </w:rPr>
      </w:pPr>
      <w:r w:rsidRPr="006370E4">
        <w:rPr>
          <w:rFonts w:ascii="黑体" w:eastAsia="黑体" w:hAnsi="黑体" w:hint="eastAsia"/>
          <w:sz w:val="96"/>
          <w:szCs w:val="96"/>
        </w:rPr>
        <w:t>场</w:t>
      </w:r>
    </w:p>
    <w:p w:rsidR="00FB5F5C" w:rsidRPr="006370E4" w:rsidRDefault="00FB5F5C">
      <w:pPr>
        <w:widowControl/>
        <w:jc w:val="center"/>
        <w:rPr>
          <w:rFonts w:ascii="黑体" w:eastAsia="黑体" w:hAnsi="黑体"/>
          <w:sz w:val="96"/>
          <w:szCs w:val="96"/>
        </w:rPr>
      </w:pPr>
      <w:r w:rsidRPr="006370E4">
        <w:rPr>
          <w:rFonts w:ascii="黑体" w:eastAsia="黑体" w:hAnsi="黑体" w:hint="eastAsia"/>
          <w:sz w:val="96"/>
          <w:szCs w:val="96"/>
        </w:rPr>
        <w:t>手</w:t>
      </w:r>
    </w:p>
    <w:p w:rsidR="00FB5F5C" w:rsidRPr="006370E4" w:rsidRDefault="00FB5F5C">
      <w:pPr>
        <w:widowControl/>
        <w:jc w:val="center"/>
        <w:rPr>
          <w:rFonts w:ascii="黑体" w:eastAsia="黑体" w:hAnsi="黑体"/>
          <w:sz w:val="96"/>
          <w:szCs w:val="96"/>
        </w:rPr>
      </w:pPr>
      <w:r w:rsidRPr="006370E4">
        <w:rPr>
          <w:rFonts w:ascii="黑体" w:eastAsia="黑体" w:hAnsi="黑体" w:hint="eastAsia"/>
          <w:sz w:val="96"/>
          <w:szCs w:val="96"/>
        </w:rPr>
        <w:t>册</w:t>
      </w:r>
    </w:p>
    <w:p w:rsidR="00FB5F5C" w:rsidRDefault="00FB5F5C">
      <w:pPr>
        <w:widowControl/>
        <w:jc w:val="left"/>
        <w:rPr>
          <w:rFonts w:ascii="Times New Roman" w:hAnsi="Times New Roman"/>
          <w:sz w:val="48"/>
          <w:szCs w:val="48"/>
        </w:rPr>
      </w:pPr>
    </w:p>
    <w:p w:rsidR="00FB5F5C" w:rsidRDefault="00FB5F5C">
      <w:pPr>
        <w:widowControl/>
        <w:jc w:val="left"/>
        <w:rPr>
          <w:rFonts w:ascii="Times New Roman" w:hAnsi="Times New Roman"/>
          <w:sz w:val="48"/>
          <w:szCs w:val="48"/>
        </w:rPr>
      </w:pPr>
    </w:p>
    <w:p w:rsidR="00FB5F5C" w:rsidRDefault="00FB5F5C">
      <w:pPr>
        <w:widowControl/>
        <w:jc w:val="left"/>
        <w:rPr>
          <w:rFonts w:ascii="Times New Roman" w:hAnsi="Times New Roman"/>
          <w:sz w:val="48"/>
          <w:szCs w:val="48"/>
        </w:rPr>
      </w:pPr>
    </w:p>
    <w:p w:rsidR="00FB5F5C" w:rsidRDefault="00FB5F5C">
      <w:pPr>
        <w:widowControl/>
        <w:jc w:val="right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May 30-31, 2013 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 w:val="28"/>
              <w:szCs w:val="28"/>
            </w:rPr>
            <w:t>Wuxi</w:t>
          </w:r>
        </w:smartTag>
        <w:r>
          <w:rPr>
            <w:rFonts w:ascii="Times New Roman" w:hAnsi="Times New Roman"/>
            <w:sz w:val="28"/>
            <w:szCs w:val="28"/>
          </w:rPr>
          <w:t xml:space="preserve">, </w:t>
        </w:r>
        <w:smartTag w:uri="urn:schemas-microsoft-com:office:smarttags" w:element="country-region">
          <w:r>
            <w:rPr>
              <w:rFonts w:ascii="Times New Roman" w:hAnsi="Times New Roman"/>
              <w:sz w:val="28"/>
              <w:szCs w:val="28"/>
            </w:rPr>
            <w:t>China</w:t>
          </w:r>
        </w:smartTag>
      </w:smartTag>
      <w:r>
        <w:rPr>
          <w:rFonts w:ascii="Times New Roman" w:hAnsi="Times New Roman"/>
          <w:sz w:val="28"/>
          <w:szCs w:val="28"/>
        </w:rPr>
        <w:t xml:space="preserve">     </w:t>
      </w:r>
    </w:p>
    <w:p w:rsidR="00FB5F5C" w:rsidRDefault="00FB5F5C">
      <w:pPr>
        <w:widowControl/>
        <w:wordWrap w:val="0"/>
        <w:jc w:val="righ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28"/>
          <w:szCs w:val="28"/>
        </w:rPr>
        <w:t xml:space="preserve">             2013</w:t>
      </w:r>
      <w:r>
        <w:rPr>
          <w:rFonts w:ascii="Times New Roman" w:hAnsi="Times New Roman" w:hint="eastAsia"/>
          <w:sz w:val="28"/>
          <w:szCs w:val="28"/>
        </w:rPr>
        <w:t>年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 w:hint="eastAsia"/>
          <w:sz w:val="28"/>
          <w:szCs w:val="28"/>
        </w:rPr>
        <w:t>月</w:t>
      </w:r>
      <w:r>
        <w:rPr>
          <w:rFonts w:ascii="Times New Roman" w:hAnsi="Times New Roman"/>
          <w:sz w:val="28"/>
          <w:szCs w:val="28"/>
        </w:rPr>
        <w:t>30-31</w:t>
      </w:r>
      <w:r>
        <w:rPr>
          <w:rFonts w:ascii="Times New Roman" w:hAnsi="Times New Roman" w:hint="eastAsia"/>
          <w:sz w:val="28"/>
          <w:szCs w:val="28"/>
        </w:rPr>
        <w:t>日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 w:hint="eastAsia"/>
          <w:sz w:val="28"/>
          <w:szCs w:val="28"/>
        </w:rPr>
        <w:t>中国</w:t>
      </w:r>
      <w:r>
        <w:rPr>
          <w:rFonts w:ascii="Times New Roman" w:hAnsi="Times New Roman"/>
          <w:sz w:val="28"/>
          <w:szCs w:val="28"/>
        </w:rPr>
        <w:t xml:space="preserve"> · </w:t>
      </w:r>
      <w:r>
        <w:rPr>
          <w:rFonts w:ascii="Times New Roman" w:hAnsi="Times New Roman" w:hint="eastAsia"/>
          <w:sz w:val="28"/>
          <w:szCs w:val="28"/>
        </w:rPr>
        <w:t>无锡</w:t>
      </w:r>
    </w:p>
    <w:p w:rsidR="00FB5F5C" w:rsidRPr="006370E4" w:rsidRDefault="00FB5F5C">
      <w:pPr>
        <w:outlineLvl w:val="0"/>
        <w:rPr>
          <w:rFonts w:ascii="Times New Roman" w:hAnsi="Times New Roman"/>
          <w:sz w:val="48"/>
          <w:szCs w:val="48"/>
        </w:rPr>
        <w:sectPr w:rsidR="00FB5F5C" w:rsidRPr="006370E4" w:rsidSect="00E94391">
          <w:headerReference w:type="even" r:id="rId7"/>
          <w:headerReference w:type="default" r:id="rId8"/>
          <w:headerReference w:type="first" r:id="rId9"/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:rsidR="00FB5F5C" w:rsidRDefault="00FB5F5C" w:rsidP="00562800">
      <w:pPr>
        <w:pStyle w:val="2"/>
        <w:jc w:val="center"/>
      </w:pPr>
      <w:r>
        <w:lastRenderedPageBreak/>
        <w:t>Program Schedule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1260"/>
        <w:gridCol w:w="4200"/>
        <w:gridCol w:w="2387"/>
      </w:tblGrid>
      <w:tr w:rsidR="00FB5F5C">
        <w:tc>
          <w:tcPr>
            <w:tcW w:w="675" w:type="dxa"/>
          </w:tcPr>
          <w:p w:rsidR="00FB5F5C" w:rsidRDefault="00FB5F5C" w:rsidP="00562800">
            <w:pPr>
              <w:spacing w:line="360" w:lineRule="auto"/>
              <w:jc w:val="center"/>
              <w:outlineLvl w:val="0"/>
              <w:rPr>
                <w:rFonts w:ascii="Times New Roman" w:hAnsi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Date</w:t>
            </w:r>
          </w:p>
        </w:tc>
        <w:tc>
          <w:tcPr>
            <w:tcW w:w="1260" w:type="dxa"/>
          </w:tcPr>
          <w:p w:rsidR="00FB5F5C" w:rsidRDefault="00FB5F5C" w:rsidP="00562800">
            <w:pPr>
              <w:spacing w:line="360" w:lineRule="auto"/>
              <w:jc w:val="center"/>
              <w:outlineLvl w:val="0"/>
              <w:rPr>
                <w:rFonts w:ascii="Times New Roman" w:hAnsi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Time</w:t>
            </w:r>
          </w:p>
        </w:tc>
        <w:tc>
          <w:tcPr>
            <w:tcW w:w="4200" w:type="dxa"/>
          </w:tcPr>
          <w:p w:rsidR="00FB5F5C" w:rsidRDefault="00FB5F5C" w:rsidP="00562800">
            <w:pPr>
              <w:spacing w:line="360" w:lineRule="auto"/>
              <w:jc w:val="center"/>
              <w:outlineLvl w:val="0"/>
              <w:rPr>
                <w:rFonts w:ascii="Times New Roman" w:hAnsi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Content</w:t>
            </w:r>
          </w:p>
        </w:tc>
        <w:tc>
          <w:tcPr>
            <w:tcW w:w="2387" w:type="dxa"/>
          </w:tcPr>
          <w:p w:rsidR="00FB5F5C" w:rsidRDefault="00FB5F5C" w:rsidP="00562800">
            <w:pPr>
              <w:spacing w:line="360" w:lineRule="auto"/>
              <w:jc w:val="center"/>
              <w:outlineLvl w:val="0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Venue</w:t>
            </w:r>
          </w:p>
        </w:tc>
      </w:tr>
      <w:tr w:rsidR="00FB5F5C">
        <w:tc>
          <w:tcPr>
            <w:tcW w:w="675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b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szCs w:val="21"/>
              </w:rPr>
              <w:t>5.29</w:t>
            </w:r>
          </w:p>
        </w:tc>
        <w:tc>
          <w:tcPr>
            <w:tcW w:w="1260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09:00-22:00</w:t>
            </w:r>
          </w:p>
        </w:tc>
        <w:tc>
          <w:tcPr>
            <w:tcW w:w="4200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Registration</w:t>
            </w:r>
          </w:p>
        </w:tc>
        <w:tc>
          <w:tcPr>
            <w:tcW w:w="2387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Hotel Lobby</w:t>
            </w:r>
          </w:p>
        </w:tc>
      </w:tr>
      <w:tr w:rsidR="00FB5F5C">
        <w:tc>
          <w:tcPr>
            <w:tcW w:w="675" w:type="dxa"/>
            <w:vMerge w:val="restart"/>
            <w:vAlign w:val="center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5.30</w:t>
            </w:r>
          </w:p>
        </w:tc>
        <w:tc>
          <w:tcPr>
            <w:tcW w:w="1260" w:type="dxa"/>
            <w:vAlign w:val="center"/>
          </w:tcPr>
          <w:p w:rsidR="00FB5F5C" w:rsidRDefault="00FB5F5C" w:rsidP="0056280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08:30-09:00</w:t>
            </w:r>
          </w:p>
        </w:tc>
        <w:tc>
          <w:tcPr>
            <w:tcW w:w="4200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Opening Ceremony</w:t>
            </w:r>
          </w:p>
        </w:tc>
        <w:tc>
          <w:tcPr>
            <w:tcW w:w="2387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Liangxi</w:t>
            </w:r>
            <w:proofErr w:type="spellEnd"/>
            <w:r>
              <w:rPr>
                <w:rFonts w:ascii="Times New Roman" w:hAnsi="Times New Roman"/>
                <w:szCs w:val="21"/>
              </w:rPr>
              <w:t xml:space="preserve"> Hall (3</w:t>
            </w:r>
            <w:r>
              <w:rPr>
                <w:rFonts w:ascii="Times New Roman" w:hAnsi="Times New Roman"/>
                <w:szCs w:val="21"/>
                <w:vertAlign w:val="superscript"/>
              </w:rPr>
              <w:t>rd</w:t>
            </w:r>
            <w:r>
              <w:rPr>
                <w:rFonts w:ascii="Times New Roman" w:hAnsi="Times New Roman"/>
                <w:szCs w:val="21"/>
              </w:rPr>
              <w:t xml:space="preserve"> Floor)</w:t>
            </w:r>
          </w:p>
        </w:tc>
      </w:tr>
      <w:tr w:rsidR="00FB5F5C">
        <w:tc>
          <w:tcPr>
            <w:tcW w:w="675" w:type="dxa"/>
            <w:vMerge/>
            <w:vAlign w:val="center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FB5F5C" w:rsidRDefault="00FB5F5C" w:rsidP="0056280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09:00-09:15</w:t>
            </w:r>
          </w:p>
        </w:tc>
        <w:tc>
          <w:tcPr>
            <w:tcW w:w="4200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Photographing</w:t>
            </w:r>
          </w:p>
        </w:tc>
        <w:tc>
          <w:tcPr>
            <w:tcW w:w="2387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Hotel Lobby</w:t>
            </w:r>
          </w:p>
        </w:tc>
      </w:tr>
      <w:tr w:rsidR="00FB5F5C">
        <w:tc>
          <w:tcPr>
            <w:tcW w:w="675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60" w:type="dxa"/>
            <w:vMerge w:val="restart"/>
            <w:vAlign w:val="center"/>
          </w:tcPr>
          <w:p w:rsidR="00FB5F5C" w:rsidRDefault="00FB5F5C" w:rsidP="0056280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09:30-12:15</w:t>
            </w:r>
          </w:p>
        </w:tc>
        <w:tc>
          <w:tcPr>
            <w:tcW w:w="4200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Dairy Science &amp; Technology</w:t>
            </w:r>
          </w:p>
        </w:tc>
        <w:tc>
          <w:tcPr>
            <w:tcW w:w="2387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Baihe</w:t>
            </w:r>
            <w:proofErr w:type="spellEnd"/>
            <w:r>
              <w:rPr>
                <w:rFonts w:ascii="Times New Roman" w:hAnsi="Times New Roman"/>
                <w:szCs w:val="21"/>
              </w:rPr>
              <w:t xml:space="preserve"> Hall</w:t>
            </w:r>
            <w:r>
              <w:rPr>
                <w:rFonts w:ascii="宋体" w:hAnsi="宋体" w:cs="宋体" w:hint="eastAsia"/>
                <w:szCs w:val="21"/>
              </w:rPr>
              <w:t>Ⅰ</w:t>
            </w:r>
            <w:r>
              <w:rPr>
                <w:rFonts w:ascii="Times New Roman" w:hAnsi="Times New Roman"/>
                <w:szCs w:val="21"/>
              </w:rPr>
              <w:t xml:space="preserve"> (2</w:t>
            </w:r>
            <w:r>
              <w:rPr>
                <w:rFonts w:ascii="Times New Roman" w:hAnsi="Times New Roman"/>
                <w:szCs w:val="21"/>
                <w:vertAlign w:val="superscript"/>
              </w:rPr>
              <w:t>nd</w:t>
            </w:r>
            <w:r>
              <w:rPr>
                <w:rFonts w:ascii="Times New Roman" w:hAnsi="Times New Roman"/>
                <w:szCs w:val="21"/>
              </w:rPr>
              <w:t xml:space="preserve"> Floor)</w:t>
            </w:r>
          </w:p>
        </w:tc>
      </w:tr>
      <w:tr w:rsidR="00FB5F5C">
        <w:tc>
          <w:tcPr>
            <w:tcW w:w="675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60" w:type="dxa"/>
            <w:vMerge/>
            <w:vAlign w:val="center"/>
          </w:tcPr>
          <w:p w:rsidR="00FB5F5C" w:rsidRDefault="00FB5F5C" w:rsidP="00562800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  <w:tc>
          <w:tcPr>
            <w:tcW w:w="4200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Seafood Science &amp; Technology</w:t>
            </w:r>
          </w:p>
        </w:tc>
        <w:tc>
          <w:tcPr>
            <w:tcW w:w="2387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Ruyi</w:t>
            </w:r>
            <w:proofErr w:type="spellEnd"/>
            <w:r>
              <w:rPr>
                <w:rFonts w:ascii="Times New Roman" w:hAnsi="Times New Roman"/>
                <w:szCs w:val="21"/>
              </w:rPr>
              <w:t xml:space="preserve"> Hall (2</w:t>
            </w:r>
            <w:r>
              <w:rPr>
                <w:rFonts w:ascii="Times New Roman" w:hAnsi="Times New Roman"/>
                <w:szCs w:val="21"/>
                <w:vertAlign w:val="superscript"/>
              </w:rPr>
              <w:t>nd</w:t>
            </w:r>
            <w:r>
              <w:rPr>
                <w:rFonts w:ascii="Times New Roman" w:hAnsi="Times New Roman"/>
                <w:szCs w:val="21"/>
              </w:rPr>
              <w:t xml:space="preserve"> Floor)</w:t>
            </w:r>
          </w:p>
        </w:tc>
      </w:tr>
      <w:tr w:rsidR="00FB5F5C">
        <w:tc>
          <w:tcPr>
            <w:tcW w:w="675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60" w:type="dxa"/>
            <w:vMerge/>
            <w:vAlign w:val="center"/>
          </w:tcPr>
          <w:p w:rsidR="00FB5F5C" w:rsidRDefault="00FB5F5C" w:rsidP="00562800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  <w:tc>
          <w:tcPr>
            <w:tcW w:w="4200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Food &amp; Human Nutrition</w:t>
            </w:r>
          </w:p>
        </w:tc>
        <w:tc>
          <w:tcPr>
            <w:tcW w:w="2387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Liangxi</w:t>
            </w:r>
            <w:proofErr w:type="spellEnd"/>
            <w:r>
              <w:rPr>
                <w:rFonts w:ascii="Times New Roman" w:hAnsi="Times New Roman"/>
                <w:szCs w:val="21"/>
              </w:rPr>
              <w:t xml:space="preserve"> Hall (3</w:t>
            </w:r>
            <w:r>
              <w:rPr>
                <w:rFonts w:ascii="Times New Roman" w:hAnsi="Times New Roman"/>
                <w:szCs w:val="21"/>
                <w:vertAlign w:val="superscript"/>
              </w:rPr>
              <w:t>rd</w:t>
            </w:r>
            <w:r>
              <w:rPr>
                <w:rFonts w:ascii="Times New Roman" w:hAnsi="Times New Roman"/>
                <w:szCs w:val="21"/>
              </w:rPr>
              <w:t xml:space="preserve"> Floor)</w:t>
            </w:r>
          </w:p>
        </w:tc>
      </w:tr>
      <w:tr w:rsidR="00FB5F5C">
        <w:tc>
          <w:tcPr>
            <w:tcW w:w="675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60" w:type="dxa"/>
            <w:vMerge/>
            <w:vAlign w:val="center"/>
          </w:tcPr>
          <w:p w:rsidR="00FB5F5C" w:rsidRDefault="00FB5F5C" w:rsidP="00562800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  <w:tc>
          <w:tcPr>
            <w:tcW w:w="4200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Food Nanotechnology</w:t>
            </w:r>
          </w:p>
        </w:tc>
        <w:tc>
          <w:tcPr>
            <w:tcW w:w="2387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Shuixiu</w:t>
            </w:r>
            <w:proofErr w:type="spellEnd"/>
            <w:r>
              <w:rPr>
                <w:rFonts w:ascii="Times New Roman" w:hAnsi="Times New Roman"/>
                <w:szCs w:val="21"/>
              </w:rPr>
              <w:t xml:space="preserve"> Hall (3</w:t>
            </w:r>
            <w:r>
              <w:rPr>
                <w:rFonts w:ascii="Times New Roman" w:hAnsi="Times New Roman"/>
                <w:szCs w:val="21"/>
                <w:vertAlign w:val="superscript"/>
              </w:rPr>
              <w:t>rd</w:t>
            </w:r>
            <w:r>
              <w:rPr>
                <w:rFonts w:ascii="Times New Roman" w:hAnsi="Times New Roman"/>
                <w:szCs w:val="21"/>
              </w:rPr>
              <w:t xml:space="preserve"> Floor)</w:t>
            </w:r>
          </w:p>
        </w:tc>
      </w:tr>
      <w:tr w:rsidR="00FB5F5C">
        <w:tc>
          <w:tcPr>
            <w:tcW w:w="675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60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4200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Foodomics</w:t>
            </w:r>
            <w:proofErr w:type="spellEnd"/>
          </w:p>
        </w:tc>
        <w:tc>
          <w:tcPr>
            <w:tcW w:w="2387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Lihu</w:t>
            </w:r>
            <w:proofErr w:type="spellEnd"/>
            <w:r>
              <w:rPr>
                <w:rFonts w:ascii="Times New Roman" w:hAnsi="Times New Roman"/>
                <w:szCs w:val="21"/>
              </w:rPr>
              <w:t xml:space="preserve"> Hall (3</w:t>
            </w:r>
            <w:r>
              <w:rPr>
                <w:rFonts w:ascii="Times New Roman" w:hAnsi="Times New Roman"/>
                <w:szCs w:val="21"/>
                <w:vertAlign w:val="superscript"/>
              </w:rPr>
              <w:t>rd</w:t>
            </w:r>
            <w:r>
              <w:rPr>
                <w:rFonts w:ascii="Times New Roman" w:hAnsi="Times New Roman"/>
                <w:szCs w:val="21"/>
              </w:rPr>
              <w:t xml:space="preserve"> Floor)</w:t>
            </w:r>
          </w:p>
        </w:tc>
      </w:tr>
      <w:tr w:rsidR="00FB5F5C">
        <w:tc>
          <w:tcPr>
            <w:tcW w:w="675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60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12:15-13:30</w:t>
            </w:r>
          </w:p>
        </w:tc>
        <w:tc>
          <w:tcPr>
            <w:tcW w:w="6587" w:type="dxa"/>
            <w:gridSpan w:val="2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Lunch</w:t>
            </w:r>
          </w:p>
        </w:tc>
      </w:tr>
      <w:tr w:rsidR="00FB5F5C">
        <w:tc>
          <w:tcPr>
            <w:tcW w:w="675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b/>
                <w:color w:val="000000"/>
                <w:sz w:val="30"/>
                <w:szCs w:val="30"/>
              </w:rPr>
            </w:pPr>
          </w:p>
        </w:tc>
        <w:tc>
          <w:tcPr>
            <w:tcW w:w="1260" w:type="dxa"/>
            <w:vMerge w:val="restart"/>
            <w:vAlign w:val="center"/>
          </w:tcPr>
          <w:p w:rsidR="00FB5F5C" w:rsidRDefault="00FB5F5C" w:rsidP="0056280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14:00-17:45</w:t>
            </w:r>
          </w:p>
        </w:tc>
        <w:tc>
          <w:tcPr>
            <w:tcW w:w="4200" w:type="dxa"/>
            <w:vAlign w:val="center"/>
          </w:tcPr>
          <w:p w:rsidR="00FB5F5C" w:rsidRDefault="00FB5F5C" w:rsidP="005628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Food Proteins &amp; Peptides</w:t>
            </w:r>
          </w:p>
        </w:tc>
        <w:tc>
          <w:tcPr>
            <w:tcW w:w="2387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Baihe</w:t>
            </w:r>
            <w:proofErr w:type="spellEnd"/>
            <w:r>
              <w:rPr>
                <w:rFonts w:ascii="Times New Roman" w:hAnsi="Times New Roman"/>
                <w:szCs w:val="21"/>
              </w:rPr>
              <w:t xml:space="preserve"> Hall</w:t>
            </w:r>
            <w:r>
              <w:rPr>
                <w:rFonts w:ascii="宋体" w:hAnsi="宋体" w:cs="宋体" w:hint="eastAsia"/>
                <w:szCs w:val="21"/>
              </w:rPr>
              <w:t>Ⅰ</w:t>
            </w:r>
            <w:r>
              <w:rPr>
                <w:rFonts w:ascii="Times New Roman" w:hAnsi="Times New Roman"/>
                <w:szCs w:val="21"/>
              </w:rPr>
              <w:t xml:space="preserve"> (2</w:t>
            </w:r>
            <w:r>
              <w:rPr>
                <w:rFonts w:ascii="Times New Roman" w:hAnsi="Times New Roman"/>
                <w:szCs w:val="21"/>
                <w:vertAlign w:val="superscript"/>
              </w:rPr>
              <w:t>nd</w:t>
            </w:r>
            <w:r>
              <w:rPr>
                <w:rFonts w:ascii="Times New Roman" w:hAnsi="Times New Roman"/>
                <w:szCs w:val="21"/>
              </w:rPr>
              <w:t xml:space="preserve"> Floor) </w:t>
            </w:r>
          </w:p>
        </w:tc>
      </w:tr>
      <w:tr w:rsidR="00FB5F5C">
        <w:tc>
          <w:tcPr>
            <w:tcW w:w="675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b/>
                <w:color w:val="000000"/>
                <w:sz w:val="30"/>
                <w:szCs w:val="30"/>
              </w:rPr>
            </w:pPr>
          </w:p>
        </w:tc>
        <w:tc>
          <w:tcPr>
            <w:tcW w:w="1260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b/>
                <w:color w:val="000000"/>
                <w:sz w:val="30"/>
                <w:szCs w:val="30"/>
              </w:rPr>
            </w:pPr>
          </w:p>
        </w:tc>
        <w:tc>
          <w:tcPr>
            <w:tcW w:w="4200" w:type="dxa"/>
            <w:vAlign w:val="center"/>
          </w:tcPr>
          <w:p w:rsidR="00FB5F5C" w:rsidRDefault="00FB5F5C" w:rsidP="00562800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Cereal Science &amp; Technology</w:t>
            </w:r>
          </w:p>
        </w:tc>
        <w:tc>
          <w:tcPr>
            <w:tcW w:w="2387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Ruyi</w:t>
            </w:r>
            <w:proofErr w:type="spellEnd"/>
            <w:r>
              <w:rPr>
                <w:rFonts w:ascii="Times New Roman" w:hAnsi="Times New Roman"/>
                <w:szCs w:val="21"/>
              </w:rPr>
              <w:t xml:space="preserve"> Hall (2</w:t>
            </w:r>
            <w:r>
              <w:rPr>
                <w:rFonts w:ascii="Times New Roman" w:hAnsi="Times New Roman"/>
                <w:szCs w:val="21"/>
                <w:vertAlign w:val="superscript"/>
              </w:rPr>
              <w:t>nd</w:t>
            </w:r>
            <w:r>
              <w:rPr>
                <w:rFonts w:ascii="Times New Roman" w:hAnsi="Times New Roman"/>
                <w:szCs w:val="21"/>
              </w:rPr>
              <w:t xml:space="preserve"> Floor)</w:t>
            </w:r>
          </w:p>
        </w:tc>
      </w:tr>
      <w:tr w:rsidR="00FB5F5C">
        <w:tc>
          <w:tcPr>
            <w:tcW w:w="675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b/>
                <w:color w:val="000000"/>
                <w:sz w:val="30"/>
                <w:szCs w:val="30"/>
              </w:rPr>
            </w:pPr>
          </w:p>
        </w:tc>
        <w:tc>
          <w:tcPr>
            <w:tcW w:w="1260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b/>
                <w:color w:val="000000"/>
                <w:sz w:val="30"/>
                <w:szCs w:val="30"/>
              </w:rPr>
            </w:pPr>
          </w:p>
        </w:tc>
        <w:tc>
          <w:tcPr>
            <w:tcW w:w="4200" w:type="dxa"/>
            <w:vAlign w:val="center"/>
          </w:tcPr>
          <w:p w:rsidR="00FB5F5C" w:rsidRDefault="00FB5F5C" w:rsidP="00562800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Global Food Science Higher Education Forum (13:30-17:45)</w:t>
            </w:r>
          </w:p>
        </w:tc>
        <w:tc>
          <w:tcPr>
            <w:tcW w:w="2387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Shuixiu</w:t>
            </w:r>
            <w:proofErr w:type="spellEnd"/>
            <w:r>
              <w:rPr>
                <w:rFonts w:ascii="Times New Roman" w:hAnsi="Times New Roman"/>
                <w:szCs w:val="21"/>
              </w:rPr>
              <w:t xml:space="preserve"> Hall (3</w:t>
            </w:r>
            <w:r>
              <w:rPr>
                <w:rFonts w:ascii="Times New Roman" w:hAnsi="Times New Roman"/>
                <w:szCs w:val="21"/>
                <w:vertAlign w:val="superscript"/>
              </w:rPr>
              <w:t>rd</w:t>
            </w:r>
            <w:r>
              <w:rPr>
                <w:rFonts w:ascii="Times New Roman" w:hAnsi="Times New Roman"/>
                <w:szCs w:val="21"/>
              </w:rPr>
              <w:t xml:space="preserve"> Floor)</w:t>
            </w:r>
          </w:p>
        </w:tc>
      </w:tr>
      <w:tr w:rsidR="00FB5F5C">
        <w:tc>
          <w:tcPr>
            <w:tcW w:w="675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b/>
                <w:color w:val="000000"/>
                <w:sz w:val="30"/>
                <w:szCs w:val="30"/>
              </w:rPr>
            </w:pPr>
          </w:p>
        </w:tc>
        <w:tc>
          <w:tcPr>
            <w:tcW w:w="1260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b/>
                <w:color w:val="000000"/>
                <w:sz w:val="30"/>
                <w:szCs w:val="30"/>
              </w:rPr>
            </w:pPr>
          </w:p>
        </w:tc>
        <w:tc>
          <w:tcPr>
            <w:tcW w:w="4200" w:type="dxa"/>
            <w:vAlign w:val="center"/>
          </w:tcPr>
          <w:p w:rsidR="00FB5F5C" w:rsidRDefault="00FB5F5C" w:rsidP="00562800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Food Safety &amp; Analysis</w:t>
            </w:r>
          </w:p>
        </w:tc>
        <w:tc>
          <w:tcPr>
            <w:tcW w:w="2387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Lihu</w:t>
            </w:r>
            <w:proofErr w:type="spellEnd"/>
            <w:r>
              <w:rPr>
                <w:rFonts w:ascii="Times New Roman" w:hAnsi="Times New Roman"/>
                <w:szCs w:val="21"/>
              </w:rPr>
              <w:t xml:space="preserve"> Hall (3</w:t>
            </w:r>
            <w:r>
              <w:rPr>
                <w:rFonts w:ascii="Times New Roman" w:hAnsi="Times New Roman"/>
                <w:szCs w:val="21"/>
                <w:vertAlign w:val="superscript"/>
              </w:rPr>
              <w:t>rd</w:t>
            </w:r>
            <w:r>
              <w:rPr>
                <w:rFonts w:ascii="Times New Roman" w:hAnsi="Times New Roman"/>
                <w:szCs w:val="21"/>
              </w:rPr>
              <w:t xml:space="preserve"> Floor)</w:t>
            </w:r>
          </w:p>
        </w:tc>
      </w:tr>
      <w:tr w:rsidR="00FB5F5C">
        <w:tc>
          <w:tcPr>
            <w:tcW w:w="675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b/>
                <w:color w:val="000000"/>
                <w:sz w:val="30"/>
                <w:szCs w:val="30"/>
              </w:rPr>
            </w:pPr>
          </w:p>
        </w:tc>
        <w:tc>
          <w:tcPr>
            <w:tcW w:w="1260" w:type="dxa"/>
            <w:vAlign w:val="center"/>
          </w:tcPr>
          <w:p w:rsidR="00FB5F5C" w:rsidRDefault="00FB5F5C" w:rsidP="0056280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18:00-20:00</w:t>
            </w:r>
          </w:p>
        </w:tc>
        <w:tc>
          <w:tcPr>
            <w:tcW w:w="6587" w:type="dxa"/>
            <w:gridSpan w:val="2"/>
            <w:vAlign w:val="center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Banquet</w:t>
            </w:r>
          </w:p>
        </w:tc>
      </w:tr>
      <w:tr w:rsidR="00FB5F5C">
        <w:trPr>
          <w:trHeight w:val="303"/>
        </w:trPr>
        <w:tc>
          <w:tcPr>
            <w:tcW w:w="675" w:type="dxa"/>
            <w:vMerge w:val="restart"/>
            <w:vAlign w:val="center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5.31</w:t>
            </w:r>
          </w:p>
        </w:tc>
        <w:tc>
          <w:tcPr>
            <w:tcW w:w="1260" w:type="dxa"/>
            <w:vMerge w:val="restart"/>
            <w:vAlign w:val="center"/>
          </w:tcPr>
          <w:p w:rsidR="00FB5F5C" w:rsidRDefault="00FB5F5C" w:rsidP="0056280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08:30-12:00</w:t>
            </w:r>
          </w:p>
        </w:tc>
        <w:tc>
          <w:tcPr>
            <w:tcW w:w="4200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Probiotics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 xml:space="preserve"> &amp; Gut Health</w:t>
            </w:r>
          </w:p>
        </w:tc>
        <w:tc>
          <w:tcPr>
            <w:tcW w:w="2387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Baihe</w:t>
            </w:r>
            <w:proofErr w:type="spellEnd"/>
            <w:r>
              <w:rPr>
                <w:rFonts w:ascii="Times New Roman" w:hAnsi="Times New Roman"/>
                <w:szCs w:val="21"/>
              </w:rPr>
              <w:t xml:space="preserve"> Hall</w:t>
            </w:r>
            <w:r>
              <w:rPr>
                <w:rFonts w:ascii="宋体" w:hAnsi="宋体" w:cs="宋体" w:hint="eastAsia"/>
                <w:szCs w:val="21"/>
              </w:rPr>
              <w:t>Ⅰ</w:t>
            </w:r>
            <w:r>
              <w:rPr>
                <w:rFonts w:ascii="Times New Roman" w:hAnsi="Times New Roman"/>
                <w:szCs w:val="21"/>
              </w:rPr>
              <w:t xml:space="preserve"> (2</w:t>
            </w:r>
            <w:r>
              <w:rPr>
                <w:rFonts w:ascii="Times New Roman" w:hAnsi="Times New Roman"/>
                <w:szCs w:val="21"/>
                <w:vertAlign w:val="superscript"/>
              </w:rPr>
              <w:t>nd</w:t>
            </w:r>
            <w:r>
              <w:rPr>
                <w:rFonts w:ascii="Times New Roman" w:hAnsi="Times New Roman"/>
                <w:szCs w:val="21"/>
              </w:rPr>
              <w:t xml:space="preserve"> Floor)</w:t>
            </w:r>
          </w:p>
        </w:tc>
      </w:tr>
      <w:tr w:rsidR="00FB5F5C">
        <w:tc>
          <w:tcPr>
            <w:tcW w:w="675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60" w:type="dxa"/>
            <w:vMerge/>
            <w:vAlign w:val="center"/>
          </w:tcPr>
          <w:p w:rsidR="00FB5F5C" w:rsidRDefault="00FB5F5C" w:rsidP="00562800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  <w:tc>
          <w:tcPr>
            <w:tcW w:w="4200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Food Processing &amp; Engineering</w:t>
            </w:r>
          </w:p>
        </w:tc>
        <w:tc>
          <w:tcPr>
            <w:tcW w:w="2387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Ruyi</w:t>
            </w:r>
            <w:proofErr w:type="spellEnd"/>
            <w:r>
              <w:rPr>
                <w:rFonts w:ascii="Times New Roman" w:hAnsi="Times New Roman"/>
                <w:szCs w:val="21"/>
              </w:rPr>
              <w:t xml:space="preserve"> Hall (2</w:t>
            </w:r>
            <w:r>
              <w:rPr>
                <w:rFonts w:ascii="Times New Roman" w:hAnsi="Times New Roman"/>
                <w:szCs w:val="21"/>
                <w:vertAlign w:val="superscript"/>
              </w:rPr>
              <w:t>nd</w:t>
            </w:r>
            <w:r>
              <w:rPr>
                <w:rFonts w:ascii="Times New Roman" w:hAnsi="Times New Roman"/>
                <w:szCs w:val="21"/>
              </w:rPr>
              <w:t xml:space="preserve"> Floor)</w:t>
            </w:r>
          </w:p>
        </w:tc>
      </w:tr>
      <w:tr w:rsidR="00FB5F5C">
        <w:tc>
          <w:tcPr>
            <w:tcW w:w="675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60" w:type="dxa"/>
            <w:vMerge/>
            <w:vAlign w:val="center"/>
          </w:tcPr>
          <w:p w:rsidR="00FB5F5C" w:rsidRDefault="00FB5F5C" w:rsidP="00562800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  <w:tc>
          <w:tcPr>
            <w:tcW w:w="4200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Food Hydrocolloid</w:t>
            </w:r>
          </w:p>
        </w:tc>
        <w:tc>
          <w:tcPr>
            <w:tcW w:w="2387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Shuixiu</w:t>
            </w:r>
            <w:proofErr w:type="spellEnd"/>
            <w:r>
              <w:rPr>
                <w:rFonts w:ascii="Times New Roman" w:hAnsi="Times New Roman"/>
                <w:szCs w:val="21"/>
              </w:rPr>
              <w:t xml:space="preserve"> Hall (3</w:t>
            </w:r>
            <w:r>
              <w:rPr>
                <w:rFonts w:ascii="Times New Roman" w:hAnsi="Times New Roman"/>
                <w:szCs w:val="21"/>
                <w:vertAlign w:val="superscript"/>
              </w:rPr>
              <w:t>rd</w:t>
            </w:r>
            <w:r>
              <w:rPr>
                <w:rFonts w:ascii="Times New Roman" w:hAnsi="Times New Roman"/>
                <w:szCs w:val="21"/>
              </w:rPr>
              <w:t xml:space="preserve"> Floor))</w:t>
            </w:r>
          </w:p>
        </w:tc>
      </w:tr>
      <w:tr w:rsidR="00FB5F5C">
        <w:trPr>
          <w:trHeight w:val="323"/>
        </w:trPr>
        <w:tc>
          <w:tcPr>
            <w:tcW w:w="675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60" w:type="dxa"/>
            <w:vMerge/>
            <w:vAlign w:val="center"/>
          </w:tcPr>
          <w:p w:rsidR="00FB5F5C" w:rsidRDefault="00FB5F5C" w:rsidP="00562800">
            <w:pPr>
              <w:spacing w:line="360" w:lineRule="auto"/>
              <w:rPr>
                <w:rFonts w:ascii="Times New Roman" w:hAnsi="Times New Roman"/>
                <w:szCs w:val="21"/>
              </w:rPr>
            </w:pPr>
          </w:p>
        </w:tc>
        <w:tc>
          <w:tcPr>
            <w:tcW w:w="4200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Professor Zhang Wang Memorial Symposium</w:t>
            </w:r>
          </w:p>
        </w:tc>
        <w:tc>
          <w:tcPr>
            <w:tcW w:w="2387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Lihu</w:t>
            </w:r>
            <w:proofErr w:type="spellEnd"/>
            <w:r>
              <w:rPr>
                <w:rFonts w:ascii="Times New Roman" w:hAnsi="Times New Roman"/>
                <w:szCs w:val="21"/>
              </w:rPr>
              <w:t xml:space="preserve"> Hall (3</w:t>
            </w:r>
            <w:r>
              <w:rPr>
                <w:rFonts w:ascii="Times New Roman" w:hAnsi="Times New Roman"/>
                <w:szCs w:val="21"/>
                <w:vertAlign w:val="superscript"/>
              </w:rPr>
              <w:t>rd</w:t>
            </w:r>
            <w:r>
              <w:rPr>
                <w:rFonts w:ascii="Times New Roman" w:hAnsi="Times New Roman"/>
                <w:szCs w:val="21"/>
              </w:rPr>
              <w:t xml:space="preserve"> Floor))</w:t>
            </w:r>
          </w:p>
        </w:tc>
      </w:tr>
      <w:tr w:rsidR="00FB5F5C">
        <w:tc>
          <w:tcPr>
            <w:tcW w:w="675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</w:p>
        </w:tc>
        <w:tc>
          <w:tcPr>
            <w:tcW w:w="1260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12:00-13:30</w:t>
            </w:r>
          </w:p>
        </w:tc>
        <w:tc>
          <w:tcPr>
            <w:tcW w:w="6587" w:type="dxa"/>
            <w:gridSpan w:val="2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Lunch</w:t>
            </w:r>
          </w:p>
        </w:tc>
      </w:tr>
      <w:tr w:rsidR="00FB5F5C">
        <w:tc>
          <w:tcPr>
            <w:tcW w:w="675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b/>
                <w:color w:val="000000"/>
                <w:sz w:val="30"/>
                <w:szCs w:val="30"/>
              </w:rPr>
            </w:pPr>
          </w:p>
        </w:tc>
        <w:tc>
          <w:tcPr>
            <w:tcW w:w="1260" w:type="dxa"/>
            <w:vMerge w:val="restart"/>
            <w:vAlign w:val="center"/>
          </w:tcPr>
          <w:p w:rsidR="00FB5F5C" w:rsidRDefault="00FB5F5C" w:rsidP="00562800">
            <w:pPr>
              <w:spacing w:line="360" w:lineRule="auto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14:00-17:00</w:t>
            </w:r>
          </w:p>
        </w:tc>
        <w:tc>
          <w:tcPr>
            <w:tcW w:w="4200" w:type="dxa"/>
            <w:vAlign w:val="center"/>
          </w:tcPr>
          <w:p w:rsidR="00FB5F5C" w:rsidRDefault="00FB5F5C" w:rsidP="00562800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Food Biotechnology</w:t>
            </w:r>
          </w:p>
        </w:tc>
        <w:tc>
          <w:tcPr>
            <w:tcW w:w="2387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Lihu</w:t>
            </w:r>
            <w:proofErr w:type="spellEnd"/>
            <w:r>
              <w:rPr>
                <w:rFonts w:ascii="Times New Roman" w:hAnsi="Times New Roman"/>
                <w:szCs w:val="21"/>
              </w:rPr>
              <w:t xml:space="preserve"> Hall (3</w:t>
            </w:r>
            <w:r>
              <w:rPr>
                <w:rFonts w:ascii="Times New Roman" w:hAnsi="Times New Roman"/>
                <w:szCs w:val="21"/>
                <w:vertAlign w:val="superscript"/>
              </w:rPr>
              <w:t>rd</w:t>
            </w:r>
            <w:r>
              <w:rPr>
                <w:rFonts w:ascii="Times New Roman" w:hAnsi="Times New Roman"/>
                <w:szCs w:val="21"/>
              </w:rPr>
              <w:t xml:space="preserve"> Floor)</w:t>
            </w:r>
          </w:p>
        </w:tc>
      </w:tr>
      <w:tr w:rsidR="00FB5F5C">
        <w:tc>
          <w:tcPr>
            <w:tcW w:w="675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b/>
                <w:color w:val="000000"/>
                <w:sz w:val="30"/>
                <w:szCs w:val="30"/>
              </w:rPr>
            </w:pPr>
          </w:p>
        </w:tc>
        <w:tc>
          <w:tcPr>
            <w:tcW w:w="1260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b/>
                <w:color w:val="000000"/>
                <w:sz w:val="30"/>
                <w:szCs w:val="30"/>
              </w:rPr>
            </w:pPr>
          </w:p>
        </w:tc>
        <w:tc>
          <w:tcPr>
            <w:tcW w:w="4200" w:type="dxa"/>
            <w:vAlign w:val="center"/>
          </w:tcPr>
          <w:p w:rsidR="00FB5F5C" w:rsidRDefault="00FB5F5C" w:rsidP="00562800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Scientific Writing &amp; Publication</w:t>
            </w:r>
          </w:p>
        </w:tc>
        <w:tc>
          <w:tcPr>
            <w:tcW w:w="2387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Shuixiu</w:t>
            </w:r>
            <w:proofErr w:type="spellEnd"/>
            <w:r>
              <w:rPr>
                <w:rFonts w:ascii="Times New Roman" w:hAnsi="Times New Roman"/>
                <w:szCs w:val="21"/>
              </w:rPr>
              <w:t xml:space="preserve"> Hall (3</w:t>
            </w:r>
            <w:r>
              <w:rPr>
                <w:rFonts w:ascii="Times New Roman" w:hAnsi="Times New Roman"/>
                <w:szCs w:val="21"/>
                <w:vertAlign w:val="superscript"/>
              </w:rPr>
              <w:t>rd</w:t>
            </w:r>
            <w:r>
              <w:rPr>
                <w:rFonts w:ascii="Times New Roman" w:hAnsi="Times New Roman"/>
                <w:szCs w:val="21"/>
              </w:rPr>
              <w:t xml:space="preserve"> Floor))</w:t>
            </w:r>
          </w:p>
        </w:tc>
      </w:tr>
      <w:tr w:rsidR="00FB5F5C">
        <w:tc>
          <w:tcPr>
            <w:tcW w:w="675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b/>
                <w:color w:val="000000"/>
                <w:sz w:val="30"/>
                <w:szCs w:val="30"/>
              </w:rPr>
            </w:pPr>
          </w:p>
        </w:tc>
        <w:tc>
          <w:tcPr>
            <w:tcW w:w="1260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b/>
                <w:color w:val="000000"/>
                <w:sz w:val="30"/>
                <w:szCs w:val="30"/>
              </w:rPr>
            </w:pPr>
          </w:p>
        </w:tc>
        <w:tc>
          <w:tcPr>
            <w:tcW w:w="4200" w:type="dxa"/>
            <w:vAlign w:val="center"/>
          </w:tcPr>
          <w:p w:rsidR="00FB5F5C" w:rsidRDefault="00FB5F5C" w:rsidP="00562800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Young Scientist Forum</w:t>
            </w:r>
          </w:p>
        </w:tc>
        <w:tc>
          <w:tcPr>
            <w:tcW w:w="2387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Ruyi</w:t>
            </w:r>
            <w:proofErr w:type="spellEnd"/>
            <w:r>
              <w:rPr>
                <w:rFonts w:ascii="Times New Roman" w:hAnsi="Times New Roman"/>
                <w:szCs w:val="21"/>
              </w:rPr>
              <w:t xml:space="preserve"> Hall (2</w:t>
            </w:r>
            <w:r>
              <w:rPr>
                <w:rFonts w:ascii="Times New Roman" w:hAnsi="Times New Roman"/>
                <w:szCs w:val="21"/>
                <w:vertAlign w:val="superscript"/>
              </w:rPr>
              <w:t>nd</w:t>
            </w:r>
            <w:r>
              <w:rPr>
                <w:rFonts w:ascii="Times New Roman" w:hAnsi="Times New Roman"/>
                <w:szCs w:val="21"/>
              </w:rPr>
              <w:t xml:space="preserve"> Floor)</w:t>
            </w:r>
          </w:p>
        </w:tc>
      </w:tr>
      <w:tr w:rsidR="00FB5F5C">
        <w:tc>
          <w:tcPr>
            <w:tcW w:w="675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b/>
                <w:color w:val="000000"/>
                <w:sz w:val="30"/>
                <w:szCs w:val="30"/>
              </w:rPr>
            </w:pPr>
          </w:p>
        </w:tc>
        <w:tc>
          <w:tcPr>
            <w:tcW w:w="1260" w:type="dxa"/>
            <w:vMerge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b/>
                <w:color w:val="000000"/>
                <w:sz w:val="30"/>
                <w:szCs w:val="30"/>
              </w:rPr>
            </w:pPr>
          </w:p>
        </w:tc>
        <w:tc>
          <w:tcPr>
            <w:tcW w:w="4200" w:type="dxa"/>
            <w:vAlign w:val="center"/>
          </w:tcPr>
          <w:p w:rsidR="00FB5F5C" w:rsidRDefault="00FB5F5C" w:rsidP="00562800">
            <w:pPr>
              <w:spacing w:line="360" w:lineRule="auto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Graduate Student Forum</w:t>
            </w:r>
          </w:p>
        </w:tc>
        <w:tc>
          <w:tcPr>
            <w:tcW w:w="2387" w:type="dxa"/>
          </w:tcPr>
          <w:p w:rsidR="00FB5F5C" w:rsidRDefault="00FB5F5C" w:rsidP="00562800">
            <w:pPr>
              <w:spacing w:line="360" w:lineRule="auto"/>
              <w:outlineLvl w:val="0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Baihe</w:t>
            </w:r>
            <w:proofErr w:type="spellEnd"/>
            <w:r>
              <w:rPr>
                <w:rFonts w:ascii="Times New Roman" w:hAnsi="Times New Roman"/>
                <w:szCs w:val="21"/>
              </w:rPr>
              <w:t xml:space="preserve"> Hall</w:t>
            </w:r>
            <w:r>
              <w:rPr>
                <w:rFonts w:ascii="宋体" w:hAnsi="宋体" w:cs="宋体" w:hint="eastAsia"/>
                <w:szCs w:val="21"/>
              </w:rPr>
              <w:t>Ⅰ</w:t>
            </w:r>
            <w:r>
              <w:rPr>
                <w:rFonts w:ascii="Times New Roman" w:hAnsi="Times New Roman"/>
                <w:szCs w:val="21"/>
              </w:rPr>
              <w:t xml:space="preserve"> (2</w:t>
            </w:r>
            <w:r>
              <w:rPr>
                <w:rFonts w:ascii="Times New Roman" w:hAnsi="Times New Roman"/>
                <w:szCs w:val="21"/>
                <w:vertAlign w:val="superscript"/>
              </w:rPr>
              <w:t>nd</w:t>
            </w:r>
            <w:r>
              <w:rPr>
                <w:rFonts w:ascii="Times New Roman" w:hAnsi="Times New Roman"/>
                <w:szCs w:val="21"/>
              </w:rPr>
              <w:t xml:space="preserve"> Floor)</w:t>
            </w:r>
          </w:p>
        </w:tc>
      </w:tr>
    </w:tbl>
    <w:p w:rsidR="00FB5F5C" w:rsidRDefault="00FB5F5C">
      <w:pPr>
        <w:outlineLvl w:val="0"/>
        <w:rPr>
          <w:rFonts w:ascii="Times New Roman" w:hAnsi="Times New Roman"/>
          <w:b/>
          <w:color w:val="000000"/>
          <w:sz w:val="30"/>
          <w:szCs w:val="30"/>
        </w:rPr>
      </w:pPr>
    </w:p>
    <w:p w:rsidR="00FB5F5C" w:rsidRDefault="00FB5F5C" w:rsidP="00562800">
      <w:pPr>
        <w:pStyle w:val="2"/>
        <w:jc w:val="center"/>
        <w:rPr>
          <w:color w:val="000000"/>
          <w:sz w:val="30"/>
          <w:szCs w:val="30"/>
        </w:rPr>
      </w:pPr>
      <w:r>
        <w:lastRenderedPageBreak/>
        <w:t>Opening Ceremony</w:t>
      </w:r>
    </w:p>
    <w:p w:rsidR="00FB5F5C" w:rsidRPr="00C41D9A" w:rsidRDefault="00FB5F5C" w:rsidP="002B325C">
      <w:pPr>
        <w:jc w:val="center"/>
        <w:rPr>
          <w:rFonts w:ascii="微软雅黑" w:eastAsia="微软雅黑" w:hAnsi="微软雅黑"/>
          <w:sz w:val="28"/>
          <w:szCs w:val="28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5"/>
          <w:attr w:name="Year" w:val="2012"/>
        </w:smartTagPr>
        <w:r w:rsidRPr="00C41D9A">
          <w:rPr>
            <w:rFonts w:ascii="微软雅黑" w:eastAsia="微软雅黑" w:hAnsi="微软雅黑"/>
            <w:sz w:val="28"/>
            <w:szCs w:val="28"/>
          </w:rPr>
          <w:t>2012</w:t>
        </w:r>
        <w:r w:rsidRPr="00C41D9A">
          <w:rPr>
            <w:rFonts w:ascii="微软雅黑" w:eastAsia="微软雅黑" w:hAnsi="微软雅黑" w:hint="eastAsia"/>
            <w:sz w:val="28"/>
            <w:szCs w:val="28"/>
          </w:rPr>
          <w:t>年</w:t>
        </w:r>
        <w:r>
          <w:rPr>
            <w:rFonts w:ascii="微软雅黑" w:eastAsia="微软雅黑" w:hAnsi="微软雅黑"/>
            <w:sz w:val="28"/>
            <w:szCs w:val="28"/>
          </w:rPr>
          <w:t>5</w:t>
        </w:r>
        <w:r w:rsidRPr="00C41D9A">
          <w:rPr>
            <w:rFonts w:ascii="微软雅黑" w:eastAsia="微软雅黑" w:hAnsi="微软雅黑" w:hint="eastAsia"/>
            <w:sz w:val="28"/>
            <w:szCs w:val="28"/>
          </w:rPr>
          <w:t>月</w:t>
        </w:r>
        <w:r>
          <w:rPr>
            <w:rFonts w:ascii="微软雅黑" w:eastAsia="微软雅黑" w:hAnsi="微软雅黑"/>
            <w:sz w:val="28"/>
            <w:szCs w:val="28"/>
          </w:rPr>
          <w:t>30</w:t>
        </w:r>
        <w:r w:rsidRPr="00C41D9A">
          <w:rPr>
            <w:rFonts w:ascii="微软雅黑" w:eastAsia="微软雅黑" w:hAnsi="微软雅黑" w:hint="eastAsia"/>
            <w:sz w:val="28"/>
            <w:szCs w:val="28"/>
          </w:rPr>
          <w:t>日</w:t>
        </w:r>
      </w:smartTag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091CD1">
        <w:rPr>
          <w:rFonts w:ascii="微软雅黑" w:eastAsia="微软雅黑" w:hAnsi="微软雅黑"/>
          <w:sz w:val="28"/>
          <w:szCs w:val="28"/>
        </w:rPr>
        <w:t>8:30-9:00</w:t>
      </w:r>
    </w:p>
    <w:p w:rsidR="00FB5F5C" w:rsidRPr="00C41D9A" w:rsidRDefault="00FB5F5C" w:rsidP="002B325C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无锡山明水秀大饭店梁溪厅</w:t>
      </w:r>
    </w:p>
    <w:p w:rsidR="00FB5F5C" w:rsidRPr="00C41D9A" w:rsidRDefault="00FB5F5C" w:rsidP="00AF103C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主持人：</w:t>
      </w:r>
      <w:r w:rsidRPr="00091CD1">
        <w:rPr>
          <w:rFonts w:ascii="微软雅黑" w:eastAsia="微软雅黑" w:hAnsi="微软雅黑" w:hint="eastAsia"/>
          <w:sz w:val="28"/>
          <w:szCs w:val="28"/>
        </w:rPr>
        <w:t>徐岩</w:t>
      </w:r>
      <w:r w:rsidRPr="00091CD1">
        <w:rPr>
          <w:rFonts w:ascii="微软雅黑" w:eastAsia="微软雅黑" w:hAnsi="微软雅黑"/>
          <w:sz w:val="28"/>
          <w:szCs w:val="28"/>
        </w:rPr>
        <w:t xml:space="preserve"> </w:t>
      </w:r>
      <w:r w:rsidRPr="00091CD1">
        <w:rPr>
          <w:rFonts w:ascii="微软雅黑" w:eastAsia="微软雅黑" w:hAnsi="微软雅黑" w:hint="eastAsia"/>
          <w:sz w:val="28"/>
          <w:szCs w:val="28"/>
        </w:rPr>
        <w:t>教授</w:t>
      </w:r>
      <w:r w:rsidRPr="00091CD1">
        <w:rPr>
          <w:rFonts w:ascii="微软雅黑" w:eastAsia="微软雅黑" w:hAnsi="微软雅黑"/>
          <w:sz w:val="28"/>
          <w:szCs w:val="28"/>
        </w:rPr>
        <w:t xml:space="preserve">  </w:t>
      </w:r>
      <w:r w:rsidRPr="00091CD1">
        <w:rPr>
          <w:rFonts w:ascii="微软雅黑" w:eastAsia="微软雅黑" w:hAnsi="微软雅黑" w:hint="eastAsia"/>
          <w:sz w:val="28"/>
          <w:szCs w:val="28"/>
        </w:rPr>
        <w:t>江南大学副校长</w:t>
      </w:r>
    </w:p>
    <w:tbl>
      <w:tblPr>
        <w:tblW w:w="8553" w:type="dxa"/>
        <w:jc w:val="center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53"/>
        <w:gridCol w:w="7700"/>
      </w:tblGrid>
      <w:tr w:rsidR="00FB5F5C" w:rsidRPr="00C41D9A" w:rsidTr="001F2B78">
        <w:trPr>
          <w:trHeight w:val="625"/>
          <w:jc w:val="center"/>
        </w:trPr>
        <w:tc>
          <w:tcPr>
            <w:tcW w:w="853" w:type="dxa"/>
          </w:tcPr>
          <w:p w:rsidR="00FB5F5C" w:rsidRPr="001F2B78" w:rsidRDefault="00FB5F5C" w:rsidP="001F2B78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F2B78">
              <w:rPr>
                <w:rFonts w:ascii="微软雅黑" w:eastAsia="微软雅黑" w:hAnsi="微软雅黑" w:cs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7700" w:type="dxa"/>
          </w:tcPr>
          <w:p w:rsidR="00FB5F5C" w:rsidRPr="001F2B78" w:rsidRDefault="00FB5F5C" w:rsidP="001F2B78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1F2B78">
              <w:rPr>
                <w:rFonts w:ascii="微软雅黑" w:eastAsia="微软雅黑" w:hAnsi="微软雅黑" w:cs="宋体" w:hint="eastAsia"/>
                <w:b/>
                <w:sz w:val="28"/>
                <w:szCs w:val="28"/>
              </w:rPr>
              <w:t>内</w:t>
            </w:r>
            <w:r w:rsidRPr="001F2B78">
              <w:rPr>
                <w:rFonts w:ascii="微软雅黑" w:eastAsia="微软雅黑" w:hAnsi="微软雅黑" w:cs="宋体"/>
                <w:b/>
                <w:sz w:val="28"/>
                <w:szCs w:val="28"/>
              </w:rPr>
              <w:t xml:space="preserve"> </w:t>
            </w:r>
            <w:r w:rsidRPr="001F2B78">
              <w:rPr>
                <w:rFonts w:ascii="微软雅黑" w:eastAsia="微软雅黑" w:hAnsi="微软雅黑" w:cs="宋体" w:hint="eastAsia"/>
                <w:b/>
                <w:sz w:val="28"/>
                <w:szCs w:val="28"/>
              </w:rPr>
              <w:t>容</w:t>
            </w:r>
          </w:p>
        </w:tc>
      </w:tr>
      <w:tr w:rsidR="00FB5F5C" w:rsidRPr="00C41D9A" w:rsidTr="001F2B78">
        <w:trPr>
          <w:trHeight w:val="851"/>
          <w:jc w:val="center"/>
        </w:trPr>
        <w:tc>
          <w:tcPr>
            <w:tcW w:w="853" w:type="dxa"/>
            <w:vAlign w:val="center"/>
          </w:tcPr>
          <w:p w:rsidR="00FB5F5C" w:rsidRPr="001F2B78" w:rsidRDefault="00FB5F5C" w:rsidP="001F2B78">
            <w:pPr>
              <w:spacing w:line="48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1F2B78">
              <w:rPr>
                <w:rFonts w:ascii="微软雅黑" w:eastAsia="微软雅黑" w:hAnsi="微软雅黑"/>
                <w:sz w:val="28"/>
                <w:szCs w:val="28"/>
              </w:rPr>
              <w:t>1</w:t>
            </w:r>
          </w:p>
        </w:tc>
        <w:tc>
          <w:tcPr>
            <w:tcW w:w="7700" w:type="dxa"/>
            <w:vAlign w:val="center"/>
          </w:tcPr>
          <w:p w:rsidR="00FB5F5C" w:rsidRPr="001F2B78" w:rsidRDefault="00FB5F5C" w:rsidP="001F2B78">
            <w:pPr>
              <w:spacing w:line="480" w:lineRule="auto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1F2B78">
              <w:rPr>
                <w:rFonts w:ascii="微软雅黑" w:eastAsia="微软雅黑" w:hAnsi="微软雅黑" w:hint="eastAsia"/>
                <w:sz w:val="28"/>
                <w:szCs w:val="28"/>
              </w:rPr>
              <w:t>江南大学校长陈坚教授致欢迎辞</w:t>
            </w:r>
          </w:p>
        </w:tc>
      </w:tr>
      <w:tr w:rsidR="00FB5F5C" w:rsidRPr="00C41D9A" w:rsidTr="001F2B78">
        <w:trPr>
          <w:trHeight w:val="851"/>
          <w:jc w:val="center"/>
        </w:trPr>
        <w:tc>
          <w:tcPr>
            <w:tcW w:w="853" w:type="dxa"/>
            <w:vAlign w:val="center"/>
          </w:tcPr>
          <w:p w:rsidR="00FB5F5C" w:rsidRPr="001F2B78" w:rsidRDefault="00FB5F5C" w:rsidP="001F2B78">
            <w:pPr>
              <w:spacing w:line="48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1F2B78">
              <w:rPr>
                <w:rFonts w:ascii="微软雅黑" w:eastAsia="微软雅黑" w:hAnsi="微软雅黑"/>
                <w:sz w:val="28"/>
                <w:szCs w:val="28"/>
              </w:rPr>
              <w:t>2</w:t>
            </w:r>
          </w:p>
        </w:tc>
        <w:tc>
          <w:tcPr>
            <w:tcW w:w="7700" w:type="dxa"/>
            <w:vAlign w:val="center"/>
          </w:tcPr>
          <w:p w:rsidR="00FB5F5C" w:rsidRPr="001F2B78" w:rsidRDefault="00FB5F5C" w:rsidP="001F2B78">
            <w:pPr>
              <w:spacing w:line="480" w:lineRule="auto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1F2B78">
              <w:rPr>
                <w:rFonts w:ascii="微软雅黑" w:eastAsia="微软雅黑" w:hAnsi="微软雅黑" w:hint="eastAsia"/>
                <w:sz w:val="28"/>
                <w:szCs w:val="28"/>
              </w:rPr>
              <w:t>中粮集团总工程师岳国君教授致辞</w:t>
            </w:r>
          </w:p>
        </w:tc>
      </w:tr>
      <w:tr w:rsidR="00FB5F5C" w:rsidRPr="00C41D9A" w:rsidTr="001F2B78">
        <w:trPr>
          <w:trHeight w:val="851"/>
          <w:jc w:val="center"/>
        </w:trPr>
        <w:tc>
          <w:tcPr>
            <w:tcW w:w="853" w:type="dxa"/>
            <w:vAlign w:val="center"/>
          </w:tcPr>
          <w:p w:rsidR="00FB5F5C" w:rsidRPr="001F2B78" w:rsidRDefault="00FB5F5C" w:rsidP="001F2B78">
            <w:pPr>
              <w:spacing w:line="48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1F2B78">
              <w:rPr>
                <w:rFonts w:ascii="微软雅黑" w:eastAsia="微软雅黑" w:hAnsi="微软雅黑"/>
                <w:sz w:val="28"/>
                <w:szCs w:val="28"/>
              </w:rPr>
              <w:t>3</w:t>
            </w:r>
          </w:p>
        </w:tc>
        <w:tc>
          <w:tcPr>
            <w:tcW w:w="7700" w:type="dxa"/>
            <w:vAlign w:val="center"/>
          </w:tcPr>
          <w:p w:rsidR="00FB5F5C" w:rsidRPr="001F2B78" w:rsidRDefault="00FB5F5C" w:rsidP="001F2B78">
            <w:pPr>
              <w:spacing w:line="480" w:lineRule="auto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1F2B78">
              <w:rPr>
                <w:rFonts w:ascii="微软雅黑" w:eastAsia="微软雅黑" w:hAnsi="微软雅黑" w:hint="eastAsia"/>
                <w:sz w:val="28"/>
                <w:szCs w:val="28"/>
              </w:rPr>
              <w:t>科技部农村科技司王喆副司长致辞</w:t>
            </w:r>
          </w:p>
        </w:tc>
      </w:tr>
      <w:tr w:rsidR="00FB5F5C" w:rsidRPr="00C41D9A" w:rsidTr="001F2B78">
        <w:trPr>
          <w:trHeight w:val="851"/>
          <w:jc w:val="center"/>
        </w:trPr>
        <w:tc>
          <w:tcPr>
            <w:tcW w:w="853" w:type="dxa"/>
            <w:vAlign w:val="center"/>
          </w:tcPr>
          <w:p w:rsidR="00FB5F5C" w:rsidRPr="001F2B78" w:rsidRDefault="00FB5F5C" w:rsidP="001F2B78">
            <w:pPr>
              <w:spacing w:line="48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1F2B78">
              <w:rPr>
                <w:rFonts w:ascii="微软雅黑" w:eastAsia="微软雅黑" w:hAnsi="微软雅黑"/>
                <w:sz w:val="28"/>
                <w:szCs w:val="28"/>
              </w:rPr>
              <w:t>4</w:t>
            </w:r>
          </w:p>
        </w:tc>
        <w:tc>
          <w:tcPr>
            <w:tcW w:w="7700" w:type="dxa"/>
            <w:vAlign w:val="center"/>
          </w:tcPr>
          <w:p w:rsidR="00FB5F5C" w:rsidRPr="001F2B78" w:rsidRDefault="00FB5F5C" w:rsidP="001F2B78">
            <w:pPr>
              <w:spacing w:line="480" w:lineRule="auto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1F2B78">
              <w:rPr>
                <w:rFonts w:ascii="微软雅黑" w:eastAsia="微软雅黑" w:hAnsi="微软雅黑" w:cs="宋体" w:hint="eastAsia"/>
                <w:sz w:val="28"/>
                <w:szCs w:val="28"/>
              </w:rPr>
              <w:t>中国食品科学技术学会理事长孟素荷教授致辞</w:t>
            </w:r>
          </w:p>
        </w:tc>
      </w:tr>
      <w:tr w:rsidR="00FB5F5C" w:rsidRPr="00C41D9A" w:rsidTr="001F2B78">
        <w:trPr>
          <w:trHeight w:val="851"/>
          <w:jc w:val="center"/>
        </w:trPr>
        <w:tc>
          <w:tcPr>
            <w:tcW w:w="853" w:type="dxa"/>
            <w:vAlign w:val="center"/>
          </w:tcPr>
          <w:p w:rsidR="00FB5F5C" w:rsidRPr="001F2B78" w:rsidRDefault="00FB5F5C" w:rsidP="001F2B78">
            <w:pPr>
              <w:spacing w:line="48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1F2B78">
              <w:rPr>
                <w:rFonts w:ascii="微软雅黑" w:eastAsia="微软雅黑" w:hAnsi="微软雅黑"/>
                <w:sz w:val="28"/>
                <w:szCs w:val="28"/>
              </w:rPr>
              <w:t>5</w:t>
            </w:r>
          </w:p>
        </w:tc>
        <w:tc>
          <w:tcPr>
            <w:tcW w:w="7700" w:type="dxa"/>
            <w:vAlign w:val="center"/>
          </w:tcPr>
          <w:p w:rsidR="00FB5F5C" w:rsidRPr="001F2B78" w:rsidRDefault="00FB5F5C" w:rsidP="001F2B78">
            <w:pPr>
              <w:spacing w:line="480" w:lineRule="auto"/>
              <w:jc w:val="left"/>
              <w:rPr>
                <w:rFonts w:ascii="微软雅黑" w:eastAsia="微软雅黑" w:hAnsi="微软雅黑" w:cs="宋体"/>
                <w:sz w:val="28"/>
                <w:szCs w:val="28"/>
              </w:rPr>
            </w:pPr>
            <w:r w:rsidRPr="001F2B78">
              <w:rPr>
                <w:rFonts w:ascii="微软雅黑" w:eastAsia="微软雅黑" w:hAnsi="微软雅黑" w:cs="宋体" w:hint="eastAsia"/>
                <w:sz w:val="28"/>
                <w:szCs w:val="28"/>
              </w:rPr>
              <w:t>国家外国专家局</w:t>
            </w:r>
            <w:r w:rsidRPr="001F2B78">
              <w:rPr>
                <w:rFonts w:ascii="微软雅黑" w:eastAsia="微软雅黑" w:hAnsi="微软雅黑" w:cs="宋体"/>
                <w:sz w:val="28"/>
                <w:szCs w:val="28"/>
              </w:rPr>
              <w:t xml:space="preserve"> </w:t>
            </w:r>
            <w:r w:rsidRPr="001F2B78">
              <w:rPr>
                <w:rFonts w:ascii="微软雅黑" w:eastAsia="微软雅黑" w:hAnsi="微软雅黑" w:cs="宋体" w:hint="eastAsia"/>
                <w:sz w:val="28"/>
                <w:szCs w:val="28"/>
              </w:rPr>
              <w:t>致辞</w:t>
            </w:r>
          </w:p>
        </w:tc>
      </w:tr>
      <w:tr w:rsidR="00FB5F5C" w:rsidRPr="00C41D9A" w:rsidTr="001F2B78">
        <w:trPr>
          <w:trHeight w:val="851"/>
          <w:jc w:val="center"/>
        </w:trPr>
        <w:tc>
          <w:tcPr>
            <w:tcW w:w="853" w:type="dxa"/>
            <w:vAlign w:val="center"/>
          </w:tcPr>
          <w:p w:rsidR="00FB5F5C" w:rsidRPr="001F2B78" w:rsidRDefault="00FB5F5C" w:rsidP="001F2B78">
            <w:pPr>
              <w:spacing w:line="48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1F2B78">
              <w:rPr>
                <w:rFonts w:ascii="微软雅黑" w:eastAsia="微软雅黑" w:hAnsi="微软雅黑"/>
                <w:sz w:val="28"/>
                <w:szCs w:val="28"/>
              </w:rPr>
              <w:t>6</w:t>
            </w:r>
          </w:p>
        </w:tc>
        <w:tc>
          <w:tcPr>
            <w:tcW w:w="7700" w:type="dxa"/>
            <w:vAlign w:val="center"/>
          </w:tcPr>
          <w:p w:rsidR="00FB5F5C" w:rsidRPr="001F2B78" w:rsidRDefault="00FB5F5C" w:rsidP="001F2B78">
            <w:pPr>
              <w:spacing w:line="480" w:lineRule="auto"/>
              <w:jc w:val="left"/>
              <w:rPr>
                <w:rFonts w:ascii="微软雅黑" w:eastAsia="微软雅黑" w:hAnsi="微软雅黑" w:cs="宋体"/>
                <w:sz w:val="28"/>
                <w:szCs w:val="28"/>
              </w:rPr>
            </w:pPr>
            <w:r w:rsidRPr="001F2B78">
              <w:rPr>
                <w:rFonts w:ascii="微软雅黑" w:eastAsia="微软雅黑" w:hAnsi="微软雅黑" w:cs="宋体" w:hint="eastAsia"/>
                <w:sz w:val="28"/>
                <w:szCs w:val="28"/>
              </w:rPr>
              <w:t>美国加州大学戴维斯分校副校长</w:t>
            </w:r>
            <w:r w:rsidRPr="001F2B78">
              <w:rPr>
                <w:rFonts w:ascii="微软雅黑" w:eastAsia="微软雅黑" w:hAnsi="微软雅黑" w:cs="宋体"/>
                <w:sz w:val="28"/>
                <w:szCs w:val="28"/>
              </w:rPr>
              <w:t>William Lacy</w:t>
            </w:r>
            <w:r w:rsidR="00977282" w:rsidRPr="001F2B78">
              <w:rPr>
                <w:rFonts w:ascii="微软雅黑" w:eastAsia="微软雅黑" w:hAnsi="微软雅黑" w:cs="宋体" w:hint="eastAsia"/>
                <w:sz w:val="28"/>
                <w:szCs w:val="28"/>
              </w:rPr>
              <w:t>致辞</w:t>
            </w:r>
          </w:p>
        </w:tc>
      </w:tr>
      <w:tr w:rsidR="00FB5F5C" w:rsidRPr="00C41D9A" w:rsidTr="001F2B78">
        <w:trPr>
          <w:trHeight w:val="851"/>
          <w:jc w:val="center"/>
        </w:trPr>
        <w:tc>
          <w:tcPr>
            <w:tcW w:w="853" w:type="dxa"/>
            <w:vAlign w:val="center"/>
          </w:tcPr>
          <w:p w:rsidR="00FB5F5C" w:rsidRPr="001F2B78" w:rsidRDefault="00FB5F5C" w:rsidP="001F2B78">
            <w:pPr>
              <w:spacing w:line="48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1F2B78">
              <w:rPr>
                <w:rFonts w:ascii="微软雅黑" w:eastAsia="微软雅黑" w:hAnsi="微软雅黑"/>
                <w:sz w:val="28"/>
                <w:szCs w:val="28"/>
              </w:rPr>
              <w:t>7</w:t>
            </w:r>
          </w:p>
        </w:tc>
        <w:tc>
          <w:tcPr>
            <w:tcW w:w="7700" w:type="dxa"/>
            <w:vAlign w:val="center"/>
          </w:tcPr>
          <w:p w:rsidR="00FB5F5C" w:rsidRPr="001F2B78" w:rsidRDefault="00FB5F5C" w:rsidP="001F2B78">
            <w:pPr>
              <w:spacing w:line="480" w:lineRule="auto"/>
              <w:jc w:val="left"/>
              <w:rPr>
                <w:rFonts w:ascii="微软雅黑" w:eastAsia="微软雅黑" w:hAnsi="微软雅黑" w:cs="宋体"/>
                <w:sz w:val="28"/>
                <w:szCs w:val="28"/>
              </w:rPr>
            </w:pPr>
            <w:r w:rsidRPr="001F2B78">
              <w:rPr>
                <w:rFonts w:ascii="微软雅黑" w:eastAsia="微软雅黑" w:hAnsi="微软雅黑" w:cs="宋体" w:hint="eastAsia"/>
                <w:sz w:val="28"/>
                <w:szCs w:val="28"/>
              </w:rPr>
              <w:t>合影</w:t>
            </w:r>
          </w:p>
        </w:tc>
      </w:tr>
      <w:tr w:rsidR="00FB5F5C" w:rsidRPr="00C41D9A" w:rsidTr="001F2B78">
        <w:trPr>
          <w:trHeight w:val="851"/>
          <w:jc w:val="center"/>
        </w:trPr>
        <w:tc>
          <w:tcPr>
            <w:tcW w:w="853" w:type="dxa"/>
            <w:vAlign w:val="center"/>
          </w:tcPr>
          <w:p w:rsidR="00FB5F5C" w:rsidRPr="001F2B78" w:rsidRDefault="00FB5F5C" w:rsidP="001F2B78">
            <w:pPr>
              <w:spacing w:line="480" w:lineRule="auto"/>
              <w:jc w:val="center"/>
              <w:rPr>
                <w:rFonts w:ascii="微软雅黑" w:eastAsia="微软雅黑" w:hAnsi="微软雅黑"/>
                <w:sz w:val="28"/>
                <w:szCs w:val="28"/>
              </w:rPr>
            </w:pPr>
            <w:r w:rsidRPr="001F2B78">
              <w:rPr>
                <w:rFonts w:ascii="微软雅黑" w:eastAsia="微软雅黑" w:hAnsi="微软雅黑"/>
                <w:sz w:val="28"/>
                <w:szCs w:val="28"/>
              </w:rPr>
              <w:t>8</w:t>
            </w:r>
          </w:p>
        </w:tc>
        <w:tc>
          <w:tcPr>
            <w:tcW w:w="7700" w:type="dxa"/>
            <w:vAlign w:val="center"/>
          </w:tcPr>
          <w:p w:rsidR="00FB5F5C" w:rsidRPr="001F2B78" w:rsidRDefault="006104D4" w:rsidP="001F2B78">
            <w:pPr>
              <w:spacing w:line="480" w:lineRule="auto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 w:val="28"/>
                <w:szCs w:val="28"/>
              </w:rPr>
              <w:t>各专题</w:t>
            </w:r>
            <w:r w:rsidR="00FB5F5C" w:rsidRPr="001F2B78">
              <w:rPr>
                <w:rFonts w:ascii="微软雅黑" w:eastAsia="微软雅黑" w:hAnsi="微软雅黑" w:hint="eastAsia"/>
                <w:sz w:val="28"/>
                <w:szCs w:val="28"/>
              </w:rPr>
              <w:t>开始</w:t>
            </w:r>
          </w:p>
        </w:tc>
      </w:tr>
    </w:tbl>
    <w:p w:rsidR="00FB5F5C" w:rsidRDefault="00FB5F5C" w:rsidP="00DA384E">
      <w:pPr>
        <w:rPr>
          <w:rFonts w:ascii="微软雅黑" w:eastAsia="微软雅黑" w:hAnsi="微软雅黑"/>
        </w:rPr>
      </w:pPr>
      <w:bookmarkStart w:id="0" w:name="_GoBack"/>
      <w:bookmarkEnd w:id="0"/>
    </w:p>
    <w:p w:rsidR="00FB5F5C" w:rsidRDefault="00FB5F5C" w:rsidP="00DA384E">
      <w:pPr>
        <w:rPr>
          <w:rFonts w:ascii="微软雅黑" w:eastAsia="微软雅黑" w:hAnsi="微软雅黑"/>
          <w:sz w:val="24"/>
          <w:szCs w:val="24"/>
        </w:rPr>
      </w:pPr>
      <w:r w:rsidRPr="00877C3E">
        <w:rPr>
          <w:rFonts w:ascii="微软雅黑" w:eastAsia="微软雅黑" w:hAnsi="微软雅黑" w:hint="eastAsia"/>
          <w:sz w:val="24"/>
          <w:szCs w:val="24"/>
        </w:rPr>
        <w:t>联络人：李兆丰</w:t>
      </w:r>
      <w:r w:rsidRPr="00877C3E">
        <w:rPr>
          <w:rFonts w:ascii="微软雅黑" w:eastAsia="微软雅黑" w:hAnsi="微软雅黑"/>
          <w:sz w:val="24"/>
          <w:szCs w:val="24"/>
        </w:rPr>
        <w:t xml:space="preserve"> 13771048318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877C3E">
        <w:rPr>
          <w:rFonts w:ascii="微软雅黑" w:eastAsia="微软雅黑" w:hAnsi="微软雅黑" w:hint="eastAsia"/>
          <w:sz w:val="24"/>
          <w:szCs w:val="24"/>
        </w:rPr>
        <w:t>程力</w:t>
      </w:r>
      <w:r w:rsidRPr="00877C3E">
        <w:rPr>
          <w:rFonts w:ascii="微软雅黑" w:eastAsia="微软雅黑" w:hAnsi="微软雅黑"/>
          <w:sz w:val="24"/>
          <w:szCs w:val="24"/>
        </w:rPr>
        <w:t xml:space="preserve"> 13921171119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877C3E">
        <w:rPr>
          <w:rFonts w:ascii="微软雅黑" w:eastAsia="微软雅黑" w:hAnsi="微软雅黑" w:hint="eastAsia"/>
          <w:sz w:val="24"/>
          <w:szCs w:val="24"/>
        </w:rPr>
        <w:t>代卉</w:t>
      </w:r>
      <w:r w:rsidRPr="00877C3E">
        <w:rPr>
          <w:rFonts w:ascii="微软雅黑" w:eastAsia="微软雅黑" w:hAnsi="微软雅黑"/>
          <w:sz w:val="24"/>
          <w:szCs w:val="24"/>
        </w:rPr>
        <w:t xml:space="preserve"> 13912487169</w:t>
      </w:r>
    </w:p>
    <w:p w:rsidR="00723542" w:rsidRPr="00877C3E" w:rsidRDefault="00FB5F5C" w:rsidP="00DA384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志愿者：</w:t>
      </w:r>
      <w:r w:rsidR="00A075E4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李才明</w:t>
      </w:r>
      <w:r w:rsidRPr="00877C3E">
        <w:rPr>
          <w:rFonts w:ascii="微软雅黑" w:eastAsia="微软雅黑" w:hAnsi="微软雅黑"/>
          <w:sz w:val="24"/>
          <w:szCs w:val="24"/>
        </w:rPr>
        <w:t>13914254821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877C3E">
        <w:rPr>
          <w:rFonts w:ascii="微软雅黑" w:eastAsia="微软雅黑" w:hAnsi="微软雅黑" w:hint="eastAsia"/>
          <w:sz w:val="24"/>
          <w:szCs w:val="24"/>
        </w:rPr>
        <w:t>张维潇</w:t>
      </w:r>
      <w:r w:rsidRPr="00877C3E">
        <w:rPr>
          <w:rFonts w:ascii="微软雅黑" w:eastAsia="微软雅黑" w:hAnsi="微软雅黑"/>
          <w:sz w:val="24"/>
          <w:szCs w:val="24"/>
        </w:rPr>
        <w:t>18352512235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何继文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877C3E">
        <w:rPr>
          <w:rFonts w:ascii="微软雅黑" w:eastAsia="微软雅黑" w:hAnsi="微软雅黑"/>
          <w:sz w:val="24"/>
          <w:szCs w:val="24"/>
        </w:rPr>
        <w:t>15861669225</w:t>
      </w:r>
      <w:r w:rsidR="00723542" w:rsidRPr="00AF03B4">
        <w:rPr>
          <w:rFonts w:ascii="微软雅黑" w:eastAsia="微软雅黑" w:hAnsi="微软雅黑" w:hint="eastAsia"/>
          <w:sz w:val="24"/>
          <w:szCs w:val="24"/>
        </w:rPr>
        <w:t>邢家溧</w:t>
      </w:r>
      <w:r w:rsidR="00723542" w:rsidRPr="00AF03B4">
        <w:rPr>
          <w:rFonts w:ascii="微软雅黑" w:eastAsia="微软雅黑" w:hAnsi="微软雅黑"/>
          <w:sz w:val="24"/>
          <w:szCs w:val="24"/>
        </w:rPr>
        <w:t>18262272141</w:t>
      </w:r>
      <w:r w:rsidR="00E87276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87276" w:rsidRPr="00E87276">
        <w:rPr>
          <w:rFonts w:ascii="微软雅黑" w:eastAsia="微软雅黑" w:hAnsi="微软雅黑" w:hint="eastAsia"/>
          <w:sz w:val="24"/>
          <w:szCs w:val="24"/>
        </w:rPr>
        <w:t>杨纬金</w:t>
      </w:r>
      <w:r w:rsidR="00E87276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E87276" w:rsidRPr="00E87276">
        <w:rPr>
          <w:rFonts w:ascii="微软雅黑" w:eastAsia="微软雅黑" w:hAnsi="微软雅黑"/>
          <w:sz w:val="24"/>
          <w:szCs w:val="24"/>
        </w:rPr>
        <w:t>15861556458</w:t>
      </w:r>
    </w:p>
    <w:p w:rsidR="00FB5F5C" w:rsidRDefault="00FB5F5C">
      <w:pPr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color w:val="000000"/>
          <w:sz w:val="30"/>
          <w:szCs w:val="30"/>
        </w:rPr>
        <w:br w:type="page"/>
      </w: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Session: Dairy Science &amp; Technology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(Morning, May</w:t>
      </w:r>
      <w:r>
        <w:rPr>
          <w:rFonts w:ascii="Times New Roman" w:hAnsi="Times New Roman"/>
          <w:bCs/>
          <w:sz w:val="24"/>
          <w:szCs w:val="24"/>
        </w:rPr>
        <w:t xml:space="preserve"> 30; </w:t>
      </w:r>
      <w:proofErr w:type="spellStart"/>
      <w:r>
        <w:rPr>
          <w:rFonts w:ascii="Times New Roman" w:hAnsi="Times New Roman"/>
          <w:bCs/>
          <w:sz w:val="24"/>
          <w:szCs w:val="24"/>
        </w:rPr>
        <w:t>Baihe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Hall I)</w:t>
      </w:r>
    </w:p>
    <w:p w:rsidR="00FB5F5C" w:rsidRDefault="00FB5F5C">
      <w:pPr>
        <w:rPr>
          <w:rFonts w:ascii="Times New Roman" w:hAnsi="Times New Roman"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  <w:t>Sponsors/Co-organizers</w:t>
      </w:r>
      <w:r>
        <w:rPr>
          <w:rFonts w:ascii="Times New Roman" w:hAnsi="Times New Roman"/>
          <w:b/>
          <w:bCs/>
          <w:color w:val="000000"/>
        </w:rPr>
        <w:t xml:space="preserve">: </w:t>
      </w:r>
    </w:p>
    <w:p w:rsidR="00FB5F5C" w:rsidRDefault="00FB5F5C">
      <w:pPr>
        <w:widowControl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Bright Dairy &amp; Food Co. , Ltd.</w:t>
      </w:r>
    </w:p>
    <w:p w:rsidR="00FB5F5C" w:rsidRDefault="00FB5F5C">
      <w:pPr>
        <w:widowControl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State Key Laboratory of Dairy Biotechnology</w:t>
      </w:r>
    </w:p>
    <w:p w:rsidR="00FB5F5C" w:rsidRDefault="00FB5F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Moderators</w:t>
      </w:r>
      <w:r>
        <w:rPr>
          <w:rFonts w:ascii="Times New Roman" w:hAnsi="Times New Roman"/>
          <w:b/>
          <w:color w:val="000000"/>
        </w:rPr>
        <w:t xml:space="preserve">: </w:t>
      </w:r>
    </w:p>
    <w:p w:rsidR="00FB5F5C" w:rsidRDefault="00FB5F5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Dr. Stephanie Clark,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color w:val="000000"/>
            </w:rPr>
            <w:t>Iowa State University</w:t>
          </w:r>
        </w:smartTag>
        <w:r>
          <w:rPr>
            <w:rFonts w:ascii="Times New Roman" w:hAnsi="Times New Roman"/>
            <w:color w:val="000000"/>
          </w:rPr>
          <w:t xml:space="preserve">, </w:t>
        </w:r>
        <w:smartTag w:uri="urn:schemas-microsoft-com:office:smarttags" w:element="country-region">
          <w:r>
            <w:rPr>
              <w:rFonts w:ascii="Times New Roman" w:hAnsi="Times New Roman"/>
              <w:color w:val="000000"/>
            </w:rPr>
            <w:t>USA</w:t>
          </w:r>
        </w:smartTag>
      </w:smartTag>
      <w:r>
        <w:rPr>
          <w:rFonts w:ascii="Times New Roman" w:hAnsi="Times New Roman"/>
          <w:color w:val="000000"/>
        </w:rPr>
        <w:t>.</w:t>
      </w:r>
    </w:p>
    <w:p w:rsidR="00FB5F5C" w:rsidRDefault="00FB5F5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Dr. Lloyd Metzger,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</w:rPr>
            <w:t>South Dakota State University</w:t>
          </w:r>
        </w:smartTag>
        <w:r>
          <w:rPr>
            <w:rFonts w:ascii="Times New Roman" w:hAnsi="Times New Roman"/>
          </w:rPr>
          <w:t xml:space="preserve">, </w:t>
        </w:r>
        <w:smartTag w:uri="urn:schemas-microsoft-com:office:smarttags" w:element="country-region">
          <w:r>
            <w:rPr>
              <w:rFonts w:ascii="Times New Roman" w:hAnsi="Times New Roman"/>
            </w:rPr>
            <w:t>USA</w:t>
          </w:r>
        </w:smartTag>
      </w:smartTag>
      <w:r>
        <w:rPr>
          <w:rFonts w:ascii="Times New Roman" w:hAnsi="Times New Roman"/>
        </w:rPr>
        <w:t>.</w:t>
      </w:r>
    </w:p>
    <w:p w:rsidR="00FB5F5C" w:rsidRDefault="00FB5F5C">
      <w:pPr>
        <w:rPr>
          <w:rFonts w:ascii="Times New Roman" w:hAnsi="Times New Roman"/>
        </w:rPr>
      </w:pPr>
    </w:p>
    <w:p w:rsidR="00FB5F5C" w:rsidRDefault="00FB5F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Titles/Speakers</w:t>
      </w:r>
      <w:r>
        <w:rPr>
          <w:rFonts w:ascii="Times New Roman" w:hAnsi="Times New Roman"/>
          <w:b/>
          <w:color w:val="00000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7085"/>
      </w:tblGrid>
      <w:tr w:rsidR="00FB5F5C">
        <w:trPr>
          <w:trHeight w:val="389"/>
        </w:trPr>
        <w:tc>
          <w:tcPr>
            <w:tcW w:w="1417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25" w:afterLines="25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Time</w:t>
            </w:r>
          </w:p>
        </w:tc>
        <w:tc>
          <w:tcPr>
            <w:tcW w:w="7085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25" w:afterLines="25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Presentation Titles &amp; Speakers</w:t>
            </w:r>
          </w:p>
        </w:tc>
      </w:tr>
      <w:tr w:rsidR="00FB5F5C" w:rsidTr="003A3C92">
        <w:trPr>
          <w:trHeight w:val="1118"/>
        </w:trPr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09:30-09:55</w:t>
            </w:r>
          </w:p>
        </w:tc>
        <w:tc>
          <w:tcPr>
            <w:tcW w:w="7085" w:type="dxa"/>
            <w:vAlign w:val="center"/>
          </w:tcPr>
          <w:p w:rsidR="00FB5F5C" w:rsidRDefault="00FB5F5C" w:rsidP="00E87276">
            <w:pPr>
              <w:pStyle w:val="HTML1"/>
              <w:spacing w:beforeLines="25" w:afterLines="25"/>
              <w:rPr>
                <w:rFonts w:ascii="Times New Roman" w:hAnsi="Times New Roman"/>
                <w:color w:val="0000FF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Nanostructured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casein micelles in milk powders</w:t>
            </w:r>
            <w:r>
              <w:rPr>
                <w:rFonts w:ascii="Times New Roman" w:hAnsi="Times New Roman"/>
                <w:color w:val="0000FF"/>
                <w:sz w:val="21"/>
                <w:szCs w:val="21"/>
              </w:rPr>
              <w:t xml:space="preserve">. </w:t>
            </w:r>
          </w:p>
          <w:p w:rsidR="00FB5F5C" w:rsidRDefault="00FB5F5C" w:rsidP="00E87276">
            <w:pPr>
              <w:pStyle w:val="HTML1"/>
              <w:spacing w:beforeLines="25" w:afterLines="25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Bhesh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Bhandari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Editor of </w:t>
            </w:r>
            <w:r>
              <w:rPr>
                <w:rFonts w:ascii="Times New Roman" w:hAnsi="Times New Roman"/>
                <w:i/>
                <w:color w:val="000000"/>
                <w:sz w:val="21"/>
                <w:szCs w:val="21"/>
                <w:u w:val="single"/>
              </w:rPr>
              <w:t>Journal of Food Engineering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Professor, </w:t>
            </w:r>
            <w:smartTag w:uri="urn:schemas-microsoft-com:office:smarttags" w:element="PlaceType">
              <w:r>
                <w:rPr>
                  <w:rFonts w:ascii="Times New Roman" w:hAnsi="Times New Roman"/>
                  <w:color w:val="000000"/>
                  <w:sz w:val="21"/>
                  <w:szCs w:val="21"/>
                </w:rPr>
                <w:t>School</w:t>
              </w:r>
            </w:smartTag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of </w:t>
            </w:r>
            <w:smartTag w:uri="urn:schemas-microsoft-com:office:smarttags" w:element="PlaceName">
              <w:r>
                <w:rPr>
                  <w:rFonts w:ascii="Times New Roman" w:hAnsi="Times New Roman"/>
                  <w:color w:val="000000"/>
                  <w:sz w:val="21"/>
                  <w:szCs w:val="21"/>
                </w:rPr>
                <w:t>Agriculture</w:t>
              </w:r>
            </w:smartTag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and Food Sciences,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imes New Roman" w:hAnsi="Times New Roman"/>
                    <w:color w:val="000000"/>
                    <w:sz w:val="21"/>
                    <w:szCs w:val="21"/>
                  </w:rPr>
                  <w:t>University of Queensland</w:t>
                </w:r>
              </w:smartTag>
              <w:r>
                <w:rPr>
                  <w:rFonts w:ascii="Times New Roman" w:hAnsi="Times New Roman"/>
                  <w:color w:val="000000"/>
                  <w:sz w:val="21"/>
                  <w:szCs w:val="21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Times New Roman" w:hAnsi="Times New Roman"/>
                    <w:color w:val="000000"/>
                    <w:sz w:val="21"/>
                    <w:szCs w:val="21"/>
                  </w:rPr>
                  <w:t>Australia</w:t>
                </w:r>
              </w:smartTag>
            </w:smartTag>
            <w:r>
              <w:rPr>
                <w:rFonts w:ascii="Times New Roman" w:hAnsi="Times New Roman"/>
                <w:color w:val="000000"/>
                <w:sz w:val="21"/>
                <w:szCs w:val="21"/>
              </w:rPr>
              <w:t>.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09:55-10:20</w:t>
            </w:r>
          </w:p>
        </w:tc>
        <w:tc>
          <w:tcPr>
            <w:tcW w:w="7085" w:type="dxa"/>
            <w:vAlign w:val="center"/>
          </w:tcPr>
          <w:p w:rsidR="00FB5F5C" w:rsidRDefault="00FB5F5C" w:rsidP="00E87276">
            <w:pPr>
              <w:pStyle w:val="HTML1"/>
              <w:spacing w:beforeLines="25" w:afterLines="25"/>
              <w:rPr>
                <w:rFonts w:ascii="Times New Roman" w:hAnsi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Process Cheese: Strategies to control functionality and develop least cost formulations</w:t>
            </w:r>
            <w:r>
              <w:rPr>
                <w:rFonts w:ascii="Times New Roman" w:hAnsi="Times New Roman"/>
                <w:color w:val="0000FF"/>
                <w:sz w:val="21"/>
                <w:szCs w:val="21"/>
              </w:rPr>
              <w:t xml:space="preserve">. </w:t>
            </w:r>
          </w:p>
          <w:p w:rsidR="00FB5F5C" w:rsidRDefault="00FB5F5C" w:rsidP="00E87276">
            <w:pPr>
              <w:pStyle w:val="HTML1"/>
              <w:spacing w:beforeLines="25" w:afterLines="25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Dr. Lloyd Metzger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Member of Editor Board of </w:t>
            </w:r>
            <w:r>
              <w:rPr>
                <w:rFonts w:ascii="Times New Roman" w:hAnsi="Times New Roman"/>
                <w:i/>
                <w:color w:val="000000"/>
                <w:sz w:val="21"/>
                <w:szCs w:val="21"/>
                <w:u w:val="single"/>
              </w:rPr>
              <w:t>Journal of Dairy Science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Director of Midwest Dairy Foods Research Center, Professor &amp; Alfred Chair in Dairy Education at Department of Dairy Science, South Dakota State University, USA.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10:20-10:45</w:t>
            </w:r>
          </w:p>
        </w:tc>
        <w:tc>
          <w:tcPr>
            <w:tcW w:w="7085" w:type="dxa"/>
            <w:vAlign w:val="center"/>
          </w:tcPr>
          <w:p w:rsidR="00FB5F5C" w:rsidRDefault="00FB5F5C" w:rsidP="00E87276">
            <w:pPr>
              <w:spacing w:beforeLines="25" w:afterLines="25"/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color w:val="0000FF"/>
                <w:szCs w:val="21"/>
              </w:rPr>
              <w:t>Antiproliferative</w:t>
            </w:r>
            <w:proofErr w:type="spellEnd"/>
            <w:r>
              <w:rPr>
                <w:rFonts w:ascii="Times New Roman" w:hAnsi="Times New Roman"/>
                <w:i/>
                <w:iCs/>
                <w:color w:val="0000FF"/>
                <w:szCs w:val="21"/>
              </w:rPr>
              <w:t xml:space="preserve"> effect of cell fraction from Lactobacillus strain on colon cancer line </w:t>
            </w:r>
            <w:proofErr w:type="spellStart"/>
            <w:r>
              <w:rPr>
                <w:rFonts w:ascii="Times New Roman" w:hAnsi="Times New Roman"/>
                <w:i/>
                <w:iCs/>
                <w:color w:val="0000FF"/>
                <w:szCs w:val="21"/>
              </w:rPr>
              <w:t>caco</w:t>
            </w:r>
            <w:proofErr w:type="spellEnd"/>
            <w:r>
              <w:rPr>
                <w:rFonts w:ascii="Times New Roman" w:hAnsi="Times New Roman"/>
                <w:i/>
                <w:iCs/>
                <w:color w:val="0000FF"/>
                <w:szCs w:val="21"/>
              </w:rPr>
              <w:t xml:space="preserve">. </w:t>
            </w:r>
          </w:p>
          <w:p w:rsidR="00FB5F5C" w:rsidRDefault="00FB5F5C" w:rsidP="00E87276">
            <w:pPr>
              <w:spacing w:beforeLines="25" w:afterLines="25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bCs/>
                <w:szCs w:val="21"/>
              </w:rPr>
              <w:t>Yanfeng</w:t>
            </w:r>
            <w:proofErr w:type="spellEnd"/>
            <w:r>
              <w:rPr>
                <w:rFonts w:ascii="Times New Roman" w:hAnsi="Times New Roman"/>
                <w:b/>
                <w:bCs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Cs w:val="21"/>
              </w:rPr>
              <w:t>Tuo</w:t>
            </w:r>
            <w:proofErr w:type="spellEnd"/>
            <w:r>
              <w:rPr>
                <w:rFonts w:ascii="Times New Roman" w:hAnsi="Times New Roman"/>
                <w:szCs w:val="21"/>
              </w:rPr>
              <w:t xml:space="preserve">, Scientist, 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Bright Dairy &amp; Food Co., Ltd,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Times New Roman" w:hAnsi="Times New Roman"/>
                    <w:color w:val="000000"/>
                    <w:szCs w:val="21"/>
                  </w:rPr>
                  <w:t>China</w:t>
                </w:r>
              </w:smartTag>
            </w:smartTag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10:45-11:00</w:t>
            </w:r>
          </w:p>
        </w:tc>
        <w:tc>
          <w:tcPr>
            <w:tcW w:w="7085" w:type="dxa"/>
            <w:vAlign w:val="center"/>
          </w:tcPr>
          <w:p w:rsidR="00FB5F5C" w:rsidRDefault="00FB5F5C" w:rsidP="00E87276">
            <w:pPr>
              <w:spacing w:beforeLines="25" w:afterLines="25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Coffee Break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11:00-11:25</w:t>
            </w:r>
          </w:p>
        </w:tc>
        <w:tc>
          <w:tcPr>
            <w:tcW w:w="7085" w:type="dxa"/>
            <w:vAlign w:val="center"/>
          </w:tcPr>
          <w:p w:rsidR="00FB5F5C" w:rsidRDefault="00FB5F5C" w:rsidP="00E87276">
            <w:pPr>
              <w:spacing w:beforeLines="25" w:afterLines="25"/>
              <w:rPr>
                <w:rFonts w:ascii="Times New Roman" w:hAnsi="Times New Roman"/>
                <w:color w:val="0000FF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Cs w:val="21"/>
              </w:rPr>
              <w:t>Formation and stability of milk foams formed in hot beverages.</w:t>
            </w:r>
          </w:p>
          <w:p w:rsidR="00FB5F5C" w:rsidRDefault="00FB5F5C" w:rsidP="00E87276">
            <w:pPr>
              <w:spacing w:beforeLines="25" w:afterLines="25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Keshavan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Niranjan</w:t>
            </w:r>
            <w:proofErr w:type="spellEnd"/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, </w:t>
            </w:r>
            <w:r>
              <w:rPr>
                <w:rFonts w:ascii="Times New Roman" w:hAnsi="Times New Roman"/>
                <w:szCs w:val="21"/>
              </w:rPr>
              <w:t xml:space="preserve">Editor of </w:t>
            </w:r>
            <w:r>
              <w:rPr>
                <w:rFonts w:ascii="Times New Roman" w:hAnsi="Times New Roman"/>
                <w:i/>
                <w:iCs/>
                <w:szCs w:val="21"/>
                <w:u w:val="single"/>
              </w:rPr>
              <w:t>Journal of Food Engineering</w:t>
            </w:r>
            <w:r>
              <w:rPr>
                <w:rFonts w:ascii="Times New Roman" w:hAnsi="Times New Roman"/>
                <w:szCs w:val="21"/>
              </w:rPr>
              <w:t xml:space="preserve">; Professor, </w:t>
            </w:r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Department of Food Bioscience,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imes New Roman" w:hAnsi="Times New Roman"/>
                    <w:bCs/>
                    <w:color w:val="000000"/>
                    <w:szCs w:val="21"/>
                  </w:rPr>
                  <w:t>University of Reading</w:t>
                </w:r>
              </w:smartTag>
              <w:r>
                <w:rPr>
                  <w:rFonts w:ascii="Times New Roman" w:hAnsi="Times New Roman"/>
                  <w:color w:val="000000"/>
                  <w:szCs w:val="21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Times New Roman" w:hAnsi="Times New Roman"/>
                    <w:color w:val="000000"/>
                    <w:szCs w:val="21"/>
                  </w:rPr>
                  <w:t>UK</w:t>
                </w:r>
              </w:smartTag>
            </w:smartTag>
            <w:r>
              <w:rPr>
                <w:rFonts w:ascii="Times New Roman" w:hAnsi="Times New Roman"/>
                <w:color w:val="000000"/>
                <w:szCs w:val="21"/>
              </w:rPr>
              <w:t>.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11:25-11:50</w:t>
            </w:r>
          </w:p>
        </w:tc>
        <w:tc>
          <w:tcPr>
            <w:tcW w:w="7085" w:type="dxa"/>
            <w:vAlign w:val="center"/>
          </w:tcPr>
          <w:p w:rsidR="00FB5F5C" w:rsidRDefault="00FB5F5C" w:rsidP="00E87276">
            <w:pPr>
              <w:spacing w:beforeLines="25" w:afterLines="25"/>
              <w:rPr>
                <w:rFonts w:ascii="Times New Roman" w:hAnsi="Times New Roman"/>
                <w:i/>
                <w:color w:val="0000FF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Cs w:val="21"/>
              </w:rPr>
              <w:t xml:space="preserve">Issues surrounding sodium in cheese. </w:t>
            </w:r>
          </w:p>
          <w:p w:rsidR="00FB5F5C" w:rsidRDefault="00FB5F5C" w:rsidP="00E87276">
            <w:pPr>
              <w:spacing w:beforeLines="25" w:afterLines="25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Dr. Stephanie Clark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, Associate Editor of </w:t>
            </w:r>
            <w:r>
              <w:rPr>
                <w:rFonts w:ascii="Times New Roman" w:hAnsi="Times New Roman"/>
                <w:i/>
                <w:color w:val="000000"/>
                <w:szCs w:val="21"/>
                <w:u w:val="single"/>
              </w:rPr>
              <w:t>Journal of Dairy Science</w:t>
            </w:r>
            <w:r>
              <w:rPr>
                <w:rFonts w:ascii="Times New Roman" w:hAnsi="Times New Roman"/>
                <w:iCs/>
                <w:color w:val="000000"/>
                <w:szCs w:val="21"/>
              </w:rPr>
              <w:t xml:space="preserve">; </w:t>
            </w:r>
            <w:r>
              <w:rPr>
                <w:rFonts w:ascii="Times New Roman" w:hAnsi="Times New Roman"/>
                <w:color w:val="000000"/>
                <w:szCs w:val="21"/>
              </w:rPr>
              <w:t>Associate Professor, Department of Food Science &amp; Human Nutrition, Iowa State University, USA.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11:50-12:15</w:t>
            </w:r>
          </w:p>
        </w:tc>
        <w:tc>
          <w:tcPr>
            <w:tcW w:w="7085" w:type="dxa"/>
            <w:vAlign w:val="center"/>
          </w:tcPr>
          <w:p w:rsidR="00FB5F5C" w:rsidRDefault="00FB5F5C" w:rsidP="00E87276">
            <w:pPr>
              <w:pStyle w:val="HTML1"/>
              <w:spacing w:beforeLines="25" w:afterLines="25"/>
              <w:rPr>
                <w:rFonts w:ascii="Times New Roman" w:hAnsi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Application of fluorescence spectroscopy in quality and safety control of dairy products</w:t>
            </w:r>
            <w:r>
              <w:rPr>
                <w:rFonts w:ascii="Times New Roman" w:hAnsi="Times New Roman"/>
                <w:color w:val="0000FF"/>
                <w:sz w:val="21"/>
                <w:szCs w:val="21"/>
              </w:rPr>
              <w:t xml:space="preserve">. </w:t>
            </w:r>
          </w:p>
          <w:p w:rsidR="00FB5F5C" w:rsidRDefault="00FB5F5C" w:rsidP="00E87276">
            <w:pPr>
              <w:pStyle w:val="HTML1"/>
              <w:spacing w:beforeLines="25" w:afterLines="25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Xiaoming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Liu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Associate Professor, </w:t>
            </w:r>
            <w:smartTag w:uri="urn:schemas-microsoft-com:office:smarttags" w:element="PlaceType">
              <w:r>
                <w:rPr>
                  <w:rFonts w:ascii="Times New Roman" w:hAnsi="Times New Roman"/>
                  <w:color w:val="000000"/>
                  <w:sz w:val="21"/>
                  <w:szCs w:val="21"/>
                </w:rPr>
                <w:t>School</w:t>
              </w:r>
            </w:smartTag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of </w:t>
            </w:r>
            <w:smartTag w:uri="urn:schemas-microsoft-com:office:smarttags" w:element="PlaceName">
              <w:r>
                <w:rPr>
                  <w:rFonts w:ascii="Times New Roman" w:hAnsi="Times New Roman"/>
                  <w:color w:val="000000"/>
                  <w:sz w:val="21"/>
                  <w:szCs w:val="21"/>
                </w:rPr>
                <w:t>Food</w:t>
              </w:r>
            </w:smartTag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Science &amp; Technology, </w:t>
            </w:r>
            <w:proofErr w:type="spellStart"/>
            <w:smartTag w:uri="urn:schemas-microsoft-com:office:smarttags" w:element="place">
              <w:smartTag w:uri="urn:schemas-microsoft-com:office:smarttags" w:element="City">
                <w:r>
                  <w:rPr>
                    <w:rFonts w:ascii="Times New Roman" w:hAnsi="Times New Roman"/>
                    <w:color w:val="000000"/>
                    <w:sz w:val="21"/>
                    <w:szCs w:val="21"/>
                  </w:rPr>
                  <w:t>Jiangnan</w:t>
                </w:r>
                <w:proofErr w:type="spellEnd"/>
                <w:r>
                  <w:rPr>
                    <w:rFonts w:ascii="Times New Roman" w:hAnsi="Times New Roman"/>
                    <w:color w:val="000000"/>
                    <w:sz w:val="21"/>
                    <w:szCs w:val="21"/>
                  </w:rPr>
                  <w:t xml:space="preserve"> University</w:t>
                </w:r>
              </w:smartTag>
              <w:r>
                <w:rPr>
                  <w:rFonts w:ascii="Times New Roman" w:hAnsi="Times New Roman"/>
                  <w:color w:val="000000"/>
                  <w:sz w:val="21"/>
                  <w:szCs w:val="21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Times New Roman" w:hAnsi="Times New Roman"/>
                    <w:color w:val="000000"/>
                    <w:sz w:val="21"/>
                    <w:szCs w:val="21"/>
                  </w:rPr>
                  <w:t>China</w:t>
                </w:r>
              </w:smartTag>
            </w:smartTag>
          </w:p>
        </w:tc>
      </w:tr>
    </w:tbl>
    <w:p w:rsidR="00FB5F5C" w:rsidRDefault="00FB5F5C" w:rsidP="003A3C92">
      <w:pPr>
        <w:rPr>
          <w:rFonts w:ascii="微软雅黑" w:eastAsia="微软雅黑" w:hAnsi="微软雅黑"/>
          <w:sz w:val="24"/>
          <w:szCs w:val="24"/>
        </w:rPr>
      </w:pPr>
      <w:r w:rsidRPr="00877C3E">
        <w:rPr>
          <w:rFonts w:ascii="微软雅黑" w:eastAsia="微软雅黑" w:hAnsi="微软雅黑" w:hint="eastAsia"/>
          <w:sz w:val="24"/>
          <w:szCs w:val="24"/>
        </w:rPr>
        <w:t>联络人：</w:t>
      </w:r>
      <w:r w:rsidRPr="00360FCD">
        <w:rPr>
          <w:rFonts w:ascii="微软雅黑" w:eastAsia="微软雅黑" w:hAnsi="微软雅黑" w:hint="eastAsia"/>
          <w:sz w:val="24"/>
          <w:szCs w:val="24"/>
        </w:rPr>
        <w:t>刘小鸣</w:t>
      </w:r>
      <w:r w:rsidRPr="00360FCD">
        <w:rPr>
          <w:rFonts w:ascii="微软雅黑" w:eastAsia="微软雅黑" w:hAnsi="微软雅黑"/>
          <w:sz w:val="24"/>
          <w:szCs w:val="24"/>
        </w:rPr>
        <w:t xml:space="preserve"> 13812501690 </w:t>
      </w:r>
      <w:hyperlink r:id="rId10" w:history="1">
        <w:proofErr w:type="spellStart"/>
        <w:r w:rsidRPr="00360FCD">
          <w:rPr>
            <w:rFonts w:ascii="微软雅黑" w:eastAsia="微软雅黑" w:hAnsi="微软雅黑"/>
            <w:sz w:val="24"/>
            <w:szCs w:val="24"/>
          </w:rPr>
          <w:t>liuxm@jiangnan.edu.cn</w:t>
        </w:r>
        <w:proofErr w:type="spellEnd"/>
      </w:hyperlink>
    </w:p>
    <w:p w:rsidR="00FB5F5C" w:rsidRDefault="00FB5F5C" w:rsidP="000A170B">
      <w:pPr>
        <w:jc w:val="left"/>
        <w:rPr>
          <w:rFonts w:ascii="Times New Roman" w:hAnsi="Times New Roman"/>
          <w:b/>
          <w:color w:val="000000"/>
        </w:rPr>
      </w:pPr>
      <w:r>
        <w:rPr>
          <w:rFonts w:ascii="微软雅黑" w:eastAsia="微软雅黑" w:hAnsi="微软雅黑" w:hint="eastAsia"/>
          <w:sz w:val="24"/>
          <w:szCs w:val="24"/>
        </w:rPr>
        <w:t>志愿者：</w:t>
      </w:r>
      <w:r w:rsidR="009E250C" w:rsidRPr="009E250C">
        <w:rPr>
          <w:rFonts w:ascii="微软雅黑" w:eastAsia="微软雅黑" w:hAnsi="微软雅黑" w:hint="eastAsia"/>
          <w:sz w:val="24"/>
          <w:szCs w:val="24"/>
        </w:rPr>
        <w:t>周颖喆</w:t>
      </w:r>
      <w:r w:rsidR="009E250C" w:rsidRPr="009E250C">
        <w:rPr>
          <w:rFonts w:ascii="微软雅黑" w:eastAsia="微软雅黑" w:hAnsi="微软雅黑"/>
          <w:sz w:val="24"/>
          <w:szCs w:val="24"/>
        </w:rPr>
        <w:t>18352512003</w:t>
      </w:r>
      <w:r w:rsidRPr="00161BCE">
        <w:rPr>
          <w:rFonts w:ascii="微软雅黑" w:eastAsia="微软雅黑" w:hAnsi="微软雅黑" w:hint="eastAsia"/>
          <w:sz w:val="24"/>
          <w:szCs w:val="24"/>
        </w:rPr>
        <w:t>尹义敏</w:t>
      </w:r>
      <w:r w:rsidRPr="00161BCE">
        <w:rPr>
          <w:rFonts w:ascii="微软雅黑" w:eastAsia="微软雅黑" w:hAnsi="微软雅黑"/>
          <w:sz w:val="24"/>
          <w:szCs w:val="24"/>
        </w:rPr>
        <w:t>18352512132</w:t>
      </w:r>
      <w:r w:rsidR="009E250C" w:rsidRPr="009E250C">
        <w:rPr>
          <w:rFonts w:ascii="微软雅黑" w:eastAsia="微软雅黑" w:hAnsi="微软雅黑" w:hint="eastAsia"/>
          <w:sz w:val="24"/>
          <w:szCs w:val="24"/>
        </w:rPr>
        <w:t>付璐璐</w:t>
      </w:r>
      <w:r w:rsidR="009E250C" w:rsidRPr="009E250C">
        <w:rPr>
          <w:rFonts w:ascii="微软雅黑" w:eastAsia="微软雅黑" w:hAnsi="微软雅黑"/>
          <w:sz w:val="24"/>
          <w:szCs w:val="24"/>
        </w:rPr>
        <w:t>18352512173</w:t>
      </w:r>
      <w:r>
        <w:rPr>
          <w:rFonts w:ascii="Times New Roman" w:hAnsi="Times New Roman"/>
          <w:b/>
          <w:color w:val="000000"/>
          <w:sz w:val="28"/>
          <w:szCs w:val="28"/>
        </w:rPr>
        <w:br w:type="page"/>
      </w: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Session: Food Nanotechnology </w:t>
      </w:r>
      <w:r>
        <w:rPr>
          <w:rFonts w:ascii="Times New Roman" w:hAnsi="Times New Roman"/>
          <w:bCs/>
          <w:color w:val="000000"/>
        </w:rPr>
        <w:t xml:space="preserve">(Morning, May 30; </w:t>
      </w:r>
      <w:proofErr w:type="spellStart"/>
      <w:r>
        <w:rPr>
          <w:rFonts w:ascii="Times New Roman" w:hAnsi="Times New Roman"/>
          <w:bCs/>
          <w:color w:val="000000"/>
        </w:rPr>
        <w:t>Shuixiu</w:t>
      </w:r>
      <w:proofErr w:type="spellEnd"/>
      <w:r>
        <w:rPr>
          <w:rFonts w:ascii="Times New Roman" w:hAnsi="Times New Roman"/>
          <w:bCs/>
          <w:color w:val="000000"/>
        </w:rPr>
        <w:t xml:space="preserve"> Hall)</w:t>
      </w:r>
    </w:p>
    <w:p w:rsidR="00FB5F5C" w:rsidRDefault="00FB5F5C">
      <w:pPr>
        <w:rPr>
          <w:rFonts w:ascii="Times New Roman" w:hAnsi="Times New Roman"/>
          <w:b/>
          <w:bCs/>
          <w:color w:val="000000"/>
          <w:u w:val="single"/>
        </w:rPr>
      </w:pPr>
    </w:p>
    <w:p w:rsidR="00FB5F5C" w:rsidRDefault="00FB5F5C">
      <w:pPr>
        <w:rPr>
          <w:rFonts w:ascii="Times New Roman" w:hAnsi="Times New Roman"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  <w:t xml:space="preserve">Sponsors/Co-organizers: </w:t>
      </w:r>
    </w:p>
    <w:p w:rsidR="00FB5F5C" w:rsidRDefault="00FB5F5C">
      <w:pPr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szCs w:val="21"/>
        </w:rPr>
        <w:t>COFCO</w:t>
      </w:r>
      <w:proofErr w:type="spellEnd"/>
      <w:r>
        <w:rPr>
          <w:rFonts w:ascii="Times New Roman" w:hAnsi="Times New Roman"/>
          <w:color w:val="000000"/>
          <w:szCs w:val="21"/>
        </w:rPr>
        <w:t xml:space="preserve"> Nutrition </w:t>
      </w:r>
      <w:r>
        <w:rPr>
          <w:rFonts w:ascii="Times New Roman" w:hAnsi="Times New Roman" w:hint="eastAsia"/>
          <w:color w:val="000000"/>
          <w:szCs w:val="21"/>
        </w:rPr>
        <w:t>＆</w:t>
      </w:r>
      <w:r>
        <w:rPr>
          <w:rFonts w:ascii="Times New Roman" w:hAnsi="Times New Roman"/>
          <w:color w:val="000000"/>
          <w:szCs w:val="21"/>
        </w:rPr>
        <w:t xml:space="preserve"> Health Research Institute</w:t>
      </w:r>
    </w:p>
    <w:p w:rsidR="00FB5F5C" w:rsidRDefault="00FB5F5C">
      <w:pPr>
        <w:rPr>
          <w:rFonts w:ascii="Times New Roman" w:hAnsi="Times New Roman"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szCs w:val="21"/>
        </w:rPr>
        <w:t>COFCO</w:t>
      </w:r>
      <w:proofErr w:type="spellEnd"/>
      <w:r>
        <w:rPr>
          <w:rFonts w:ascii="Times New Roman" w:hAnsi="Times New Roman"/>
          <w:color w:val="000000"/>
          <w:szCs w:val="21"/>
        </w:rPr>
        <w:t xml:space="preserve"> Biochemical (</w:t>
      </w:r>
      <w:smartTag w:uri="urn:schemas-microsoft-com:office:smarttags" w:element="place">
        <w:smartTag w:uri="urn:schemas-microsoft-com:office:smarttags" w:element="State">
          <w:r>
            <w:rPr>
              <w:rFonts w:ascii="Times New Roman" w:hAnsi="Times New Roman"/>
              <w:color w:val="000000"/>
              <w:szCs w:val="21"/>
            </w:rPr>
            <w:t>Anhui</w:t>
          </w:r>
        </w:smartTag>
      </w:smartTag>
      <w:r>
        <w:rPr>
          <w:rFonts w:ascii="Times New Roman" w:hAnsi="Times New Roman"/>
          <w:color w:val="000000"/>
          <w:szCs w:val="21"/>
        </w:rPr>
        <w:t>) Co., Ltd</w:t>
      </w:r>
    </w:p>
    <w:p w:rsidR="00FB5F5C" w:rsidRDefault="00FB5F5C">
      <w:pPr>
        <w:rPr>
          <w:rFonts w:ascii="Times New Roman" w:hAnsi="Times New Roman"/>
          <w:color w:val="000000"/>
          <w:szCs w:val="21"/>
        </w:rPr>
      </w:pPr>
    </w:p>
    <w:p w:rsidR="00FB5F5C" w:rsidRDefault="00FB5F5C">
      <w:pPr>
        <w:outlineLvl w:val="0"/>
        <w:rPr>
          <w:rFonts w:ascii="Times New Roman" w:hAnsi="Times New Roman"/>
          <w:b/>
          <w:color w:val="000000"/>
          <w:szCs w:val="21"/>
        </w:rPr>
      </w:pPr>
      <w:r>
        <w:rPr>
          <w:rFonts w:ascii="Times New Roman" w:hAnsi="Times New Roman"/>
          <w:b/>
          <w:color w:val="000000"/>
          <w:szCs w:val="21"/>
          <w:u w:val="single"/>
        </w:rPr>
        <w:t>Moderators</w:t>
      </w:r>
      <w:r>
        <w:rPr>
          <w:rFonts w:ascii="Times New Roman" w:hAnsi="Times New Roman"/>
          <w:b/>
          <w:color w:val="000000"/>
          <w:szCs w:val="21"/>
        </w:rPr>
        <w:t xml:space="preserve">: </w:t>
      </w:r>
    </w:p>
    <w:p w:rsidR="00FB5F5C" w:rsidRDefault="00FB5F5C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Dr. </w:t>
      </w:r>
      <w:proofErr w:type="spellStart"/>
      <w:r>
        <w:rPr>
          <w:rFonts w:ascii="Times New Roman" w:hAnsi="Times New Roman"/>
          <w:color w:val="000000"/>
          <w:szCs w:val="21"/>
        </w:rPr>
        <w:t>Hongda</w:t>
      </w:r>
      <w:proofErr w:type="spellEnd"/>
      <w:r>
        <w:rPr>
          <w:rFonts w:ascii="Times New Roman" w:hAnsi="Times New Roman"/>
          <w:color w:val="000000"/>
          <w:szCs w:val="21"/>
        </w:rPr>
        <w:t xml:space="preserve"> Chen, United States Department of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color w:val="000000"/>
              <w:szCs w:val="21"/>
            </w:rPr>
            <w:t>Agriculture</w:t>
          </w:r>
        </w:smartTag>
        <w:r>
          <w:rPr>
            <w:rFonts w:ascii="Times New Roman" w:hAnsi="Times New Roman"/>
            <w:color w:val="000000"/>
            <w:szCs w:val="21"/>
          </w:rPr>
          <w:t xml:space="preserve">, </w:t>
        </w:r>
        <w:smartTag w:uri="urn:schemas-microsoft-com:office:smarttags" w:element="country-region">
          <w:r>
            <w:rPr>
              <w:rFonts w:ascii="Times New Roman" w:hAnsi="Times New Roman"/>
              <w:color w:val="000000"/>
              <w:szCs w:val="21"/>
            </w:rPr>
            <w:t>USA</w:t>
          </w:r>
        </w:smartTag>
      </w:smartTag>
      <w:r>
        <w:rPr>
          <w:rFonts w:ascii="Times New Roman" w:hAnsi="Times New Roman"/>
          <w:color w:val="000000"/>
          <w:szCs w:val="21"/>
        </w:rPr>
        <w:t>.</w:t>
      </w:r>
    </w:p>
    <w:p w:rsidR="00FB5F5C" w:rsidRDefault="00FB5F5C">
      <w:pPr>
        <w:rPr>
          <w:rFonts w:ascii="Times New Roman" w:hAnsi="Times New Roman"/>
          <w:color w:val="FF0000"/>
          <w:szCs w:val="21"/>
          <w:highlight w:val="yellow"/>
        </w:rPr>
      </w:pPr>
      <w:r>
        <w:rPr>
          <w:rFonts w:ascii="Times New Roman" w:hAnsi="Times New Roman"/>
          <w:color w:val="000000"/>
          <w:szCs w:val="21"/>
        </w:rPr>
        <w:t xml:space="preserve">Dr. Cheng Yang,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szCs w:val="21"/>
            </w:rPr>
            <w:t>Jiangnan</w:t>
          </w:r>
          <w:proofErr w:type="spellEnd"/>
          <w:r>
            <w:rPr>
              <w:rFonts w:ascii="Times New Roman" w:hAnsi="Times New Roman"/>
              <w:szCs w:val="21"/>
            </w:rPr>
            <w:t xml:space="preserve"> University</w:t>
          </w:r>
        </w:smartTag>
        <w:r>
          <w:rPr>
            <w:rFonts w:ascii="Times New Roman" w:hAnsi="Times New Roman"/>
            <w:szCs w:val="21"/>
          </w:rPr>
          <w:t xml:space="preserve">, </w:t>
        </w:r>
        <w:smartTag w:uri="urn:schemas-microsoft-com:office:smarttags" w:element="country-region">
          <w:r>
            <w:rPr>
              <w:rFonts w:ascii="Times New Roman" w:hAnsi="Times New Roman"/>
              <w:szCs w:val="21"/>
            </w:rPr>
            <w:t>China</w:t>
          </w:r>
        </w:smartTag>
      </w:smartTag>
    </w:p>
    <w:p w:rsidR="00FB5F5C" w:rsidRDefault="00FB5F5C">
      <w:pPr>
        <w:rPr>
          <w:rFonts w:ascii="Times New Roman" w:hAnsi="Times New Roman"/>
          <w:b/>
          <w:color w:val="000000"/>
          <w:u w:val="single"/>
        </w:rPr>
      </w:pPr>
    </w:p>
    <w:p w:rsidR="00FB5F5C" w:rsidRDefault="00FB5F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Titles/Speakers</w:t>
      </w:r>
      <w:r>
        <w:rPr>
          <w:rFonts w:ascii="Times New Roman" w:hAnsi="Times New Roman"/>
          <w:b/>
          <w:color w:val="000000"/>
        </w:rPr>
        <w:t>:</w:t>
      </w:r>
    </w:p>
    <w:p w:rsidR="00FB5F5C" w:rsidRDefault="00FB5F5C">
      <w:pPr>
        <w:pStyle w:val="HTML1"/>
        <w:rPr>
          <w:rFonts w:ascii="Times New Roman" w:hAnsi="Times New Roman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7126"/>
      </w:tblGrid>
      <w:tr w:rsidR="00FB5F5C">
        <w:trPr>
          <w:trHeight w:val="389"/>
        </w:trPr>
        <w:tc>
          <w:tcPr>
            <w:tcW w:w="1417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15" w:afterLines="15" w:line="28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Time</w:t>
            </w:r>
          </w:p>
        </w:tc>
        <w:tc>
          <w:tcPr>
            <w:tcW w:w="7126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15" w:afterLines="15" w:line="280" w:lineRule="exact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Presentation Titles &amp; Speakers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09:30-09:55</w:t>
            </w:r>
          </w:p>
        </w:tc>
        <w:tc>
          <w:tcPr>
            <w:tcW w:w="7126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80" w:lineRule="exact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Impact of Nanostructures on the Oxidation of Lipids </w:t>
            </w:r>
          </w:p>
          <w:p w:rsidR="00FB5F5C" w:rsidRDefault="00FB5F5C" w:rsidP="00E87276">
            <w:pPr>
              <w:pStyle w:val="HTML1"/>
              <w:spacing w:beforeLines="15" w:afterLines="15" w:line="28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Dr. Eric Decker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Professor &amp; Department Head, Department of Food Science,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imes New Roman" w:hAnsi="Times New Roman"/>
                    <w:color w:val="000000"/>
                    <w:sz w:val="21"/>
                    <w:szCs w:val="21"/>
                  </w:rPr>
                  <w:t>University of Massachusetts</w:t>
                </w:r>
              </w:smartTag>
              <w:r>
                <w:rPr>
                  <w:rFonts w:ascii="Times New Roman" w:hAnsi="Times New Roman"/>
                  <w:color w:val="000000"/>
                  <w:sz w:val="21"/>
                  <w:szCs w:val="21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Times New Roman" w:hAnsi="Times New Roman"/>
                    <w:color w:val="000000"/>
                    <w:sz w:val="21"/>
                    <w:szCs w:val="21"/>
                  </w:rPr>
                  <w:t>USA</w:t>
                </w:r>
              </w:smartTag>
            </w:smartTag>
            <w:r>
              <w:rPr>
                <w:rFonts w:ascii="Times New Roman" w:hAnsi="Times New Roman"/>
                <w:color w:val="000000"/>
                <w:sz w:val="21"/>
                <w:szCs w:val="21"/>
              </w:rPr>
              <w:t>.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09:55-10:15</w:t>
            </w:r>
          </w:p>
        </w:tc>
        <w:tc>
          <w:tcPr>
            <w:tcW w:w="7126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80" w:lineRule="exact"/>
              <w:rPr>
                <w:rFonts w:ascii="Times New Roman" w:hAnsi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Use of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nanomaterials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in food safety and the study about their toxicity</w:t>
            </w:r>
            <w:r>
              <w:rPr>
                <w:rFonts w:ascii="Times New Roman" w:hAnsi="Times New Roman"/>
                <w:color w:val="0000FF"/>
                <w:sz w:val="21"/>
                <w:szCs w:val="21"/>
              </w:rPr>
              <w:t xml:space="preserve">. </w:t>
            </w:r>
          </w:p>
          <w:p w:rsidR="00FB5F5C" w:rsidRDefault="00FB5F5C" w:rsidP="00E87276">
            <w:pPr>
              <w:pStyle w:val="HTML1"/>
              <w:spacing w:beforeLines="15" w:afterLines="15" w:line="28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Mengshi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Lin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Associate Professor, Division of Food Science,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imes New Roman" w:hAnsi="Times New Roman"/>
                    <w:color w:val="000000"/>
                    <w:sz w:val="21"/>
                    <w:szCs w:val="21"/>
                  </w:rPr>
                  <w:t>University of Missouri</w:t>
                </w:r>
              </w:smartTag>
              <w:r>
                <w:rPr>
                  <w:rFonts w:ascii="Times New Roman" w:hAnsi="Times New Roman"/>
                  <w:color w:val="000000"/>
                  <w:sz w:val="21"/>
                  <w:szCs w:val="21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Times New Roman" w:hAnsi="Times New Roman"/>
                    <w:color w:val="000000"/>
                    <w:sz w:val="21"/>
                    <w:szCs w:val="21"/>
                  </w:rPr>
                  <w:t>USA</w:t>
                </w:r>
              </w:smartTag>
            </w:smartTag>
            <w:r>
              <w:rPr>
                <w:rFonts w:ascii="Times New Roman" w:hAnsi="Times New Roman"/>
                <w:color w:val="000000"/>
                <w:sz w:val="21"/>
                <w:szCs w:val="21"/>
              </w:rPr>
              <w:t>.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10:15-10:35</w:t>
            </w:r>
          </w:p>
        </w:tc>
        <w:tc>
          <w:tcPr>
            <w:tcW w:w="7126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80" w:lineRule="exact"/>
              <w:rPr>
                <w:rFonts w:ascii="Times New Roman" w:hAnsi="Times New Roman"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FF"/>
                <w:sz w:val="21"/>
                <w:szCs w:val="21"/>
              </w:rPr>
              <w:t xml:space="preserve">Starch </w:t>
            </w:r>
            <w:proofErr w:type="spellStart"/>
            <w:r>
              <w:rPr>
                <w:rFonts w:ascii="Times New Roman" w:hAnsi="Times New Roman"/>
                <w:i/>
                <w:iCs/>
                <w:color w:val="0000FF"/>
                <w:sz w:val="21"/>
                <w:szCs w:val="21"/>
              </w:rPr>
              <w:t>nanocrystals</w:t>
            </w:r>
            <w:proofErr w:type="spellEnd"/>
            <w:r>
              <w:rPr>
                <w:rFonts w:ascii="Times New Roman" w:hAnsi="Times New Roman"/>
                <w:i/>
                <w:iCs/>
                <w:color w:val="0000FF"/>
                <w:sz w:val="21"/>
                <w:szCs w:val="21"/>
              </w:rPr>
              <w:t xml:space="preserve">: A candidate for stabilizing food-grade </w:t>
            </w:r>
            <w:proofErr w:type="spellStart"/>
            <w:smartTag w:uri="urn:schemas-microsoft-com:office:smarttags" w:element="place">
              <w:smartTag w:uri="urn:schemas-microsoft-com:office:smarttags" w:element="City">
                <w:r>
                  <w:rPr>
                    <w:rFonts w:ascii="Times New Roman" w:hAnsi="Times New Roman"/>
                    <w:i/>
                    <w:iCs/>
                    <w:color w:val="0000FF"/>
                    <w:sz w:val="21"/>
                    <w:szCs w:val="21"/>
                  </w:rPr>
                  <w:t>pickering</w:t>
                </w:r>
              </w:smartTag>
            </w:smartTag>
            <w:proofErr w:type="spellEnd"/>
            <w:r>
              <w:rPr>
                <w:rFonts w:ascii="Times New Roman" w:hAnsi="Times New Roman"/>
                <w:i/>
                <w:iCs/>
                <w:color w:val="0000FF"/>
                <w:sz w:val="21"/>
                <w:szCs w:val="21"/>
              </w:rPr>
              <w:t xml:space="preserve"> emulsions</w:t>
            </w:r>
          </w:p>
          <w:p w:rsidR="00FB5F5C" w:rsidRDefault="00FB5F5C" w:rsidP="00E87276">
            <w:pPr>
              <w:pStyle w:val="HTML1"/>
              <w:spacing w:beforeLines="15" w:afterLines="15" w:line="28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Dr. Cheng Yang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Professor ,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 Key Laboratory of Food Colloids and Biotechnology, Ministry of Education, School of Chemical and Material Engineering,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Jiangnan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University, China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10:35-10:50</w:t>
            </w:r>
          </w:p>
        </w:tc>
        <w:tc>
          <w:tcPr>
            <w:tcW w:w="7126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Coffee Break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10:50-11:15</w:t>
            </w:r>
          </w:p>
        </w:tc>
        <w:tc>
          <w:tcPr>
            <w:tcW w:w="7126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80" w:lineRule="exact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Advances of Nanotechnology R&amp;D in Food and Agriculture Systems </w:t>
            </w:r>
          </w:p>
          <w:p w:rsidR="00FB5F5C" w:rsidRDefault="00FB5F5C" w:rsidP="00E87276">
            <w:pPr>
              <w:pStyle w:val="HTML1"/>
              <w:spacing w:beforeLines="15" w:afterLines="15" w:line="28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Hongda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Chen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National Program Leader, Bioprocess Engineering/Nanotechnology, United States Department of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imes New Roman" w:hAnsi="Times New Roman"/>
                    <w:color w:val="000000"/>
                    <w:sz w:val="21"/>
                    <w:szCs w:val="21"/>
                  </w:rPr>
                  <w:t>Agriculture</w:t>
                </w:r>
              </w:smartTag>
              <w:r>
                <w:rPr>
                  <w:rFonts w:ascii="Times New Roman" w:hAnsi="Times New Roman"/>
                  <w:color w:val="000000"/>
                  <w:sz w:val="21"/>
                  <w:szCs w:val="21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Times New Roman" w:hAnsi="Times New Roman"/>
                    <w:color w:val="000000"/>
                    <w:sz w:val="21"/>
                    <w:szCs w:val="21"/>
                  </w:rPr>
                  <w:t>USA</w:t>
                </w:r>
              </w:smartTag>
            </w:smartTag>
            <w:r>
              <w:rPr>
                <w:rFonts w:ascii="Times New Roman" w:hAnsi="Times New Roman"/>
                <w:color w:val="000000"/>
                <w:sz w:val="21"/>
                <w:szCs w:val="21"/>
              </w:rPr>
              <w:t>.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11:15-11:35</w:t>
            </w:r>
          </w:p>
        </w:tc>
        <w:tc>
          <w:tcPr>
            <w:tcW w:w="7126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8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Amorphous cellulose – another Versatile Functional Material for Food Applications</w:t>
            </w:r>
          </w:p>
          <w:p w:rsidR="00FB5F5C" w:rsidRDefault="00FB5F5C" w:rsidP="00E87276">
            <w:pPr>
              <w:pStyle w:val="HTML1"/>
              <w:spacing w:beforeLines="15" w:afterLines="15" w:line="28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Dr. Tao Wu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, Associate Professor, Department of Food Safety and Quality, College of Food Science and Technology, Nanjing Agricultural </w:t>
            </w:r>
            <w:proofErr w:type="spellStart"/>
            <w:r>
              <w:rPr>
                <w:rFonts w:ascii="Times New Roman" w:hAnsi="Times New Roman"/>
                <w:bCs/>
                <w:sz w:val="21"/>
                <w:szCs w:val="21"/>
              </w:rPr>
              <w:t>University,China</w:t>
            </w:r>
            <w:proofErr w:type="spellEnd"/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11:35-11:55</w:t>
            </w:r>
          </w:p>
        </w:tc>
        <w:tc>
          <w:tcPr>
            <w:tcW w:w="7126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8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Electrochemical Detection of Arsenic(III) Based on Hollow gold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nanospheres</w:t>
            </w:r>
            <w:proofErr w:type="spellEnd"/>
          </w:p>
          <w:p w:rsidR="00FB5F5C" w:rsidRDefault="00FB5F5C" w:rsidP="00E87276">
            <w:pPr>
              <w:pStyle w:val="HTML1"/>
              <w:spacing w:beforeLines="15" w:afterLines="15" w:line="280" w:lineRule="exact"/>
              <w:rPr>
                <w:rFonts w:ascii="Times New Roman" w:hAnsi="Times New Roman"/>
                <w:b/>
                <w:color w:val="FF000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sz w:val="21"/>
                <w:szCs w:val="21"/>
              </w:rPr>
              <w:t>Suiping</w:t>
            </w:r>
            <w:proofErr w:type="spellEnd"/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Wang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, Associate Professor, Department of Food and Bioengineering, College of Chemical Engineering, Xiangtan University, China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11:55-12:15</w:t>
            </w:r>
          </w:p>
        </w:tc>
        <w:tc>
          <w:tcPr>
            <w:tcW w:w="7126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80" w:lineRule="exact"/>
              <w:rPr>
                <w:rFonts w:ascii="Times New Roman" w:hAnsi="Times New Roman"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FF"/>
                <w:sz w:val="21"/>
                <w:szCs w:val="21"/>
              </w:rPr>
              <w:t xml:space="preserve">Rational Design of </w:t>
            </w:r>
            <w:proofErr w:type="spellStart"/>
            <w:r>
              <w:rPr>
                <w:rFonts w:ascii="Times New Roman" w:hAnsi="Times New Roman"/>
                <w:i/>
                <w:iCs/>
                <w:color w:val="0000FF"/>
                <w:sz w:val="21"/>
                <w:szCs w:val="21"/>
              </w:rPr>
              <w:t>Nano</w:t>
            </w:r>
            <w:proofErr w:type="spellEnd"/>
            <w:r>
              <w:rPr>
                <w:rFonts w:ascii="Times New Roman" w:hAnsi="Times New Roman"/>
                <w:i/>
                <w:iCs/>
                <w:color w:val="0000FF"/>
                <w:sz w:val="21"/>
                <w:szCs w:val="21"/>
              </w:rPr>
              <w:t>-structured Delivery Systems for Dietary Supplements</w:t>
            </w:r>
          </w:p>
          <w:p w:rsidR="00FB5F5C" w:rsidRDefault="00FB5F5C" w:rsidP="00E87276">
            <w:pPr>
              <w:pStyle w:val="HTML1"/>
              <w:spacing w:beforeLines="15" w:afterLines="15" w:line="28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Shuqin</w:t>
            </w:r>
            <w:proofErr w:type="spellEnd"/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 Xia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Associate Professor, </w:t>
            </w:r>
            <w:smartTag w:uri="urn:schemas-microsoft-com:office:smarttags" w:element="PlaceType">
              <w:r>
                <w:rPr>
                  <w:rFonts w:ascii="Times New Roman" w:hAnsi="Times New Roman"/>
                  <w:color w:val="000000"/>
                  <w:sz w:val="21"/>
                  <w:szCs w:val="21"/>
                </w:rPr>
                <w:t>School</w:t>
              </w:r>
            </w:smartTag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of </w:t>
            </w:r>
            <w:smartTag w:uri="urn:schemas-microsoft-com:office:smarttags" w:element="PlaceName">
              <w:r>
                <w:rPr>
                  <w:rFonts w:ascii="Times New Roman" w:hAnsi="Times New Roman"/>
                  <w:color w:val="000000"/>
                  <w:sz w:val="21"/>
                  <w:szCs w:val="21"/>
                </w:rPr>
                <w:t>Food</w:t>
              </w:r>
            </w:smartTag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Science &amp; Technology, </w:t>
            </w:r>
            <w:proofErr w:type="spellStart"/>
            <w:smartTag w:uri="urn:schemas-microsoft-com:office:smarttags" w:element="place">
              <w:smartTag w:uri="urn:schemas-microsoft-com:office:smarttags" w:element="City">
                <w:r>
                  <w:rPr>
                    <w:rFonts w:ascii="Times New Roman" w:hAnsi="Times New Roman"/>
                    <w:color w:val="000000"/>
                    <w:sz w:val="21"/>
                    <w:szCs w:val="21"/>
                  </w:rPr>
                  <w:t>Jiangnan</w:t>
                </w:r>
                <w:proofErr w:type="spellEnd"/>
                <w:r>
                  <w:rPr>
                    <w:rFonts w:ascii="Times New Roman" w:hAnsi="Times New Roman"/>
                    <w:color w:val="000000"/>
                    <w:sz w:val="21"/>
                    <w:szCs w:val="21"/>
                  </w:rPr>
                  <w:t xml:space="preserve"> University</w:t>
                </w:r>
              </w:smartTag>
              <w:r>
                <w:rPr>
                  <w:rFonts w:ascii="Times New Roman" w:hAnsi="Times New Roman"/>
                  <w:color w:val="000000"/>
                  <w:sz w:val="21"/>
                  <w:szCs w:val="21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Times New Roman" w:hAnsi="Times New Roman"/>
                    <w:color w:val="000000"/>
                    <w:sz w:val="21"/>
                    <w:szCs w:val="21"/>
                  </w:rPr>
                  <w:t>China</w:t>
                </w:r>
              </w:smartTag>
            </w:smartTag>
          </w:p>
        </w:tc>
      </w:tr>
    </w:tbl>
    <w:p w:rsidR="00FB5F5C" w:rsidRDefault="00FB5F5C" w:rsidP="00E87276">
      <w:pPr>
        <w:pStyle w:val="HTML1"/>
        <w:spacing w:beforeLines="15" w:afterLines="15" w:line="280" w:lineRule="exact"/>
        <w:rPr>
          <w:rFonts w:ascii="Times New Roman" w:hAnsi="Times New Roman"/>
          <w:color w:val="000000"/>
        </w:rPr>
      </w:pPr>
    </w:p>
    <w:p w:rsidR="00FB5F5C" w:rsidRDefault="00FB5F5C" w:rsidP="00C470D8">
      <w:pPr>
        <w:rPr>
          <w:rFonts w:ascii="微软雅黑" w:eastAsia="微软雅黑" w:hAnsi="微软雅黑"/>
          <w:sz w:val="24"/>
          <w:szCs w:val="24"/>
        </w:rPr>
      </w:pPr>
      <w:r w:rsidRPr="00877C3E">
        <w:rPr>
          <w:rFonts w:ascii="微软雅黑" w:eastAsia="微软雅黑" w:hAnsi="微软雅黑" w:hint="eastAsia"/>
          <w:sz w:val="24"/>
          <w:szCs w:val="24"/>
        </w:rPr>
        <w:t>联络人：</w:t>
      </w:r>
      <w:r w:rsidRPr="00C470D8">
        <w:rPr>
          <w:rFonts w:ascii="微软雅黑" w:eastAsia="微软雅黑" w:hAnsi="微软雅黑" w:cs="宋体" w:hint="eastAsia"/>
          <w:kern w:val="0"/>
          <w:sz w:val="24"/>
          <w:szCs w:val="24"/>
        </w:rPr>
        <w:t>马小媛</w:t>
      </w:r>
      <w:r w:rsidRPr="00C470D8">
        <w:rPr>
          <w:rFonts w:ascii="微软雅黑" w:eastAsia="微软雅黑" w:hAnsi="微软雅黑" w:cs="宋体"/>
          <w:kern w:val="0"/>
          <w:sz w:val="24"/>
          <w:szCs w:val="24"/>
        </w:rPr>
        <w:t xml:space="preserve"> 18706177206 </w:t>
      </w:r>
      <w:proofErr w:type="spellStart"/>
      <w:r w:rsidRPr="00C470D8">
        <w:rPr>
          <w:rFonts w:ascii="微软雅黑" w:eastAsia="微软雅黑" w:hAnsi="微软雅黑" w:cs="宋体"/>
          <w:kern w:val="0"/>
          <w:sz w:val="24"/>
          <w:szCs w:val="24"/>
        </w:rPr>
        <w:t>maxy@jiangnan.edu.cn</w:t>
      </w:r>
      <w:proofErr w:type="spellEnd"/>
    </w:p>
    <w:p w:rsidR="00FB5F5C" w:rsidRDefault="00FB5F5C" w:rsidP="00E87276">
      <w:pPr>
        <w:pStyle w:val="HTML1"/>
        <w:spacing w:beforeLines="15" w:afterLines="15" w:line="280" w:lineRule="exact"/>
        <w:rPr>
          <w:rFonts w:ascii="Times New Roman" w:hAnsi="Times New Roman"/>
          <w:color w:val="000000"/>
        </w:rPr>
      </w:pPr>
      <w:r>
        <w:rPr>
          <w:rFonts w:ascii="微软雅黑" w:eastAsia="微软雅黑" w:hAnsi="微软雅黑" w:hint="eastAsia"/>
        </w:rPr>
        <w:t>志愿者：</w:t>
      </w:r>
      <w:r w:rsidRPr="00C470D8">
        <w:rPr>
          <w:rFonts w:ascii="微软雅黑" w:eastAsia="微软雅黑" w:hAnsi="微软雅黑" w:hint="eastAsia"/>
        </w:rPr>
        <w:t>郝丽玲</w:t>
      </w:r>
      <w:r w:rsidRPr="00C470D8">
        <w:rPr>
          <w:rFonts w:ascii="微软雅黑" w:eastAsia="微软雅黑" w:hAnsi="微软雅黑"/>
        </w:rPr>
        <w:t>18706179501</w:t>
      </w:r>
      <w:r w:rsidRPr="00C470D8">
        <w:rPr>
          <w:rFonts w:ascii="微软雅黑" w:eastAsia="微软雅黑" w:hAnsi="微软雅黑" w:hint="eastAsia"/>
        </w:rPr>
        <w:t>刘颖</w:t>
      </w:r>
      <w:r w:rsidRPr="00C470D8">
        <w:rPr>
          <w:rFonts w:ascii="微软雅黑" w:eastAsia="微软雅黑" w:hAnsi="微软雅黑"/>
        </w:rPr>
        <w:t>18912476191</w:t>
      </w:r>
    </w:p>
    <w:p w:rsidR="00FB5F5C" w:rsidRDefault="00FB5F5C">
      <w:pPr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Session: Food &amp; Human Nutrition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(Morning, May 30; </w:t>
      </w:r>
      <w:proofErr w:type="spellStart"/>
      <w:r>
        <w:rPr>
          <w:rFonts w:ascii="Times New Roman" w:hAnsi="Times New Roman"/>
          <w:bCs/>
          <w:sz w:val="24"/>
          <w:szCs w:val="24"/>
        </w:rPr>
        <w:t>Liangxi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Hall)</w:t>
      </w:r>
    </w:p>
    <w:p w:rsidR="00FB5F5C" w:rsidRDefault="00FB5F5C">
      <w:pPr>
        <w:rPr>
          <w:rFonts w:ascii="Times New Roman" w:hAnsi="Times New Roman"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  <w:t>Sponsors/Co-organizers</w:t>
      </w:r>
      <w:r>
        <w:rPr>
          <w:rFonts w:ascii="Times New Roman" w:hAnsi="Times New Roman"/>
          <w:b/>
          <w:bCs/>
          <w:color w:val="000000"/>
        </w:rPr>
        <w:t xml:space="preserve">: </w:t>
      </w:r>
    </w:p>
    <w:p w:rsidR="00FB5F5C" w:rsidRDefault="00FB5F5C">
      <w:pPr>
        <w:rPr>
          <w:rFonts w:ascii="Times New Roman" w:hAnsi="Times New Roman"/>
          <w:color w:val="000000"/>
          <w:szCs w:val="21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color w:val="000000"/>
              <w:szCs w:val="21"/>
            </w:rPr>
            <w:t>National</w:t>
          </w:r>
        </w:smartTag>
        <w:r>
          <w:rPr>
            <w:rFonts w:ascii="Times New Roman" w:hAnsi="Times New Roman"/>
            <w:color w:val="000000"/>
            <w:szCs w:val="21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  <w:color w:val="000000"/>
              <w:szCs w:val="21"/>
            </w:rPr>
            <w:t>Engineering</w:t>
          </w:r>
        </w:smartTag>
        <w:r>
          <w:rPr>
            <w:rFonts w:ascii="Times New Roman" w:hAnsi="Times New Roman"/>
            <w:color w:val="000000"/>
            <w:szCs w:val="21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  <w:color w:val="000000"/>
              <w:szCs w:val="21"/>
            </w:rPr>
            <w:t>Research</w:t>
          </w:r>
        </w:smartTag>
        <w:r>
          <w:rPr>
            <w:rFonts w:ascii="Times New Roman" w:hAnsi="Times New Roman"/>
            <w:color w:val="000000"/>
            <w:szCs w:val="21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color w:val="000000"/>
              <w:szCs w:val="21"/>
            </w:rPr>
            <w:t>Center</w:t>
          </w:r>
        </w:smartTag>
      </w:smartTag>
      <w:r>
        <w:rPr>
          <w:rFonts w:ascii="Times New Roman" w:hAnsi="Times New Roman"/>
          <w:color w:val="000000"/>
          <w:szCs w:val="21"/>
        </w:rPr>
        <w:t xml:space="preserve"> of Functional Foods</w:t>
      </w:r>
    </w:p>
    <w:p w:rsidR="00FB5F5C" w:rsidRDefault="00FB5F5C">
      <w:pPr>
        <w:rPr>
          <w:rFonts w:ascii="Times New Roman" w:hAnsi="Times New Roman"/>
          <w:color w:val="000000"/>
        </w:rPr>
      </w:pPr>
    </w:p>
    <w:p w:rsidR="00FB5F5C" w:rsidRDefault="00FB5F5C">
      <w:pPr>
        <w:outlineLvl w:val="0"/>
        <w:rPr>
          <w:rFonts w:ascii="Times New Roman" w:hAnsi="Times New Roman"/>
          <w:b/>
          <w:color w:val="000000"/>
          <w:szCs w:val="21"/>
        </w:rPr>
      </w:pPr>
      <w:r>
        <w:rPr>
          <w:rFonts w:ascii="Times New Roman" w:hAnsi="Times New Roman"/>
          <w:b/>
          <w:color w:val="000000"/>
          <w:szCs w:val="21"/>
          <w:u w:val="single"/>
        </w:rPr>
        <w:t>Moderators</w:t>
      </w:r>
      <w:r>
        <w:rPr>
          <w:rFonts w:ascii="Times New Roman" w:hAnsi="Times New Roman"/>
          <w:b/>
          <w:color w:val="000000"/>
          <w:szCs w:val="21"/>
        </w:rPr>
        <w:t xml:space="preserve">: </w:t>
      </w:r>
    </w:p>
    <w:p w:rsidR="00FB5F5C" w:rsidRDefault="00FB5F5C">
      <w:pPr>
        <w:pStyle w:val="HTML1"/>
        <w:outlineLvl w:val="0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 xml:space="preserve">Dr. </w:t>
      </w:r>
      <w:proofErr w:type="spellStart"/>
      <w:r>
        <w:rPr>
          <w:rFonts w:ascii="Times New Roman" w:hAnsi="Times New Roman"/>
          <w:color w:val="000000"/>
          <w:sz w:val="21"/>
          <w:szCs w:val="21"/>
        </w:rPr>
        <w:t>Fereidoon</w:t>
      </w:r>
      <w:proofErr w:type="spellEnd"/>
      <w:r>
        <w:rPr>
          <w:rFonts w:ascii="Times New Roman" w:hAnsi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color w:val="000000"/>
          <w:sz w:val="21"/>
          <w:szCs w:val="21"/>
        </w:rPr>
        <w:t>Shahidi</w:t>
      </w:r>
      <w:proofErr w:type="spellEnd"/>
      <w:r>
        <w:rPr>
          <w:rFonts w:ascii="Times New Roman" w:hAnsi="Times New Roman"/>
          <w:color w:val="000000"/>
          <w:sz w:val="21"/>
          <w:szCs w:val="21"/>
        </w:rPr>
        <w:t xml:space="preserve">, Memorial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color w:val="000000"/>
              <w:sz w:val="21"/>
              <w:szCs w:val="21"/>
            </w:rPr>
            <w:t>University of Newfoundland</w:t>
          </w:r>
        </w:smartTag>
        <w:r>
          <w:rPr>
            <w:rFonts w:ascii="Times New Roman" w:hAnsi="Times New Roman"/>
            <w:color w:val="000000"/>
            <w:sz w:val="21"/>
            <w:szCs w:val="21"/>
          </w:rPr>
          <w:t xml:space="preserve">, </w:t>
        </w:r>
        <w:smartTag w:uri="urn:schemas-microsoft-com:office:smarttags" w:element="country-region">
          <w:r>
            <w:rPr>
              <w:rFonts w:ascii="Times New Roman" w:hAnsi="Times New Roman"/>
              <w:color w:val="000000"/>
              <w:sz w:val="21"/>
              <w:szCs w:val="21"/>
            </w:rPr>
            <w:t>Canada</w:t>
          </w:r>
        </w:smartTag>
      </w:smartTag>
    </w:p>
    <w:p w:rsidR="00FB5F5C" w:rsidRDefault="00FB5F5C">
      <w:pPr>
        <w:pStyle w:val="HTML1"/>
        <w:rPr>
          <w:rFonts w:ascii="Times New Roman" w:hAnsi="Times New Roman"/>
          <w:color w:val="000000"/>
          <w:sz w:val="21"/>
          <w:szCs w:val="21"/>
        </w:rPr>
      </w:pPr>
      <w:r>
        <w:rPr>
          <w:rFonts w:ascii="Times New Roman" w:hAnsi="Times New Roman"/>
          <w:color w:val="000000"/>
          <w:sz w:val="21"/>
          <w:szCs w:val="21"/>
        </w:rPr>
        <w:t xml:space="preserve">Dr. </w:t>
      </w:r>
      <w:proofErr w:type="spellStart"/>
      <w:r>
        <w:rPr>
          <w:rFonts w:ascii="Times New Roman" w:hAnsi="Times New Roman"/>
          <w:color w:val="000000"/>
          <w:sz w:val="21"/>
          <w:szCs w:val="21"/>
        </w:rPr>
        <w:t>Liangli</w:t>
      </w:r>
      <w:proofErr w:type="spellEnd"/>
      <w:r>
        <w:rPr>
          <w:rFonts w:ascii="Times New Roman" w:hAnsi="Times New Roman"/>
          <w:color w:val="000000"/>
          <w:sz w:val="21"/>
          <w:szCs w:val="21"/>
        </w:rPr>
        <w:t xml:space="preserve"> Yu,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color w:val="000000"/>
              <w:sz w:val="21"/>
              <w:szCs w:val="21"/>
            </w:rPr>
            <w:t>Shanghai Jiao Tong University</w:t>
          </w:r>
        </w:smartTag>
        <w:r>
          <w:rPr>
            <w:rFonts w:ascii="Times New Roman" w:hAnsi="Times New Roman"/>
            <w:color w:val="000000"/>
            <w:sz w:val="21"/>
            <w:szCs w:val="21"/>
          </w:rPr>
          <w:t xml:space="preserve">, </w:t>
        </w:r>
        <w:smartTag w:uri="urn:schemas-microsoft-com:office:smarttags" w:element="country-region">
          <w:r>
            <w:rPr>
              <w:rFonts w:ascii="Times New Roman" w:hAnsi="Times New Roman"/>
              <w:color w:val="000000"/>
              <w:sz w:val="21"/>
              <w:szCs w:val="21"/>
            </w:rPr>
            <w:t>China</w:t>
          </w:r>
        </w:smartTag>
      </w:smartTag>
    </w:p>
    <w:p w:rsidR="00FB5F5C" w:rsidRDefault="00FB5F5C">
      <w:pPr>
        <w:rPr>
          <w:rFonts w:ascii="Times New Roman" w:hAnsi="Times New Roman"/>
          <w:b/>
          <w:color w:val="000000"/>
          <w:u w:val="single"/>
        </w:rPr>
      </w:pPr>
    </w:p>
    <w:p w:rsidR="00FB5F5C" w:rsidRDefault="00FB5F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Titles/Speakers</w:t>
      </w:r>
      <w:r>
        <w:rPr>
          <w:rFonts w:ascii="Times New Roman" w:hAnsi="Times New Roman"/>
          <w:b/>
          <w:color w:val="000000"/>
        </w:rPr>
        <w:t>:</w:t>
      </w:r>
    </w:p>
    <w:p w:rsidR="00FB5F5C" w:rsidRDefault="00FB5F5C">
      <w:pPr>
        <w:pStyle w:val="HTML1"/>
        <w:rPr>
          <w:rFonts w:ascii="Times New Roman" w:hAnsi="Times New Roman"/>
          <w:color w:val="000000"/>
        </w:rPr>
      </w:pP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7112"/>
      </w:tblGrid>
      <w:tr w:rsidR="00FB5F5C" w:rsidTr="00695CEA">
        <w:trPr>
          <w:trHeight w:val="389"/>
        </w:trPr>
        <w:tc>
          <w:tcPr>
            <w:tcW w:w="1417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5" w:afterLines="5" w:line="28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Time</w:t>
            </w:r>
          </w:p>
        </w:tc>
        <w:tc>
          <w:tcPr>
            <w:tcW w:w="7112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5" w:afterLines="5" w:line="280" w:lineRule="exact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Presentation Titles &amp; Speakers</w:t>
            </w:r>
          </w:p>
        </w:tc>
      </w:tr>
      <w:tr w:rsidR="00FB5F5C" w:rsidTr="00695CEA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5" w:afterLines="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09:30-09:55</w:t>
            </w:r>
          </w:p>
        </w:tc>
        <w:tc>
          <w:tcPr>
            <w:tcW w:w="7112" w:type="dxa"/>
            <w:vAlign w:val="center"/>
          </w:tcPr>
          <w:p w:rsidR="00FB5F5C" w:rsidRDefault="00FB5F5C" w:rsidP="00E87276">
            <w:pPr>
              <w:pStyle w:val="HTML1"/>
              <w:spacing w:beforeLines="5" w:afterLines="5" w:line="280" w:lineRule="exact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Lipids and Modified Lipids in Food, Nutrition and Health</w:t>
            </w:r>
          </w:p>
          <w:p w:rsidR="00FB5F5C" w:rsidRDefault="00FB5F5C" w:rsidP="00E87276">
            <w:pPr>
              <w:pStyle w:val="HTML1"/>
              <w:spacing w:beforeLines="5" w:afterLines="5" w:line="28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Dr.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Fereidoon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Shahidi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Editor-in-Chief of</w:t>
            </w:r>
            <w:r>
              <w:rPr>
                <w:rFonts w:ascii="Times New Roman" w:hAnsi="Times New Roman"/>
                <w:i/>
                <w:color w:val="000000"/>
                <w:sz w:val="21"/>
                <w:szCs w:val="21"/>
                <w:u w:val="single"/>
              </w:rPr>
              <w:t xml:space="preserve"> Journal of Functional Foods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Editor of </w:t>
            </w:r>
            <w:r>
              <w:rPr>
                <w:rFonts w:ascii="Times New Roman" w:hAnsi="Times New Roman"/>
                <w:i/>
                <w:color w:val="000000"/>
                <w:sz w:val="21"/>
                <w:szCs w:val="21"/>
                <w:u w:val="single"/>
              </w:rPr>
              <w:t>Food Chemistry</w:t>
            </w:r>
            <w:r>
              <w:rPr>
                <w:rFonts w:ascii="Times New Roman" w:hAnsi="Times New Roman"/>
                <w:iCs/>
                <w:color w:val="000000"/>
                <w:sz w:val="21"/>
                <w:szCs w:val="21"/>
              </w:rPr>
              <w:t xml:space="preserve">; Professor, 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Department of Biochemistry, Memorial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imes New Roman" w:hAnsi="Times New Roman"/>
                    <w:color w:val="000000"/>
                    <w:sz w:val="21"/>
                    <w:szCs w:val="21"/>
                  </w:rPr>
                  <w:t>University of Newfoundland</w:t>
                </w:r>
              </w:smartTag>
              <w:r>
                <w:rPr>
                  <w:rFonts w:ascii="Times New Roman" w:hAnsi="Times New Roman"/>
                  <w:color w:val="000000"/>
                  <w:sz w:val="21"/>
                  <w:szCs w:val="21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Times New Roman" w:hAnsi="Times New Roman"/>
                    <w:color w:val="000000"/>
                    <w:sz w:val="21"/>
                    <w:szCs w:val="21"/>
                  </w:rPr>
                  <w:t>Canada</w:t>
                </w:r>
              </w:smartTag>
            </w:smartTag>
          </w:p>
        </w:tc>
      </w:tr>
      <w:tr w:rsidR="00FB5F5C" w:rsidTr="00695CEA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5" w:afterLines="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09:55-10:20</w:t>
            </w:r>
          </w:p>
        </w:tc>
        <w:tc>
          <w:tcPr>
            <w:tcW w:w="7112" w:type="dxa"/>
            <w:vAlign w:val="center"/>
          </w:tcPr>
          <w:p w:rsidR="00FB5F5C" w:rsidRDefault="00FB5F5C" w:rsidP="00E87276">
            <w:pPr>
              <w:spacing w:beforeLines="5" w:afterLines="5" w:line="280" w:lineRule="exact"/>
              <w:rPr>
                <w:rFonts w:ascii="Times New Roman" w:hAnsi="Times New Roman"/>
                <w:color w:val="0000FF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Cs w:val="21"/>
              </w:rPr>
              <w:t>Chromatographic and Mass Spectrometry Flow-Injection Fingerprints in Detecting Food Adulterations</w:t>
            </w:r>
            <w:r>
              <w:rPr>
                <w:rFonts w:ascii="Times New Roman" w:hAnsi="Times New Roman"/>
                <w:color w:val="0000FF"/>
                <w:szCs w:val="21"/>
              </w:rPr>
              <w:t xml:space="preserve">  </w:t>
            </w:r>
          </w:p>
          <w:p w:rsidR="00FB5F5C" w:rsidRDefault="00FB5F5C" w:rsidP="00E87276">
            <w:pPr>
              <w:pStyle w:val="HTML1"/>
              <w:spacing w:beforeLines="5" w:afterLines="5" w:line="28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Dr.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Liangli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Yu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Associate Editor of </w:t>
            </w:r>
            <w:r>
              <w:rPr>
                <w:rFonts w:ascii="Times New Roman" w:hAnsi="Times New Roman"/>
                <w:i/>
                <w:color w:val="000000"/>
                <w:sz w:val="21"/>
                <w:szCs w:val="21"/>
                <w:u w:val="single"/>
              </w:rPr>
              <w:t>Journal of Agricultural &amp; Food Chemistry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i/>
                <w:color w:val="000000"/>
                <w:sz w:val="21"/>
                <w:szCs w:val="21"/>
                <w:u w:val="single"/>
              </w:rPr>
              <w:t>LWT</w:t>
            </w:r>
            <w:proofErr w:type="spellEnd"/>
            <w:r>
              <w:rPr>
                <w:rFonts w:ascii="Times New Roman" w:hAnsi="Times New Roman"/>
                <w:i/>
                <w:color w:val="000000"/>
                <w:sz w:val="21"/>
                <w:szCs w:val="21"/>
                <w:u w:val="single"/>
              </w:rPr>
              <w:t>-Food Science and Technology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Professor and Dean, School of Agriculture &amp; Biology,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imes New Roman" w:hAnsi="Times New Roman"/>
                    <w:color w:val="000000"/>
                    <w:sz w:val="21"/>
                    <w:szCs w:val="21"/>
                  </w:rPr>
                  <w:t>Shanghai Jiao Tong University</w:t>
                </w:r>
              </w:smartTag>
              <w:r>
                <w:rPr>
                  <w:rFonts w:ascii="Times New Roman" w:hAnsi="Times New Roman"/>
                  <w:color w:val="000000"/>
                  <w:sz w:val="21"/>
                  <w:szCs w:val="21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Times New Roman" w:hAnsi="Times New Roman"/>
                    <w:color w:val="000000"/>
                    <w:sz w:val="21"/>
                    <w:szCs w:val="21"/>
                  </w:rPr>
                  <w:t>China</w:t>
                </w:r>
              </w:smartTag>
            </w:smartTag>
          </w:p>
        </w:tc>
      </w:tr>
      <w:tr w:rsidR="00FB5F5C" w:rsidTr="00695CEA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5" w:afterLines="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10:20-10:40</w:t>
            </w:r>
          </w:p>
        </w:tc>
        <w:tc>
          <w:tcPr>
            <w:tcW w:w="7112" w:type="dxa"/>
            <w:vAlign w:val="center"/>
          </w:tcPr>
          <w:p w:rsidR="00FB5F5C" w:rsidRDefault="00FB5F5C" w:rsidP="00E87276">
            <w:pPr>
              <w:spacing w:beforeLines="5" w:afterLines="5" w:line="280" w:lineRule="exact"/>
              <w:rPr>
                <w:rFonts w:ascii="Times New Roman" w:hAnsi="Times New Roman"/>
                <w:color w:val="0000FF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Cs w:val="21"/>
              </w:rPr>
              <w:t xml:space="preserve">Gut </w:t>
            </w:r>
            <w:proofErr w:type="spellStart"/>
            <w:r>
              <w:rPr>
                <w:rFonts w:ascii="Times New Roman" w:hAnsi="Times New Roman"/>
                <w:i/>
                <w:color w:val="0000FF"/>
                <w:szCs w:val="21"/>
              </w:rPr>
              <w:t>microbiome</w:t>
            </w:r>
            <w:proofErr w:type="spellEnd"/>
            <w:r>
              <w:rPr>
                <w:rFonts w:ascii="Times New Roman" w:hAnsi="Times New Roman"/>
                <w:i/>
                <w:color w:val="0000FF"/>
                <w:szCs w:val="21"/>
              </w:rPr>
              <w:t xml:space="preserve">: a key factor in health-promoting effects of dietary </w:t>
            </w:r>
            <w:proofErr w:type="spellStart"/>
            <w:r>
              <w:rPr>
                <w:rFonts w:ascii="Times New Roman" w:hAnsi="Times New Roman"/>
                <w:i/>
                <w:color w:val="0000FF"/>
                <w:szCs w:val="21"/>
              </w:rPr>
              <w:t>flavonoids</w:t>
            </w:r>
            <w:proofErr w:type="spellEnd"/>
            <w:r>
              <w:rPr>
                <w:rFonts w:ascii="Times New Roman" w:hAnsi="Times New Roman"/>
                <w:color w:val="0000FF"/>
                <w:szCs w:val="21"/>
              </w:rPr>
              <w:t xml:space="preserve">. </w:t>
            </w:r>
          </w:p>
          <w:p w:rsidR="00FB5F5C" w:rsidRDefault="00FB5F5C" w:rsidP="00E87276">
            <w:pPr>
              <w:spacing w:beforeLines="5" w:afterLines="5" w:line="280" w:lineRule="exact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Dr. Hang Xiao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, Member of Editorial Board of </w:t>
            </w:r>
            <w:r>
              <w:rPr>
                <w:rFonts w:ascii="Times New Roman" w:hAnsi="Times New Roman"/>
                <w:i/>
                <w:color w:val="000000"/>
                <w:szCs w:val="21"/>
                <w:u w:val="single"/>
              </w:rPr>
              <w:t>Critical Reviews in Nutrition &amp; Food Research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 and </w:t>
            </w:r>
            <w:r>
              <w:rPr>
                <w:rFonts w:ascii="Times New Roman" w:hAnsi="Times New Roman"/>
                <w:i/>
                <w:color w:val="000000"/>
                <w:szCs w:val="21"/>
                <w:u w:val="single"/>
              </w:rPr>
              <w:t>Food Bioscience</w:t>
            </w:r>
            <w:r>
              <w:rPr>
                <w:rFonts w:ascii="Times New Roman" w:hAnsi="Times New Roman"/>
                <w:color w:val="000000"/>
                <w:szCs w:val="21"/>
              </w:rPr>
              <w:t>, Associate Professor at Department of Food Science, University of Massachusetts, USA.</w:t>
            </w:r>
          </w:p>
        </w:tc>
      </w:tr>
      <w:tr w:rsidR="00FB5F5C" w:rsidTr="00695CEA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5" w:afterLines="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10:40-10:55</w:t>
            </w:r>
          </w:p>
        </w:tc>
        <w:tc>
          <w:tcPr>
            <w:tcW w:w="7112" w:type="dxa"/>
            <w:vAlign w:val="center"/>
          </w:tcPr>
          <w:p w:rsidR="00FB5F5C" w:rsidRDefault="00FB5F5C" w:rsidP="00E87276">
            <w:pPr>
              <w:spacing w:beforeLines="5" w:afterLines="5" w:line="28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Coffee Break</w:t>
            </w:r>
          </w:p>
        </w:tc>
      </w:tr>
      <w:tr w:rsidR="00FB5F5C" w:rsidTr="00695CEA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5" w:afterLines="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10:55-11:20</w:t>
            </w:r>
          </w:p>
        </w:tc>
        <w:tc>
          <w:tcPr>
            <w:tcW w:w="7112" w:type="dxa"/>
            <w:vAlign w:val="center"/>
          </w:tcPr>
          <w:p w:rsidR="00FB5F5C" w:rsidRDefault="00FB5F5C" w:rsidP="00E87276">
            <w:pPr>
              <w:spacing w:beforeLines="5" w:afterLines="5" w:line="280" w:lineRule="exact"/>
              <w:rPr>
                <w:rFonts w:ascii="Times New Roman" w:hAnsi="Times New Roman"/>
                <w:color w:val="0000FF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Cs w:val="21"/>
              </w:rPr>
              <w:t xml:space="preserve">Dietary Polyunsaturated Fatty Acids Affect </w:t>
            </w:r>
            <w:proofErr w:type="spellStart"/>
            <w:r>
              <w:rPr>
                <w:rFonts w:ascii="Times New Roman" w:hAnsi="Times New Roman"/>
                <w:i/>
                <w:color w:val="0000FF"/>
                <w:szCs w:val="21"/>
              </w:rPr>
              <w:t>AKT</w:t>
            </w:r>
            <w:proofErr w:type="spellEnd"/>
            <w:r>
              <w:rPr>
                <w:rFonts w:ascii="Times New Roman" w:hAnsi="Times New Roman"/>
                <w:i/>
                <w:color w:val="0000FF"/>
                <w:szCs w:val="21"/>
              </w:rPr>
              <w:t xml:space="preserve"> Signaling and Prostate Cancer Growth</w:t>
            </w:r>
            <w:r>
              <w:rPr>
                <w:rFonts w:ascii="Times New Roman" w:hAnsi="Times New Roman"/>
                <w:color w:val="0000FF"/>
                <w:szCs w:val="21"/>
              </w:rPr>
              <w:t xml:space="preserve">  </w:t>
            </w:r>
          </w:p>
          <w:p w:rsidR="00FB5F5C" w:rsidRDefault="00FB5F5C" w:rsidP="00E87276">
            <w:pPr>
              <w:spacing w:beforeLines="5" w:afterLines="5" w:line="280" w:lineRule="exact"/>
              <w:rPr>
                <w:rFonts w:ascii="Times New Roman" w:hAnsi="Times New Roman"/>
                <w:b/>
                <w:bCs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Yongquan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 xml:space="preserve"> Chen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, Professor &amp; Director, </w:t>
            </w:r>
            <w:smartTag w:uri="urn:schemas-microsoft-com:office:smarttags" w:element="PlaceName">
              <w:r>
                <w:rPr>
                  <w:rFonts w:ascii="Times New Roman" w:hAnsi="Times New Roman"/>
                  <w:color w:val="000000"/>
                  <w:szCs w:val="21"/>
                </w:rPr>
                <w:t>Research</w:t>
              </w:r>
            </w:smartTag>
            <w:r>
              <w:rPr>
                <w:rFonts w:ascii="Times New Roman" w:hAnsi="Times New Roman"/>
                <w:color w:val="000000"/>
                <w:szCs w:val="21"/>
              </w:rPr>
              <w:t xml:space="preserve"> </w:t>
            </w:r>
            <w:smartTag w:uri="urn:schemas-microsoft-com:office:smarttags" w:element="PlaceType">
              <w:r>
                <w:rPr>
                  <w:rFonts w:ascii="Times New Roman" w:hAnsi="Times New Roman"/>
                  <w:color w:val="000000"/>
                  <w:szCs w:val="21"/>
                </w:rPr>
                <w:t>Center</w:t>
              </w:r>
            </w:smartTag>
            <w:r>
              <w:rPr>
                <w:rFonts w:ascii="Times New Roman" w:hAnsi="Times New Roman"/>
                <w:color w:val="000000"/>
                <w:szCs w:val="21"/>
              </w:rPr>
              <w:t xml:space="preserve"> of Bioactive Lipid &amp; Human Health, </w:t>
            </w:r>
            <w:smartTag w:uri="urn:schemas-microsoft-com:office:smarttags" w:element="PlaceType">
              <w:r>
                <w:rPr>
                  <w:rFonts w:ascii="Times New Roman" w:hAnsi="Times New Roman"/>
                  <w:color w:val="000000"/>
                  <w:szCs w:val="21"/>
                </w:rPr>
                <w:t>School</w:t>
              </w:r>
            </w:smartTag>
            <w:r>
              <w:rPr>
                <w:rFonts w:ascii="Times New Roman" w:hAnsi="Times New Roman"/>
                <w:color w:val="000000"/>
                <w:szCs w:val="21"/>
              </w:rPr>
              <w:t xml:space="preserve"> of </w:t>
            </w:r>
            <w:smartTag w:uri="urn:schemas-microsoft-com:office:smarttags" w:element="PlaceName">
              <w:r>
                <w:rPr>
                  <w:rFonts w:ascii="Times New Roman" w:hAnsi="Times New Roman"/>
                  <w:color w:val="000000"/>
                  <w:szCs w:val="21"/>
                </w:rPr>
                <w:t>Food</w:t>
              </w:r>
            </w:smartTag>
            <w:r>
              <w:rPr>
                <w:rFonts w:ascii="Times New Roman" w:hAnsi="Times New Roman"/>
                <w:color w:val="000000"/>
                <w:szCs w:val="21"/>
              </w:rPr>
              <w:t xml:space="preserve"> Science &amp; Technology, </w:t>
            </w:r>
            <w:proofErr w:type="spellStart"/>
            <w:smartTag w:uri="urn:schemas-microsoft-com:office:smarttags" w:element="place">
              <w:smartTag w:uri="urn:schemas-microsoft-com:office:smarttags" w:element="City">
                <w:r>
                  <w:rPr>
                    <w:rFonts w:ascii="Times New Roman" w:hAnsi="Times New Roman"/>
                    <w:color w:val="000000"/>
                    <w:szCs w:val="21"/>
                  </w:rPr>
                  <w:t>Jiangnan</w:t>
                </w:r>
                <w:proofErr w:type="spellEnd"/>
                <w:r>
                  <w:rPr>
                    <w:rFonts w:ascii="Times New Roman" w:hAnsi="Times New Roman"/>
                    <w:color w:val="000000"/>
                    <w:szCs w:val="21"/>
                  </w:rPr>
                  <w:t xml:space="preserve"> University</w:t>
                </w:r>
              </w:smartTag>
              <w:r>
                <w:rPr>
                  <w:rFonts w:ascii="Times New Roman" w:hAnsi="Times New Roman"/>
                  <w:color w:val="000000"/>
                  <w:szCs w:val="21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Times New Roman" w:hAnsi="Times New Roman"/>
                    <w:color w:val="000000"/>
                    <w:szCs w:val="21"/>
                  </w:rPr>
                  <w:t>China</w:t>
                </w:r>
              </w:smartTag>
            </w:smartTag>
          </w:p>
        </w:tc>
      </w:tr>
      <w:tr w:rsidR="00FB5F5C" w:rsidTr="00695CEA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5" w:afterLines="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11:20-11:45</w:t>
            </w:r>
          </w:p>
        </w:tc>
        <w:tc>
          <w:tcPr>
            <w:tcW w:w="7112" w:type="dxa"/>
            <w:vAlign w:val="center"/>
          </w:tcPr>
          <w:p w:rsidR="00FB5F5C" w:rsidRDefault="00FB5F5C" w:rsidP="00E87276">
            <w:pPr>
              <w:spacing w:beforeLines="5" w:afterLines="5" w:line="280" w:lineRule="exact"/>
              <w:rPr>
                <w:rFonts w:ascii="Times New Roman" w:hAnsi="Times New Roman"/>
                <w:i/>
                <w:iCs/>
                <w:color w:val="0000FF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FF"/>
                <w:szCs w:val="21"/>
              </w:rPr>
              <w:t xml:space="preserve">Gel coating of edible </w:t>
            </w:r>
            <w:proofErr w:type="spellStart"/>
            <w:r>
              <w:rPr>
                <w:rFonts w:ascii="Times New Roman" w:hAnsi="Times New Roman"/>
                <w:i/>
                <w:iCs/>
                <w:color w:val="0000FF"/>
                <w:szCs w:val="21"/>
              </w:rPr>
              <w:t>Brasenia</w:t>
            </w:r>
            <w:proofErr w:type="spellEnd"/>
            <w:r>
              <w:rPr>
                <w:rFonts w:ascii="Times New Roman" w:hAnsi="Times New Roman"/>
                <w:i/>
                <w:iCs/>
                <w:color w:val="0000FF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color w:val="0000FF"/>
                <w:szCs w:val="21"/>
              </w:rPr>
              <w:t>schreberi</w:t>
            </w:r>
            <w:proofErr w:type="spellEnd"/>
            <w:r>
              <w:rPr>
                <w:rFonts w:ascii="Times New Roman" w:hAnsi="Times New Roman"/>
                <w:i/>
                <w:iCs/>
                <w:color w:val="0000FF"/>
                <w:szCs w:val="21"/>
              </w:rPr>
              <w:t xml:space="preserve"> leaves lowers plasma cholesterol in hamsters</w:t>
            </w:r>
          </w:p>
          <w:p w:rsidR="00FB5F5C" w:rsidRDefault="00FB5F5C" w:rsidP="00E87276">
            <w:pPr>
              <w:spacing w:beforeLines="5" w:afterLines="5" w:line="280" w:lineRule="exact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szCs w:val="21"/>
              </w:rPr>
              <w:t>Dr. Wallace Yokoyama</w:t>
            </w:r>
            <w:r>
              <w:rPr>
                <w:rFonts w:ascii="Times New Roman" w:hAnsi="Times New Roman"/>
                <w:szCs w:val="21"/>
              </w:rPr>
              <w:t xml:space="preserve">, Research Chemist, United States Department of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imes New Roman" w:hAnsi="Times New Roman"/>
                    <w:szCs w:val="21"/>
                  </w:rPr>
                  <w:t>Agriculture</w:t>
                </w:r>
              </w:smartTag>
              <w:r>
                <w:rPr>
                  <w:rFonts w:ascii="Times New Roman" w:hAnsi="Times New Roman"/>
                  <w:szCs w:val="21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Times New Roman" w:hAnsi="Times New Roman"/>
                    <w:szCs w:val="21"/>
                  </w:rPr>
                  <w:t>USA</w:t>
                </w:r>
              </w:smartTag>
            </w:smartTag>
            <w:r>
              <w:rPr>
                <w:rFonts w:ascii="Times New Roman" w:hAnsi="Times New Roman"/>
                <w:szCs w:val="21"/>
              </w:rPr>
              <w:t>.</w:t>
            </w:r>
          </w:p>
        </w:tc>
      </w:tr>
      <w:tr w:rsidR="00FB5F5C" w:rsidTr="00695CEA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5" w:afterLines="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11:45-12:05</w:t>
            </w:r>
          </w:p>
        </w:tc>
        <w:tc>
          <w:tcPr>
            <w:tcW w:w="7112" w:type="dxa"/>
            <w:vAlign w:val="center"/>
          </w:tcPr>
          <w:p w:rsidR="00FB5F5C" w:rsidRDefault="00FB5F5C" w:rsidP="00E87276">
            <w:pPr>
              <w:pStyle w:val="HTML1"/>
              <w:spacing w:beforeLines="5" w:afterLines="5" w:line="280" w:lineRule="exact"/>
              <w:rPr>
                <w:rFonts w:ascii="Times New Roman" w:hAnsi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Dietary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Polyphenols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: New Roles in Food and Human Health Management.</w:t>
            </w:r>
            <w:r>
              <w:rPr>
                <w:rFonts w:ascii="Times New Roman" w:hAnsi="Times New Roman"/>
                <w:color w:val="0000FF"/>
                <w:sz w:val="21"/>
                <w:szCs w:val="21"/>
              </w:rPr>
              <w:t xml:space="preserve"> </w:t>
            </w:r>
          </w:p>
          <w:p w:rsidR="00FB5F5C" w:rsidRDefault="00FB5F5C" w:rsidP="00E87276">
            <w:pPr>
              <w:pStyle w:val="HTML1"/>
              <w:spacing w:beforeLines="5" w:afterLines="5" w:line="28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Dr.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Mingfu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Wang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Associate Editor of </w:t>
            </w:r>
            <w:r>
              <w:rPr>
                <w:rFonts w:ascii="Times New Roman" w:hAnsi="Times New Roman"/>
                <w:i/>
                <w:iCs/>
                <w:color w:val="000000"/>
                <w:sz w:val="21"/>
                <w:szCs w:val="21"/>
                <w:u w:val="single"/>
              </w:rPr>
              <w:t>Journal of Functional Foods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; Associate Professor, School of Biological Sciences, the University of Hong Kong, China.</w:t>
            </w:r>
          </w:p>
        </w:tc>
      </w:tr>
      <w:tr w:rsidR="00FB5F5C" w:rsidTr="00695CEA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5" w:afterLines="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12:05-12:25</w:t>
            </w:r>
          </w:p>
        </w:tc>
        <w:tc>
          <w:tcPr>
            <w:tcW w:w="7112" w:type="dxa"/>
            <w:vAlign w:val="center"/>
          </w:tcPr>
          <w:p w:rsidR="00FB5F5C" w:rsidRDefault="00FB5F5C" w:rsidP="00E87276">
            <w:pPr>
              <w:pStyle w:val="HTML1"/>
              <w:spacing w:beforeLines="5" w:afterLines="5" w:line="280" w:lineRule="exact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A new view of starch digestion: starch sources influence glucose generation at mucosal alpha-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glucosidase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level. </w:t>
            </w:r>
          </w:p>
          <w:p w:rsidR="00FB5F5C" w:rsidRDefault="00FB5F5C" w:rsidP="00E87276">
            <w:pPr>
              <w:pStyle w:val="HTML1"/>
              <w:spacing w:beforeLines="5" w:afterLines="5" w:line="28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Dr. (Amy) </w:t>
            </w:r>
            <w:proofErr w:type="spellStart"/>
            <w:r>
              <w:rPr>
                <w:rFonts w:ascii="Times New Roman" w:hAnsi="Times New Roman"/>
                <w:b/>
                <w:sz w:val="21"/>
                <w:szCs w:val="21"/>
              </w:rPr>
              <w:t>Hui</w:t>
            </w:r>
            <w:proofErr w:type="spellEnd"/>
            <w:r>
              <w:rPr>
                <w:rFonts w:ascii="Times New Roman" w:hAnsi="Times New Roman"/>
                <w:b/>
                <w:sz w:val="21"/>
                <w:szCs w:val="21"/>
              </w:rPr>
              <w:t>-Mei Lin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, Research Assistant Professor, Department of Food Science,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Times New Roman" w:hAnsi="Times New Roman"/>
                    <w:bCs/>
                    <w:sz w:val="21"/>
                    <w:szCs w:val="21"/>
                  </w:rPr>
                  <w:t>Purdue University</w:t>
                </w:r>
              </w:smartTag>
              <w:r>
                <w:rPr>
                  <w:rFonts w:ascii="Times New Roman" w:hAnsi="Times New Roman"/>
                  <w:bCs/>
                  <w:sz w:val="21"/>
                  <w:szCs w:val="21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Times New Roman" w:hAnsi="Times New Roman"/>
                    <w:bCs/>
                    <w:sz w:val="21"/>
                    <w:szCs w:val="21"/>
                  </w:rPr>
                  <w:t>USA</w:t>
                </w:r>
              </w:smartTag>
            </w:smartTag>
          </w:p>
        </w:tc>
      </w:tr>
    </w:tbl>
    <w:p w:rsidR="00FB5F5C" w:rsidRDefault="00FB5F5C" w:rsidP="00695CEA">
      <w:pPr>
        <w:rPr>
          <w:rFonts w:ascii="微软雅黑" w:eastAsia="微软雅黑" w:hAnsi="微软雅黑"/>
          <w:sz w:val="24"/>
          <w:szCs w:val="24"/>
        </w:rPr>
      </w:pPr>
      <w:r w:rsidRPr="00877C3E">
        <w:rPr>
          <w:rFonts w:ascii="微软雅黑" w:eastAsia="微软雅黑" w:hAnsi="微软雅黑" w:hint="eastAsia"/>
          <w:sz w:val="24"/>
          <w:szCs w:val="24"/>
        </w:rPr>
        <w:t>联络人：</w:t>
      </w:r>
      <w:r w:rsidRPr="003370F9">
        <w:rPr>
          <w:rFonts w:ascii="微软雅黑" w:eastAsia="微软雅黑" w:hAnsi="微软雅黑" w:cs="宋体" w:hint="eastAsia"/>
          <w:kern w:val="0"/>
          <w:sz w:val="24"/>
          <w:szCs w:val="24"/>
        </w:rPr>
        <w:t>唐</w:t>
      </w:r>
      <w:r w:rsidRPr="003370F9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Pr="003370F9">
        <w:rPr>
          <w:rFonts w:ascii="微软雅黑" w:eastAsia="微软雅黑" w:hAnsi="微软雅黑" w:cs="宋体" w:hint="eastAsia"/>
          <w:kern w:val="0"/>
          <w:sz w:val="24"/>
          <w:szCs w:val="24"/>
        </w:rPr>
        <w:t>雪</w:t>
      </w:r>
      <w:r w:rsidRPr="003370F9">
        <w:rPr>
          <w:rFonts w:ascii="微软雅黑" w:eastAsia="微软雅黑" w:hAnsi="微软雅黑" w:cs="宋体"/>
          <w:kern w:val="0"/>
          <w:sz w:val="24"/>
          <w:szCs w:val="24"/>
        </w:rPr>
        <w:t xml:space="preserve"> 15961865661 </w:t>
      </w:r>
      <w:hyperlink r:id="rId11" w:history="1">
        <w:proofErr w:type="spellStart"/>
        <w:r w:rsidRPr="003370F9">
          <w:rPr>
            <w:rFonts w:ascii="微软雅黑" w:eastAsia="微软雅黑" w:hAnsi="微软雅黑" w:cs="宋体"/>
            <w:kern w:val="0"/>
            <w:sz w:val="24"/>
            <w:szCs w:val="24"/>
          </w:rPr>
          <w:t>5714847@qq.com</w:t>
        </w:r>
        <w:proofErr w:type="spellEnd"/>
      </w:hyperlink>
    </w:p>
    <w:p w:rsidR="006857D8" w:rsidRDefault="00FB5F5C" w:rsidP="00E87276">
      <w:pPr>
        <w:pStyle w:val="HTML1"/>
        <w:spacing w:beforeLines="15" w:afterLines="15" w:line="28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志愿者：</w:t>
      </w:r>
      <w:r w:rsidR="006F57DA" w:rsidRPr="006F57DA">
        <w:rPr>
          <w:rFonts w:ascii="微软雅黑" w:eastAsia="微软雅黑" w:hAnsi="微软雅黑" w:hint="eastAsia"/>
        </w:rPr>
        <w:t>孙林杰</w:t>
      </w:r>
      <w:r w:rsidR="006F57DA" w:rsidRPr="006F57DA">
        <w:rPr>
          <w:rFonts w:ascii="微软雅黑" w:eastAsia="微软雅黑" w:hAnsi="微软雅黑"/>
        </w:rPr>
        <w:t>15006181025</w:t>
      </w:r>
      <w:r w:rsidR="006F57DA" w:rsidRPr="006F57DA">
        <w:rPr>
          <w:rFonts w:ascii="微软雅黑" w:eastAsia="微软雅黑" w:hAnsi="微软雅黑" w:hint="eastAsia"/>
        </w:rPr>
        <w:t>李雅迪</w:t>
      </w:r>
      <w:r w:rsidR="006F57DA" w:rsidRPr="006F57DA">
        <w:rPr>
          <w:rFonts w:ascii="微软雅黑" w:eastAsia="微软雅黑" w:hAnsi="微软雅黑"/>
        </w:rPr>
        <w:t>18762673762</w:t>
      </w:r>
      <w:r w:rsidR="007A4399">
        <w:rPr>
          <w:rFonts w:ascii="微软雅黑" w:eastAsia="微软雅黑" w:hAnsi="微软雅黑" w:hint="eastAsia"/>
        </w:rPr>
        <w:t xml:space="preserve"> </w:t>
      </w:r>
      <w:r w:rsidR="007A4399" w:rsidRPr="007A4399">
        <w:rPr>
          <w:rFonts w:ascii="微软雅黑" w:eastAsia="微软雅黑" w:hAnsi="微软雅黑" w:hint="eastAsia"/>
        </w:rPr>
        <w:t>赵琪</w:t>
      </w:r>
      <w:r w:rsidR="00494D96">
        <w:rPr>
          <w:rFonts w:ascii="微软雅黑" w:eastAsia="微软雅黑" w:hAnsi="微软雅黑" w:hint="eastAsia"/>
        </w:rPr>
        <w:t xml:space="preserve"> </w:t>
      </w:r>
      <w:r w:rsidR="007A4399" w:rsidRPr="007A4399">
        <w:rPr>
          <w:rFonts w:ascii="微软雅黑" w:eastAsia="微软雅黑" w:hAnsi="微软雅黑" w:hint="eastAsia"/>
        </w:rPr>
        <w:t>18912474137</w:t>
      </w:r>
    </w:p>
    <w:p w:rsidR="00FB5F5C" w:rsidRPr="006857D8" w:rsidRDefault="00FB5F5C" w:rsidP="006857D8">
      <w:pPr>
        <w:outlineLvl w:val="0"/>
        <w:rPr>
          <w:rFonts w:ascii="Times New Roman" w:hAnsi="Times New Roman"/>
          <w:bCs/>
        </w:rPr>
      </w:pPr>
      <w:r>
        <w:rPr>
          <w:b/>
          <w:sz w:val="28"/>
          <w:szCs w:val="28"/>
        </w:rPr>
        <w:br w:type="page"/>
      </w:r>
      <w:r w:rsidRPr="006857D8">
        <w:rPr>
          <w:rFonts w:ascii="Times New Roman" w:hAnsi="Times New Roman"/>
          <w:b/>
          <w:sz w:val="28"/>
          <w:szCs w:val="28"/>
        </w:rPr>
        <w:lastRenderedPageBreak/>
        <w:t>Session: Seafood Science &amp; Technology</w:t>
      </w:r>
      <w:r>
        <w:rPr>
          <w:bCs/>
          <w:sz w:val="28"/>
          <w:szCs w:val="28"/>
        </w:rPr>
        <w:t xml:space="preserve"> </w:t>
      </w:r>
      <w:r w:rsidRPr="006857D8">
        <w:rPr>
          <w:rFonts w:ascii="Times New Roman" w:hAnsi="Times New Roman"/>
          <w:bCs/>
        </w:rPr>
        <w:t xml:space="preserve">(Morning, May 30; </w:t>
      </w:r>
      <w:proofErr w:type="spellStart"/>
      <w:r w:rsidRPr="006857D8">
        <w:rPr>
          <w:rFonts w:ascii="Times New Roman" w:hAnsi="Times New Roman"/>
          <w:bCs/>
        </w:rPr>
        <w:t>Ruyi</w:t>
      </w:r>
      <w:proofErr w:type="spellEnd"/>
      <w:r w:rsidRPr="006857D8">
        <w:rPr>
          <w:rFonts w:ascii="Times New Roman" w:hAnsi="Times New Roman"/>
          <w:bCs/>
        </w:rPr>
        <w:t xml:space="preserve"> Hall)</w:t>
      </w:r>
    </w:p>
    <w:p w:rsidR="00FB5F5C" w:rsidRDefault="00FB5F5C">
      <w:pPr>
        <w:rPr>
          <w:rFonts w:ascii="Times New Roman" w:hAnsi="Times New Roman"/>
          <w:b/>
          <w:bCs/>
          <w:color w:val="000000"/>
          <w:u w:val="single"/>
        </w:rPr>
      </w:pPr>
    </w:p>
    <w:p w:rsidR="00FB5F5C" w:rsidRDefault="00FB5F5C">
      <w:pPr>
        <w:rPr>
          <w:rFonts w:ascii="Times New Roman" w:hAnsi="Times New Roman"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  <w:t>Sponsors/Co-organizers</w:t>
      </w:r>
      <w:r>
        <w:rPr>
          <w:rFonts w:ascii="Times New Roman" w:hAnsi="Times New Roman"/>
          <w:b/>
          <w:bCs/>
          <w:color w:val="000000"/>
        </w:rPr>
        <w:t xml:space="preserve">: </w:t>
      </w:r>
    </w:p>
    <w:p w:rsidR="00FB5F5C" w:rsidRDefault="00FB5F5C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Fujian </w:t>
      </w:r>
      <w:proofErr w:type="spellStart"/>
      <w:r>
        <w:rPr>
          <w:rFonts w:ascii="Times New Roman" w:hAnsi="Times New Roman"/>
          <w:color w:val="000000"/>
          <w:szCs w:val="21"/>
        </w:rPr>
        <w:t>Anjoy</w:t>
      </w:r>
      <w:proofErr w:type="spellEnd"/>
      <w:r>
        <w:rPr>
          <w:rFonts w:ascii="Times New Roman" w:hAnsi="Times New Roman"/>
          <w:color w:val="000000"/>
          <w:szCs w:val="21"/>
        </w:rPr>
        <w:t xml:space="preserve"> Foods Co., Ltd</w:t>
      </w:r>
    </w:p>
    <w:p w:rsidR="00FB5F5C" w:rsidRDefault="00FB5F5C">
      <w:pPr>
        <w:rPr>
          <w:rFonts w:ascii="Times New Roman" w:hAnsi="Times New Roman"/>
          <w:color w:val="000000"/>
        </w:rPr>
      </w:pPr>
    </w:p>
    <w:p w:rsidR="00FB5F5C" w:rsidRDefault="00FB5F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Moderators</w:t>
      </w:r>
      <w:r>
        <w:rPr>
          <w:rFonts w:ascii="Times New Roman" w:hAnsi="Times New Roman"/>
          <w:b/>
          <w:color w:val="000000"/>
        </w:rPr>
        <w:t xml:space="preserve">: </w:t>
      </w:r>
    </w:p>
    <w:p w:rsidR="00FB5F5C" w:rsidRDefault="00FB5F5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Dr. Joe M. Regenstein,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color w:val="000000"/>
            </w:rPr>
            <w:t>Cornell University</w:t>
          </w:r>
        </w:smartTag>
        <w:r>
          <w:rPr>
            <w:rFonts w:ascii="Times New Roman" w:hAnsi="Times New Roman"/>
            <w:color w:val="000000"/>
          </w:rPr>
          <w:t xml:space="preserve">, </w:t>
        </w:r>
        <w:smartTag w:uri="urn:schemas-microsoft-com:office:smarttags" w:element="country-region">
          <w:r>
            <w:rPr>
              <w:rFonts w:ascii="Times New Roman" w:hAnsi="Times New Roman"/>
              <w:color w:val="000000"/>
            </w:rPr>
            <w:t>USA</w:t>
          </w:r>
        </w:smartTag>
      </w:smartTag>
      <w:r>
        <w:rPr>
          <w:rFonts w:ascii="Times New Roman" w:hAnsi="Times New Roman"/>
          <w:color w:val="000000"/>
        </w:rPr>
        <w:t>.</w:t>
      </w:r>
    </w:p>
    <w:p w:rsidR="00FB5F5C" w:rsidRDefault="00FB5F5C">
      <w:pPr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Dr. </w:t>
      </w:r>
      <w:proofErr w:type="spellStart"/>
      <w:r>
        <w:rPr>
          <w:rFonts w:ascii="Times New Roman" w:hAnsi="Times New Roman"/>
          <w:bCs/>
          <w:color w:val="000000"/>
        </w:rPr>
        <w:t>Changhu</w:t>
      </w:r>
      <w:proofErr w:type="spellEnd"/>
      <w:r>
        <w:rPr>
          <w:rFonts w:ascii="Times New Roman" w:hAnsi="Times New Roman"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</w:rPr>
        <w:t>Xue</w:t>
      </w:r>
      <w:proofErr w:type="spellEnd"/>
      <w:r>
        <w:rPr>
          <w:rFonts w:ascii="Times New Roman" w:hAnsi="Times New Roman"/>
          <w:bCs/>
          <w:color w:val="000000"/>
        </w:rPr>
        <w:t xml:space="preserve">, Ocean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  <w:bCs/>
              <w:color w:val="000000"/>
            </w:rPr>
            <w:t>University of China</w:t>
          </w:r>
        </w:smartTag>
        <w:r>
          <w:rPr>
            <w:rFonts w:ascii="Times New Roman" w:hAnsi="Times New Roman"/>
            <w:bCs/>
            <w:color w:val="000000"/>
          </w:rPr>
          <w:t xml:space="preserve">, </w:t>
        </w:r>
        <w:smartTag w:uri="urn:schemas-microsoft-com:office:smarttags" w:element="country-region">
          <w:r>
            <w:rPr>
              <w:rFonts w:ascii="Times New Roman" w:hAnsi="Times New Roman"/>
              <w:bCs/>
              <w:color w:val="000000"/>
            </w:rPr>
            <w:t>China</w:t>
          </w:r>
        </w:smartTag>
      </w:smartTag>
    </w:p>
    <w:p w:rsidR="00FB5F5C" w:rsidRDefault="00FB5F5C">
      <w:pPr>
        <w:rPr>
          <w:rFonts w:ascii="Times New Roman" w:hAnsi="Times New Roman"/>
          <w:bCs/>
          <w:color w:val="000000"/>
        </w:rPr>
      </w:pPr>
    </w:p>
    <w:p w:rsidR="00FB5F5C" w:rsidRDefault="00FB5F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Titles/Speakers</w:t>
      </w:r>
      <w:r>
        <w:rPr>
          <w:rFonts w:ascii="Times New Roman" w:hAnsi="Times New Roman"/>
          <w:b/>
          <w:color w:val="000000"/>
        </w:rPr>
        <w:t>:</w:t>
      </w:r>
    </w:p>
    <w:p w:rsidR="00FB5F5C" w:rsidRDefault="00FB5F5C">
      <w:pPr>
        <w:pStyle w:val="HTML1"/>
        <w:rPr>
          <w:rFonts w:ascii="Times New Roman" w:hAnsi="Times New Roman"/>
          <w:color w:val="000000"/>
        </w:rPr>
      </w:pP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9"/>
        <w:gridCol w:w="7100"/>
      </w:tblGrid>
      <w:tr w:rsidR="00FB5F5C" w:rsidTr="006B5D5D">
        <w:trPr>
          <w:trHeight w:val="107"/>
        </w:trPr>
        <w:tc>
          <w:tcPr>
            <w:tcW w:w="1429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15" w:afterLines="15" w:line="28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Time</w:t>
            </w:r>
          </w:p>
        </w:tc>
        <w:tc>
          <w:tcPr>
            <w:tcW w:w="7100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15" w:afterLines="15" w:line="280" w:lineRule="exact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Presentation Titles &amp; Speakers</w:t>
            </w:r>
          </w:p>
        </w:tc>
      </w:tr>
      <w:tr w:rsidR="00FB5F5C" w:rsidTr="006B5D5D">
        <w:trPr>
          <w:trHeight w:val="364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09:30-09:55</w:t>
            </w:r>
          </w:p>
        </w:tc>
        <w:tc>
          <w:tcPr>
            <w:tcW w:w="7100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rPr>
                <w:rFonts w:ascii="Times New Roman" w:hAnsi="Times New Roman"/>
                <w:i/>
                <w:color w:val="0000FF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Cs w:val="21"/>
              </w:rPr>
              <w:t>Studies on the sulfated polysaccharides from sea cucumber</w:t>
            </w:r>
          </w:p>
          <w:p w:rsidR="00FB5F5C" w:rsidRDefault="00FB5F5C" w:rsidP="00E87276">
            <w:pPr>
              <w:spacing w:beforeLines="15" w:afterLines="15" w:line="280" w:lineRule="exact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Changhu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Xue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>, Professor &amp; Dean, College of Food Science and Engineering, Ocean University of China, China.</w:t>
            </w:r>
          </w:p>
        </w:tc>
      </w:tr>
      <w:tr w:rsidR="00FB5F5C" w:rsidTr="006B5D5D">
        <w:trPr>
          <w:trHeight w:val="241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09:55-10:15</w:t>
            </w:r>
          </w:p>
        </w:tc>
        <w:tc>
          <w:tcPr>
            <w:tcW w:w="7100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rPr>
                <w:rFonts w:ascii="Times New Roman" w:hAnsi="Times New Roman"/>
                <w:color w:val="0000FF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Cs w:val="21"/>
              </w:rPr>
              <w:t>Discoloration of mollusk and crustacean: Impact on quality and its prevention</w:t>
            </w:r>
            <w:r>
              <w:rPr>
                <w:rFonts w:ascii="Times New Roman" w:hAnsi="Times New Roman"/>
                <w:color w:val="0000FF"/>
                <w:szCs w:val="21"/>
              </w:rPr>
              <w:t xml:space="preserve">. </w:t>
            </w:r>
          </w:p>
          <w:p w:rsidR="00FB5F5C" w:rsidRDefault="00FB5F5C" w:rsidP="00E87276">
            <w:pPr>
              <w:spacing w:beforeLines="15" w:afterLines="15" w:line="280" w:lineRule="exact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Soottawat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Benjakul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 xml:space="preserve">, Associate Editor of </w:t>
            </w:r>
            <w:r>
              <w:rPr>
                <w:rFonts w:ascii="Times New Roman" w:hAnsi="Times New Roman"/>
                <w:i/>
                <w:color w:val="000000"/>
                <w:szCs w:val="21"/>
                <w:u w:val="single"/>
              </w:rPr>
              <w:t>International Aquatic Research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, Professor, Department of Food Technology, Prince of 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Songkla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 xml:space="preserve"> University, Thailand.</w:t>
            </w:r>
          </w:p>
        </w:tc>
      </w:tr>
      <w:tr w:rsidR="00FB5F5C" w:rsidTr="006B5D5D">
        <w:trPr>
          <w:trHeight w:val="187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10:15-10:35</w:t>
            </w:r>
          </w:p>
        </w:tc>
        <w:tc>
          <w:tcPr>
            <w:tcW w:w="7100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rPr>
                <w:rFonts w:ascii="Times New Roman" w:hAnsi="Times New Roman"/>
                <w:i/>
                <w:color w:val="0000FF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Cs w:val="21"/>
              </w:rPr>
              <w:t xml:space="preserve">Identification of a novel </w:t>
            </w:r>
            <w:proofErr w:type="spellStart"/>
            <w:r>
              <w:rPr>
                <w:rFonts w:ascii="Times New Roman" w:hAnsi="Times New Roman"/>
                <w:i/>
                <w:color w:val="0000FF"/>
                <w:szCs w:val="21"/>
              </w:rPr>
              <w:t>gelatinolytic</w:t>
            </w:r>
            <w:proofErr w:type="spellEnd"/>
            <w:r>
              <w:rPr>
                <w:rFonts w:ascii="Times New Roman" w:hAnsi="Times New Roman"/>
                <w:i/>
                <w:color w:val="0000FF"/>
                <w:szCs w:val="21"/>
              </w:rPr>
              <w:t xml:space="preserve"> metalloproteinase (</w:t>
            </w:r>
            <w:proofErr w:type="spellStart"/>
            <w:r>
              <w:rPr>
                <w:rFonts w:ascii="Times New Roman" w:hAnsi="Times New Roman"/>
                <w:i/>
                <w:color w:val="0000FF"/>
                <w:szCs w:val="21"/>
              </w:rPr>
              <w:t>GMP</w:t>
            </w:r>
            <w:proofErr w:type="spellEnd"/>
            <w:r>
              <w:rPr>
                <w:rFonts w:ascii="Times New Roman" w:hAnsi="Times New Roman"/>
                <w:i/>
                <w:color w:val="0000FF"/>
                <w:szCs w:val="21"/>
              </w:rPr>
              <w:t>) in the body wall of sea cucumber (</w:t>
            </w:r>
            <w:proofErr w:type="spellStart"/>
            <w:r>
              <w:rPr>
                <w:rFonts w:ascii="Times New Roman" w:hAnsi="Times New Roman"/>
                <w:i/>
                <w:color w:val="0000FF"/>
                <w:szCs w:val="21"/>
              </w:rPr>
              <w:t>stichopusjaponicus</w:t>
            </w:r>
            <w:proofErr w:type="spellEnd"/>
            <w:r>
              <w:rPr>
                <w:rFonts w:ascii="Times New Roman" w:hAnsi="Times New Roman"/>
                <w:i/>
                <w:color w:val="0000FF"/>
                <w:szCs w:val="21"/>
              </w:rPr>
              <w:t>) and its involvement in collagen degradation</w:t>
            </w:r>
          </w:p>
          <w:p w:rsidR="00FB5F5C" w:rsidRDefault="00FB5F5C" w:rsidP="00E87276">
            <w:pPr>
              <w:spacing w:beforeLines="15" w:afterLines="15" w:line="280" w:lineRule="exact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Minjie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 Cao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, Professor &amp; Dean, College of Bio-tech Engineering, 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Jimei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 xml:space="preserve"> University, China.</w:t>
            </w:r>
          </w:p>
        </w:tc>
      </w:tr>
      <w:tr w:rsidR="00FB5F5C" w:rsidTr="006B5D5D">
        <w:trPr>
          <w:trHeight w:val="187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10:35-10:50</w:t>
            </w:r>
          </w:p>
        </w:tc>
        <w:tc>
          <w:tcPr>
            <w:tcW w:w="7100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Coffee Break</w:t>
            </w:r>
          </w:p>
        </w:tc>
      </w:tr>
      <w:tr w:rsidR="00FB5F5C" w:rsidTr="006B5D5D">
        <w:trPr>
          <w:trHeight w:val="107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10:50-11:15</w:t>
            </w:r>
          </w:p>
        </w:tc>
        <w:tc>
          <w:tcPr>
            <w:tcW w:w="7100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rPr>
                <w:rFonts w:ascii="Times New Roman" w:hAnsi="Times New Roman"/>
                <w:color w:val="0000FF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Cs w:val="21"/>
              </w:rPr>
              <w:t>Gelatin: Analytical pitfalls and challenges</w:t>
            </w:r>
            <w:r>
              <w:rPr>
                <w:rFonts w:ascii="Times New Roman" w:hAnsi="Times New Roman"/>
                <w:color w:val="0000FF"/>
                <w:szCs w:val="21"/>
              </w:rPr>
              <w:t>.</w:t>
            </w:r>
          </w:p>
          <w:p w:rsidR="00FB5F5C" w:rsidRDefault="00FB5F5C" w:rsidP="00E87276">
            <w:pPr>
              <w:pStyle w:val="HTML1"/>
              <w:spacing w:beforeLines="15" w:afterLines="15" w:line="28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Dr. Joe M. Regenstein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Co-Editor-in-Chief of </w:t>
            </w:r>
            <w:r>
              <w:rPr>
                <w:rFonts w:ascii="Times New Roman" w:hAnsi="Times New Roman"/>
                <w:i/>
                <w:color w:val="000000"/>
                <w:sz w:val="21"/>
                <w:szCs w:val="21"/>
                <w:u w:val="single"/>
              </w:rPr>
              <w:t>Food Bioscience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Professor, Department of Food Science, Cornell University, USA.</w:t>
            </w:r>
          </w:p>
        </w:tc>
      </w:tr>
      <w:tr w:rsidR="00FB5F5C" w:rsidTr="006B5D5D">
        <w:trPr>
          <w:trHeight w:val="364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11:15-11:35</w:t>
            </w:r>
          </w:p>
        </w:tc>
        <w:tc>
          <w:tcPr>
            <w:tcW w:w="7100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rPr>
                <w:rFonts w:ascii="Times New Roman" w:hAnsi="Times New Roman"/>
                <w:bCs/>
                <w:i/>
                <w:iCs/>
                <w:color w:val="0000FF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Cs w:val="21"/>
              </w:rPr>
              <w:t>Research advances on storage, processing and safety control of Seafood</w:t>
            </w:r>
          </w:p>
          <w:p w:rsidR="00FB5F5C" w:rsidRDefault="00FB5F5C" w:rsidP="00E87276">
            <w:pPr>
              <w:spacing w:beforeLines="15" w:afterLines="15" w:line="280" w:lineRule="exact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Jianrong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 Li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, Professor &amp; Vice President, 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Bohai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 xml:space="preserve"> University, China.</w:t>
            </w:r>
          </w:p>
        </w:tc>
      </w:tr>
      <w:tr w:rsidR="00FB5F5C" w:rsidTr="006B5D5D">
        <w:trPr>
          <w:trHeight w:val="364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szCs w:val="21"/>
              </w:rPr>
              <w:t>11:35--11:55</w:t>
            </w:r>
          </w:p>
        </w:tc>
        <w:tc>
          <w:tcPr>
            <w:tcW w:w="7100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rPr>
                <w:rFonts w:ascii="Times New Roman" w:hAnsi="Times New Roman"/>
                <w:color w:val="0000FF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Cs w:val="21"/>
              </w:rPr>
              <w:t>Preparation of bioactive peptides from marine food protein</w:t>
            </w:r>
            <w:r>
              <w:rPr>
                <w:rFonts w:ascii="Times New Roman" w:hAnsi="Times New Roman"/>
                <w:color w:val="0000FF"/>
                <w:szCs w:val="21"/>
              </w:rPr>
              <w:t xml:space="preserve">. </w:t>
            </w:r>
          </w:p>
          <w:p w:rsidR="00FB5F5C" w:rsidRDefault="00FB5F5C" w:rsidP="00E87276">
            <w:pPr>
              <w:spacing w:beforeLines="15" w:afterLines="15" w:line="280" w:lineRule="exact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Jiaoyan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Ren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>, Professor, College of Light Industry &amp; Food Sciences, South China University of Technology, China.</w:t>
            </w:r>
          </w:p>
        </w:tc>
      </w:tr>
      <w:tr w:rsidR="00FB5F5C" w:rsidTr="006B5D5D">
        <w:trPr>
          <w:trHeight w:val="679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11:55-12:15</w:t>
            </w:r>
          </w:p>
        </w:tc>
        <w:tc>
          <w:tcPr>
            <w:tcW w:w="7100" w:type="dxa"/>
            <w:vAlign w:val="center"/>
          </w:tcPr>
          <w:p w:rsidR="00FB5F5C" w:rsidRDefault="00FB5F5C" w:rsidP="00E87276">
            <w:pPr>
              <w:spacing w:beforeLines="15" w:afterLines="15" w:line="280" w:lineRule="exact"/>
              <w:rPr>
                <w:rFonts w:ascii="Times New Roman" w:hAnsi="Times New Roman"/>
                <w:i/>
                <w:color w:val="0000FF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Cs w:val="21"/>
              </w:rPr>
              <w:t>Seasonal difference in the properties of collagen and gelatin extracted from freshwater fish byproducts</w:t>
            </w:r>
          </w:p>
          <w:p w:rsidR="00FB5F5C" w:rsidRDefault="00FB5F5C" w:rsidP="00E87276">
            <w:pPr>
              <w:spacing w:beforeLines="15" w:afterLines="15" w:line="280" w:lineRule="exact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Rui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Duan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 xml:space="preserve">, Associate Professor, Department of Food Science and Technology, 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Huaihai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 xml:space="preserve"> Institute of Technology, China.</w:t>
            </w:r>
          </w:p>
        </w:tc>
      </w:tr>
    </w:tbl>
    <w:p w:rsidR="00FB5F5C" w:rsidRDefault="00FB5F5C" w:rsidP="006B5D5D">
      <w:pPr>
        <w:rPr>
          <w:rFonts w:ascii="微软雅黑" w:eastAsia="微软雅黑" w:hAnsi="微软雅黑"/>
          <w:sz w:val="24"/>
          <w:szCs w:val="24"/>
        </w:rPr>
      </w:pPr>
      <w:r w:rsidRPr="00877C3E">
        <w:rPr>
          <w:rFonts w:ascii="微软雅黑" w:eastAsia="微软雅黑" w:hAnsi="微软雅黑" w:hint="eastAsia"/>
          <w:sz w:val="24"/>
          <w:szCs w:val="24"/>
        </w:rPr>
        <w:t>联络人：</w:t>
      </w:r>
      <w:r w:rsidRPr="00EF5D8B">
        <w:rPr>
          <w:rFonts w:ascii="微软雅黑" w:eastAsia="微软雅黑" w:hAnsi="微软雅黑" w:cs="宋体" w:hint="eastAsia"/>
          <w:kern w:val="0"/>
          <w:sz w:val="24"/>
          <w:szCs w:val="24"/>
        </w:rPr>
        <w:t>许艳顺</w:t>
      </w:r>
      <w:r w:rsidRPr="00EF5D8B">
        <w:rPr>
          <w:rFonts w:ascii="微软雅黑" w:eastAsia="微软雅黑" w:hAnsi="微软雅黑" w:cs="宋体"/>
          <w:kern w:val="0"/>
          <w:sz w:val="24"/>
          <w:szCs w:val="24"/>
        </w:rPr>
        <w:t xml:space="preserve">13861462459 </w:t>
      </w:r>
      <w:hyperlink r:id="rId12" w:history="1">
        <w:proofErr w:type="spellStart"/>
        <w:r w:rsidRPr="00EF5D8B">
          <w:rPr>
            <w:rFonts w:ascii="微软雅黑" w:eastAsia="微软雅黑" w:hAnsi="微软雅黑" w:cs="宋体"/>
            <w:kern w:val="0"/>
            <w:sz w:val="24"/>
            <w:szCs w:val="24"/>
          </w:rPr>
          <w:t>xyshn@163.com</w:t>
        </w:r>
        <w:proofErr w:type="spellEnd"/>
      </w:hyperlink>
    </w:p>
    <w:p w:rsidR="00FB5F5C" w:rsidRDefault="00FB5F5C" w:rsidP="00E87276">
      <w:pPr>
        <w:pStyle w:val="HTML1"/>
        <w:spacing w:beforeLines="15" w:afterLines="15" w:line="280" w:lineRule="exact"/>
        <w:rPr>
          <w:rFonts w:ascii="Times New Roman" w:hAnsi="Times New Roman"/>
          <w:color w:val="000000"/>
        </w:rPr>
      </w:pPr>
      <w:r>
        <w:rPr>
          <w:rFonts w:ascii="微软雅黑" w:eastAsia="微软雅黑" w:hAnsi="微软雅黑" w:hint="eastAsia"/>
        </w:rPr>
        <w:t>志愿者：</w:t>
      </w:r>
      <w:r w:rsidRPr="00EF5D8B">
        <w:rPr>
          <w:rFonts w:ascii="微软雅黑" w:eastAsia="微软雅黑" w:hAnsi="微软雅黑" w:hint="eastAsia"/>
        </w:rPr>
        <w:t>杨方</w:t>
      </w:r>
      <w:r w:rsidRPr="00EF5D8B">
        <w:rPr>
          <w:rFonts w:ascii="微软雅黑" w:eastAsia="微软雅黑" w:hAnsi="微软雅黑"/>
        </w:rPr>
        <w:t>15861592438</w:t>
      </w:r>
      <w:r w:rsidRPr="00EF5D8B">
        <w:rPr>
          <w:rFonts w:ascii="微软雅黑" w:eastAsia="微软雅黑" w:hAnsi="微软雅黑" w:hint="eastAsia"/>
        </w:rPr>
        <w:t>刘晓丽</w:t>
      </w:r>
      <w:r w:rsidRPr="00EF5D8B">
        <w:rPr>
          <w:rFonts w:ascii="微软雅黑" w:eastAsia="微软雅黑" w:hAnsi="微软雅黑"/>
        </w:rPr>
        <w:t>18851572885</w:t>
      </w:r>
    </w:p>
    <w:p w:rsidR="00FB5F5C" w:rsidRDefault="00FB5F5C" w:rsidP="00E87276">
      <w:pPr>
        <w:pStyle w:val="HTML1"/>
        <w:spacing w:beforeLines="15" w:afterLines="15" w:line="280" w:lineRule="exact"/>
        <w:rPr>
          <w:rFonts w:ascii="Times New Roman" w:hAnsi="Times New Roman"/>
          <w:color w:val="000000"/>
        </w:rPr>
      </w:pPr>
    </w:p>
    <w:p w:rsidR="00FB5F5C" w:rsidRDefault="00FB5F5C">
      <w:pPr>
        <w:outlineLvl w:val="0"/>
        <w:rPr>
          <w:rFonts w:ascii="Times New Roman" w:hAnsi="Times New Roman"/>
          <w:bCs/>
          <w:color w:val="000000"/>
          <w:szCs w:val="21"/>
        </w:rPr>
      </w:pPr>
      <w:r>
        <w:rPr>
          <w:rFonts w:ascii="Times New Roman" w:hAnsi="Times New Roman"/>
          <w:b/>
          <w:color w:val="000000"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 xml:space="preserve">Session: </w:t>
      </w:r>
      <w:proofErr w:type="spellStart"/>
      <w:r>
        <w:rPr>
          <w:rFonts w:ascii="Times New Roman" w:hAnsi="Times New Roman"/>
          <w:b/>
          <w:sz w:val="28"/>
          <w:szCs w:val="28"/>
        </w:rPr>
        <w:t>Foodomics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(Morning, May 30;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Lihu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Hall)</w:t>
      </w:r>
    </w:p>
    <w:p w:rsidR="00FB5F5C" w:rsidRDefault="00FB5F5C">
      <w:pPr>
        <w:rPr>
          <w:rFonts w:ascii="Times New Roman" w:hAnsi="Times New Roman"/>
          <w:b/>
          <w:bCs/>
          <w:color w:val="000000"/>
          <w:u w:val="single"/>
        </w:rPr>
      </w:pPr>
    </w:p>
    <w:p w:rsidR="00FB5F5C" w:rsidRDefault="00FB5F5C">
      <w:pPr>
        <w:rPr>
          <w:rFonts w:ascii="Times New Roman" w:hAnsi="Times New Roman"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  <w:t>Sponsors/Co-organizers</w:t>
      </w:r>
      <w:r>
        <w:rPr>
          <w:rFonts w:ascii="Times New Roman" w:hAnsi="Times New Roman"/>
          <w:b/>
          <w:bCs/>
          <w:color w:val="000000"/>
        </w:rPr>
        <w:t xml:space="preserve">: </w:t>
      </w:r>
    </w:p>
    <w:p w:rsidR="00FB5F5C" w:rsidRDefault="00FB5F5C">
      <w:pPr>
        <w:pStyle w:val="HTML1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State Key Laboratory of Food Science and Technology</w:t>
      </w:r>
    </w:p>
    <w:p w:rsidR="00FB5F5C" w:rsidRDefault="00FB5F5C">
      <w:pPr>
        <w:pStyle w:val="HTML1"/>
        <w:rPr>
          <w:rFonts w:ascii="Times New Roman" w:hAnsi="Times New Roman" w:cs="Times New Roman"/>
          <w:color w:val="000000"/>
          <w:sz w:val="21"/>
          <w:szCs w:val="21"/>
        </w:rPr>
      </w:pPr>
    </w:p>
    <w:p w:rsidR="00FB5F5C" w:rsidRDefault="00FB5F5C">
      <w:pPr>
        <w:outlineLvl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  <w:u w:val="single"/>
        </w:rPr>
        <w:t>Moderators</w:t>
      </w:r>
      <w:r>
        <w:rPr>
          <w:rFonts w:ascii="Times New Roman" w:hAnsi="Times New Roman"/>
          <w:b/>
          <w:bCs/>
          <w:color w:val="000000"/>
        </w:rPr>
        <w:t xml:space="preserve">: </w:t>
      </w:r>
    </w:p>
    <w:p w:rsidR="00FB5F5C" w:rsidRDefault="00FB5F5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Dr. Yoshinori Mine, University of Guelph, Canada.</w:t>
      </w:r>
    </w:p>
    <w:p w:rsidR="00FB5F5C" w:rsidRDefault="00FB5F5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Dr. </w:t>
      </w:r>
      <w:proofErr w:type="spellStart"/>
      <w:r>
        <w:rPr>
          <w:rFonts w:ascii="Times New Roman" w:hAnsi="Times New Roman"/>
          <w:color w:val="000000"/>
        </w:rPr>
        <w:t>Zhenyu</w:t>
      </w:r>
      <w:proofErr w:type="spellEnd"/>
      <w:r>
        <w:rPr>
          <w:rFonts w:ascii="Times New Roman" w:hAnsi="Times New Roman"/>
          <w:color w:val="000000"/>
        </w:rPr>
        <w:t xml:space="preserve"> Chen, The Chinese University of Hong Kong, China.</w:t>
      </w:r>
    </w:p>
    <w:p w:rsidR="00FB5F5C" w:rsidRDefault="00FB5F5C">
      <w:pPr>
        <w:rPr>
          <w:rFonts w:ascii="Times New Roman" w:hAnsi="Times New Roman"/>
          <w:color w:val="000000"/>
        </w:rPr>
      </w:pPr>
    </w:p>
    <w:p w:rsidR="00FB5F5C" w:rsidRDefault="00FB5F5C">
      <w:pPr>
        <w:outlineLvl w:val="0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  <w:u w:val="single"/>
        </w:rPr>
        <w:t>Titles/Speakers</w:t>
      </w:r>
      <w:r>
        <w:rPr>
          <w:rFonts w:ascii="Times New Roman" w:hAnsi="Times New Roman"/>
          <w:b/>
          <w:bCs/>
          <w:color w:val="000000"/>
        </w:rPr>
        <w:t>:</w:t>
      </w:r>
    </w:p>
    <w:p w:rsidR="00FB5F5C" w:rsidRDefault="00FB5F5C">
      <w:pPr>
        <w:jc w:val="center"/>
        <w:rPr>
          <w:rFonts w:ascii="Times New Roman" w:hAnsi="Times New Roman"/>
          <w:b/>
          <w:bCs/>
          <w:color w:val="000000"/>
          <w:u w:val="single"/>
        </w:rPr>
      </w:pPr>
    </w:p>
    <w:tbl>
      <w:tblPr>
        <w:tblW w:w="8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7139"/>
      </w:tblGrid>
      <w:tr w:rsidR="00FB5F5C" w:rsidTr="000A328B">
        <w:trPr>
          <w:trHeight w:val="389"/>
        </w:trPr>
        <w:tc>
          <w:tcPr>
            <w:tcW w:w="1417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25" w:afterLines="25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Time</w:t>
            </w:r>
          </w:p>
        </w:tc>
        <w:tc>
          <w:tcPr>
            <w:tcW w:w="7139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25" w:afterLines="25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Presentation Titles &amp; Speakers</w:t>
            </w:r>
          </w:p>
        </w:tc>
      </w:tr>
      <w:tr w:rsidR="00FB5F5C" w:rsidTr="000A328B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09:30-10:00</w:t>
            </w:r>
          </w:p>
        </w:tc>
        <w:tc>
          <w:tcPr>
            <w:tcW w:w="7139" w:type="dxa"/>
            <w:vAlign w:val="center"/>
          </w:tcPr>
          <w:p w:rsidR="00FB5F5C" w:rsidRDefault="00FB5F5C" w:rsidP="00E87276">
            <w:pPr>
              <w:spacing w:beforeLines="25" w:afterLines="25"/>
              <w:rPr>
                <w:rFonts w:ascii="Times New Roman" w:hAnsi="Times New Roman"/>
                <w:i/>
                <w:iCs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FF"/>
                <w:szCs w:val="21"/>
              </w:rPr>
              <w:t>Detecting the Genetic and Endocrine Factors of Human Obesity and Diabetes by Challenging the Energy Metabolic System.</w:t>
            </w:r>
            <w:r>
              <w:rPr>
                <w:rFonts w:ascii="Times New Roman" w:hAnsi="Times New Roman"/>
                <w:i/>
                <w:iCs/>
                <w:color w:val="000000"/>
                <w:szCs w:val="21"/>
              </w:rPr>
              <w:t xml:space="preserve"> </w:t>
            </w:r>
          </w:p>
          <w:p w:rsidR="00FB5F5C" w:rsidRDefault="00FB5F5C" w:rsidP="00E87276">
            <w:pPr>
              <w:spacing w:beforeLines="25" w:afterLines="25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Guang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 Sun</w:t>
            </w:r>
            <w:r>
              <w:rPr>
                <w:rFonts w:ascii="Times New Roman" w:hAnsi="Times New Roman"/>
                <w:color w:val="000000"/>
                <w:szCs w:val="21"/>
              </w:rPr>
              <w:t>, Professor, Department of medicine, Faculty of medicine, Memorial University, Canada.</w:t>
            </w:r>
          </w:p>
        </w:tc>
      </w:tr>
      <w:tr w:rsidR="00FB5F5C" w:rsidTr="000A328B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10:00-10:30</w:t>
            </w:r>
          </w:p>
        </w:tc>
        <w:tc>
          <w:tcPr>
            <w:tcW w:w="7139" w:type="dxa"/>
            <w:vAlign w:val="center"/>
          </w:tcPr>
          <w:p w:rsidR="00FB5F5C" w:rsidRDefault="00FB5F5C" w:rsidP="00E87276">
            <w:pPr>
              <w:spacing w:beforeLines="25" w:afterLines="25"/>
              <w:rPr>
                <w:rFonts w:ascii="Times New Roman" w:hAnsi="Times New Roman"/>
                <w:color w:val="0000FF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Cs w:val="21"/>
              </w:rPr>
              <w:t xml:space="preserve">Application of </w:t>
            </w:r>
            <w:proofErr w:type="spellStart"/>
            <w:r>
              <w:rPr>
                <w:rFonts w:ascii="Times New Roman" w:hAnsi="Times New Roman"/>
                <w:i/>
                <w:color w:val="0000FF"/>
                <w:szCs w:val="21"/>
              </w:rPr>
              <w:t>Nutraceuticals</w:t>
            </w:r>
            <w:proofErr w:type="spellEnd"/>
            <w:r>
              <w:rPr>
                <w:rFonts w:ascii="Times New Roman" w:hAnsi="Times New Roman"/>
                <w:i/>
                <w:color w:val="0000FF"/>
                <w:szCs w:val="21"/>
              </w:rPr>
              <w:t xml:space="preserve"> and Functional Foods in Regulation of Blood Cholesterol</w:t>
            </w:r>
            <w:r>
              <w:rPr>
                <w:rFonts w:ascii="Times New Roman" w:hAnsi="Times New Roman"/>
                <w:color w:val="0000FF"/>
                <w:szCs w:val="21"/>
              </w:rPr>
              <w:t>.</w:t>
            </w:r>
          </w:p>
          <w:p w:rsidR="00FB5F5C" w:rsidRDefault="00FB5F5C" w:rsidP="00E87276">
            <w:pPr>
              <w:spacing w:beforeLines="25" w:afterLines="25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Dr. Zhen-Yu Chen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, Associate Editor of </w:t>
            </w:r>
            <w:r>
              <w:rPr>
                <w:rFonts w:ascii="Times New Roman" w:hAnsi="Times New Roman"/>
                <w:i/>
                <w:color w:val="000000"/>
                <w:szCs w:val="21"/>
                <w:u w:val="single"/>
              </w:rPr>
              <w:t>Journal of Agricultural and Food Chemistry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, Professor, Food &amp; Nutritional Sciences 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Programme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>, School of Life Sciences, The Chinese University of Hong Kong, China.</w:t>
            </w:r>
          </w:p>
        </w:tc>
      </w:tr>
      <w:tr w:rsidR="00FB5F5C" w:rsidTr="000A328B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10:30-11:00</w:t>
            </w:r>
          </w:p>
        </w:tc>
        <w:tc>
          <w:tcPr>
            <w:tcW w:w="7139" w:type="dxa"/>
            <w:vAlign w:val="center"/>
          </w:tcPr>
          <w:p w:rsidR="00FB5F5C" w:rsidRDefault="00FB5F5C" w:rsidP="00E87276">
            <w:pPr>
              <w:spacing w:beforeLines="25" w:afterLines="25"/>
              <w:rPr>
                <w:rFonts w:ascii="Times New Roman" w:hAnsi="Times New Roman"/>
                <w:color w:val="0000FF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Cs w:val="21"/>
              </w:rPr>
              <w:t>Functional Food Factors Against Obesity-induced Inflammation and Pathologies</w:t>
            </w:r>
            <w:r>
              <w:rPr>
                <w:rFonts w:ascii="Times New Roman" w:hAnsi="Times New Roman"/>
                <w:color w:val="0000FF"/>
                <w:szCs w:val="21"/>
              </w:rPr>
              <w:t xml:space="preserve">. </w:t>
            </w:r>
          </w:p>
          <w:p w:rsidR="00FB5F5C" w:rsidRDefault="00FB5F5C" w:rsidP="00E87276">
            <w:pPr>
              <w:spacing w:beforeLines="25" w:afterLines="25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Rina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 Yu</w:t>
            </w:r>
            <w:r>
              <w:rPr>
                <w:rFonts w:ascii="Times New Roman" w:hAnsi="Times New Roman"/>
                <w:color w:val="000000"/>
                <w:szCs w:val="21"/>
              </w:rPr>
              <w:t>, Professor, Department of Food Science and Nutrition, University of Ulsan, South Korea</w:t>
            </w:r>
          </w:p>
        </w:tc>
      </w:tr>
      <w:tr w:rsidR="00FB5F5C" w:rsidTr="000A328B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11:00-11:15</w:t>
            </w:r>
          </w:p>
        </w:tc>
        <w:tc>
          <w:tcPr>
            <w:tcW w:w="7139" w:type="dxa"/>
            <w:vAlign w:val="center"/>
          </w:tcPr>
          <w:p w:rsidR="00FB5F5C" w:rsidRDefault="00FB5F5C" w:rsidP="00E87276">
            <w:pPr>
              <w:spacing w:beforeLines="25" w:afterLines="25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Coffee Break</w:t>
            </w:r>
          </w:p>
        </w:tc>
      </w:tr>
      <w:tr w:rsidR="00FB5F5C" w:rsidTr="000A328B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11:15-11:45</w:t>
            </w:r>
          </w:p>
        </w:tc>
        <w:tc>
          <w:tcPr>
            <w:tcW w:w="7139" w:type="dxa"/>
            <w:vAlign w:val="center"/>
          </w:tcPr>
          <w:p w:rsidR="00FB5F5C" w:rsidRDefault="00FB5F5C" w:rsidP="00E87276">
            <w:pPr>
              <w:spacing w:beforeLines="25" w:afterLines="25"/>
              <w:rPr>
                <w:rFonts w:ascii="Times New Roman" w:hAnsi="Times New Roman"/>
                <w:color w:val="0000FF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Cs w:val="21"/>
              </w:rPr>
              <w:t xml:space="preserve">Food </w:t>
            </w:r>
            <w:proofErr w:type="spellStart"/>
            <w:r>
              <w:rPr>
                <w:rFonts w:ascii="Times New Roman" w:hAnsi="Times New Roman"/>
                <w:i/>
                <w:color w:val="0000FF"/>
                <w:szCs w:val="21"/>
              </w:rPr>
              <w:t>Bioactives</w:t>
            </w:r>
            <w:proofErr w:type="spellEnd"/>
            <w:r>
              <w:rPr>
                <w:rFonts w:ascii="Times New Roman" w:hAnsi="Times New Roman"/>
                <w:i/>
                <w:color w:val="0000FF"/>
                <w:szCs w:val="21"/>
              </w:rPr>
              <w:t xml:space="preserve"> and Chronic Inflammation: What </w:t>
            </w:r>
            <w:proofErr w:type="spellStart"/>
            <w:r>
              <w:rPr>
                <w:rFonts w:ascii="Times New Roman" w:hAnsi="Times New Roman"/>
                <w:i/>
                <w:color w:val="0000FF"/>
                <w:szCs w:val="21"/>
              </w:rPr>
              <w:t>Foodomics</w:t>
            </w:r>
            <w:proofErr w:type="spellEnd"/>
            <w:r>
              <w:rPr>
                <w:rFonts w:ascii="Times New Roman" w:hAnsi="Times New Roman"/>
                <w:i/>
                <w:color w:val="0000FF"/>
                <w:szCs w:val="21"/>
              </w:rPr>
              <w:t xml:space="preserve"> Can Elucidate?</w:t>
            </w:r>
          </w:p>
          <w:p w:rsidR="00FB5F5C" w:rsidRDefault="00FB5F5C" w:rsidP="00E87276">
            <w:pPr>
              <w:spacing w:beforeLines="25" w:afterLines="25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Dr. Yoshinori Mine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, Associate Editor of </w:t>
            </w:r>
            <w:r>
              <w:rPr>
                <w:rFonts w:ascii="Times New Roman" w:hAnsi="Times New Roman"/>
                <w:i/>
                <w:color w:val="000000"/>
                <w:szCs w:val="21"/>
                <w:u w:val="single"/>
              </w:rPr>
              <w:t>Journal of Agricultural and Food Chemistry</w:t>
            </w:r>
            <w:r>
              <w:rPr>
                <w:rFonts w:ascii="Times New Roman" w:hAnsi="Times New Roman"/>
                <w:color w:val="000000"/>
                <w:szCs w:val="21"/>
              </w:rPr>
              <w:t>, Department of Food Science, University of Guelph, Canada.</w:t>
            </w:r>
          </w:p>
        </w:tc>
      </w:tr>
      <w:tr w:rsidR="00FB5F5C" w:rsidTr="000A328B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11:45-12:15</w:t>
            </w:r>
          </w:p>
        </w:tc>
        <w:tc>
          <w:tcPr>
            <w:tcW w:w="7139" w:type="dxa"/>
            <w:vAlign w:val="center"/>
          </w:tcPr>
          <w:p w:rsidR="00FB5F5C" w:rsidRDefault="00FB5F5C" w:rsidP="00E87276">
            <w:pPr>
              <w:spacing w:beforeLines="25" w:afterLines="25"/>
              <w:rPr>
                <w:rFonts w:ascii="Times New Roman" w:hAnsi="Times New Roman"/>
                <w:color w:val="0000FF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Cs w:val="21"/>
              </w:rPr>
              <w:t xml:space="preserve">Innovations and Market place- Impact of </w:t>
            </w:r>
            <w:proofErr w:type="spellStart"/>
            <w:r>
              <w:rPr>
                <w:rFonts w:ascii="Times New Roman" w:hAnsi="Times New Roman"/>
                <w:i/>
                <w:color w:val="0000FF"/>
                <w:szCs w:val="21"/>
              </w:rPr>
              <w:t>Nutrigenomics</w:t>
            </w:r>
            <w:proofErr w:type="spellEnd"/>
            <w:r>
              <w:rPr>
                <w:rFonts w:ascii="Times New Roman" w:hAnsi="Times New Roman"/>
                <w:i/>
                <w:color w:val="0000FF"/>
                <w:szCs w:val="21"/>
              </w:rPr>
              <w:t xml:space="preserve"> and Proteomics.</w:t>
            </w:r>
            <w:r>
              <w:rPr>
                <w:rFonts w:ascii="Times New Roman" w:hAnsi="Times New Roman"/>
                <w:color w:val="0000FF"/>
                <w:szCs w:val="21"/>
              </w:rPr>
              <w:t xml:space="preserve"> </w:t>
            </w:r>
          </w:p>
          <w:p w:rsidR="00FB5F5C" w:rsidRDefault="00FB5F5C" w:rsidP="00E87276">
            <w:pPr>
              <w:spacing w:beforeLines="25" w:afterLines="25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Lekh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 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Juneja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>, Executive Vice President, Taiyo Kagaku Co., Ltd., Japan</w:t>
            </w:r>
          </w:p>
        </w:tc>
      </w:tr>
    </w:tbl>
    <w:p w:rsidR="00FB5F5C" w:rsidRDefault="00FB5F5C" w:rsidP="000A328B">
      <w:pPr>
        <w:rPr>
          <w:rFonts w:ascii="微软雅黑" w:eastAsia="微软雅黑" w:hAnsi="微软雅黑"/>
          <w:sz w:val="24"/>
          <w:szCs w:val="24"/>
        </w:rPr>
      </w:pPr>
    </w:p>
    <w:p w:rsidR="00FB5F5C" w:rsidRDefault="00FB5F5C" w:rsidP="000A328B">
      <w:pPr>
        <w:rPr>
          <w:rFonts w:ascii="微软雅黑" w:eastAsia="微软雅黑" w:hAnsi="微软雅黑"/>
          <w:sz w:val="24"/>
          <w:szCs w:val="24"/>
        </w:rPr>
      </w:pPr>
      <w:r w:rsidRPr="00877C3E">
        <w:rPr>
          <w:rFonts w:ascii="微软雅黑" w:eastAsia="微软雅黑" w:hAnsi="微软雅黑" w:hint="eastAsia"/>
          <w:sz w:val="24"/>
          <w:szCs w:val="24"/>
        </w:rPr>
        <w:t>联络人：</w:t>
      </w:r>
      <w:r w:rsidRPr="000A328B">
        <w:rPr>
          <w:rFonts w:ascii="微软雅黑" w:eastAsia="微软雅黑" w:hAnsi="微软雅黑" w:cs="宋体" w:hint="eastAsia"/>
          <w:kern w:val="0"/>
          <w:sz w:val="24"/>
          <w:szCs w:val="24"/>
        </w:rPr>
        <w:t>陈业明</w:t>
      </w:r>
      <w:r w:rsidRPr="000A328B">
        <w:rPr>
          <w:rFonts w:ascii="微软雅黑" w:eastAsia="微软雅黑" w:hAnsi="微软雅黑" w:cs="宋体"/>
          <w:kern w:val="0"/>
          <w:sz w:val="24"/>
          <w:szCs w:val="24"/>
        </w:rPr>
        <w:t xml:space="preserve"> 13921135687 </w:t>
      </w:r>
      <w:hyperlink r:id="rId13" w:history="1">
        <w:proofErr w:type="spellStart"/>
        <w:r w:rsidRPr="000A328B">
          <w:rPr>
            <w:rFonts w:ascii="微软雅黑" w:eastAsia="微软雅黑" w:hAnsi="微软雅黑" w:cs="宋体"/>
            <w:kern w:val="0"/>
            <w:sz w:val="24"/>
            <w:szCs w:val="24"/>
          </w:rPr>
          <w:t>chenyeming19821213@gmail.com</w:t>
        </w:r>
        <w:proofErr w:type="spellEnd"/>
      </w:hyperlink>
    </w:p>
    <w:p w:rsidR="00FB5F5C" w:rsidRDefault="00FB5F5C" w:rsidP="00E87276">
      <w:pPr>
        <w:pStyle w:val="HTML1"/>
        <w:spacing w:beforeLines="15" w:afterLines="15" w:line="280" w:lineRule="exact"/>
        <w:rPr>
          <w:rFonts w:ascii="Times New Roman" w:hAnsi="Times New Roman"/>
          <w:color w:val="000000"/>
        </w:rPr>
      </w:pPr>
      <w:r>
        <w:rPr>
          <w:rFonts w:ascii="微软雅黑" w:eastAsia="微软雅黑" w:hAnsi="微软雅黑" w:hint="eastAsia"/>
        </w:rPr>
        <w:t>志愿者：</w:t>
      </w:r>
      <w:r w:rsidRPr="000A328B">
        <w:rPr>
          <w:rFonts w:ascii="微软雅黑" w:eastAsia="微软雅黑" w:hAnsi="微软雅黑" w:hint="eastAsia"/>
        </w:rPr>
        <w:t>曹艳芸</w:t>
      </w:r>
      <w:r w:rsidRPr="000A328B">
        <w:rPr>
          <w:rFonts w:ascii="微软雅黑" w:eastAsia="微软雅黑" w:hAnsi="微软雅黑"/>
        </w:rPr>
        <w:t>18262272505</w:t>
      </w:r>
      <w:r>
        <w:rPr>
          <w:rFonts w:ascii="微软雅黑" w:eastAsia="微软雅黑" w:hAnsi="微软雅黑"/>
        </w:rPr>
        <w:t xml:space="preserve"> </w:t>
      </w:r>
      <w:r w:rsidRPr="000A328B">
        <w:rPr>
          <w:rFonts w:ascii="微软雅黑" w:eastAsia="微软雅黑" w:hAnsi="微软雅黑" w:hint="eastAsia"/>
        </w:rPr>
        <w:t>赵路苹</w:t>
      </w:r>
      <w:r w:rsidRPr="000A328B">
        <w:rPr>
          <w:rFonts w:ascii="微软雅黑" w:eastAsia="微软雅黑" w:hAnsi="微软雅黑"/>
        </w:rPr>
        <w:t>18262272058</w:t>
      </w:r>
    </w:p>
    <w:p w:rsidR="00FB5F5C" w:rsidRDefault="00FB5F5C">
      <w:pPr>
        <w:outlineLvl w:val="0"/>
        <w:rPr>
          <w:rFonts w:ascii="Times New Roman" w:hAnsi="Times New Roman"/>
          <w:b/>
          <w:color w:val="0000FF"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br w:type="page"/>
      </w: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Global Food Science Higher Education Forum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(Afternoon, May 30;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Shuixiu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Hall)</w:t>
      </w:r>
    </w:p>
    <w:p w:rsidR="00FB5F5C" w:rsidRDefault="00FB5F5C">
      <w:pPr>
        <w:rPr>
          <w:rFonts w:ascii="Times New Roman" w:hAnsi="Times New Roman"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  <w:t>Sponsors/Co-organizers</w:t>
      </w:r>
      <w:r>
        <w:rPr>
          <w:rFonts w:ascii="Times New Roman" w:hAnsi="Times New Roman"/>
          <w:b/>
          <w:bCs/>
          <w:color w:val="000000"/>
        </w:rPr>
        <w:t xml:space="preserve">: </w:t>
      </w:r>
    </w:p>
    <w:p w:rsidR="00FB5F5C" w:rsidRDefault="00FB5F5C">
      <w:pPr>
        <w:pStyle w:val="HTML1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COFCO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Nutrition 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＆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Health Research Institute</w:t>
      </w:r>
      <w:r w:rsidR="00211278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COFCO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Biochemical (Anhui) Co., Ltd</w:t>
      </w:r>
    </w:p>
    <w:p w:rsidR="00FB5F5C" w:rsidRDefault="00FB5F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Chairs</w:t>
      </w:r>
      <w:r>
        <w:rPr>
          <w:rFonts w:ascii="Times New Roman" w:hAnsi="Times New Roman"/>
          <w:b/>
          <w:color w:val="000000"/>
        </w:rPr>
        <w:t xml:space="preserve">: </w:t>
      </w:r>
    </w:p>
    <w:p w:rsidR="00FB5F5C" w:rsidRDefault="00FB5F5C">
      <w:pPr>
        <w:rPr>
          <w:rFonts w:ascii="Times New Roman" w:hAnsi="Times New Roman"/>
          <w:bCs/>
          <w:color w:val="000000"/>
          <w:szCs w:val="21"/>
        </w:rPr>
      </w:pPr>
      <w:r>
        <w:rPr>
          <w:rFonts w:ascii="Times New Roman" w:hAnsi="Times New Roman"/>
          <w:bCs/>
          <w:color w:val="000000"/>
          <w:szCs w:val="21"/>
        </w:rPr>
        <w:t xml:space="preserve">Dr. </w:t>
      </w:r>
      <w:proofErr w:type="spellStart"/>
      <w:r>
        <w:rPr>
          <w:rFonts w:ascii="Times New Roman" w:hAnsi="Times New Roman"/>
          <w:bCs/>
          <w:color w:val="000000"/>
          <w:szCs w:val="21"/>
        </w:rPr>
        <w:t>Jian</w:t>
      </w:r>
      <w:proofErr w:type="spellEnd"/>
      <w:r>
        <w:rPr>
          <w:rFonts w:ascii="Times New Roman" w:hAnsi="Times New Roman"/>
          <w:bCs/>
          <w:color w:val="000000"/>
          <w:szCs w:val="21"/>
        </w:rPr>
        <w:t xml:space="preserve"> Chen, </w:t>
      </w:r>
      <w:proofErr w:type="spellStart"/>
      <w:r>
        <w:rPr>
          <w:rFonts w:ascii="Times New Roman" w:hAnsi="Times New Roman"/>
          <w:bCs/>
          <w:color w:val="000000"/>
          <w:szCs w:val="21"/>
        </w:rPr>
        <w:t>Jiangnan</w:t>
      </w:r>
      <w:proofErr w:type="spellEnd"/>
      <w:r>
        <w:rPr>
          <w:rFonts w:ascii="Times New Roman" w:hAnsi="Times New Roman"/>
          <w:bCs/>
          <w:color w:val="000000"/>
          <w:szCs w:val="21"/>
        </w:rPr>
        <w:t xml:space="preserve"> University, China</w:t>
      </w:r>
    </w:p>
    <w:p w:rsidR="00FB5F5C" w:rsidRDefault="00FB5F5C">
      <w:pPr>
        <w:rPr>
          <w:rFonts w:ascii="Times New Roman" w:hAnsi="Times New Roman"/>
          <w:bCs/>
          <w:color w:val="000000"/>
          <w:szCs w:val="21"/>
        </w:rPr>
      </w:pPr>
      <w:r>
        <w:rPr>
          <w:rFonts w:ascii="Times New Roman" w:hAnsi="Times New Roman"/>
          <w:bCs/>
          <w:color w:val="000000"/>
          <w:szCs w:val="21"/>
        </w:rPr>
        <w:t>Dr. William Lacy, University of California, Davis, USA</w:t>
      </w:r>
    </w:p>
    <w:p w:rsidR="00FB5F5C" w:rsidRDefault="00FB5F5C" w:rsidP="000A328B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Titles/Speakers</w:t>
      </w:r>
      <w:r>
        <w:rPr>
          <w:rFonts w:ascii="Times New Roman" w:hAnsi="Times New Roman"/>
          <w:b/>
          <w:color w:val="00000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9"/>
        <w:gridCol w:w="7005"/>
      </w:tblGrid>
      <w:tr w:rsidR="00FB5F5C">
        <w:trPr>
          <w:trHeight w:val="107"/>
        </w:trPr>
        <w:tc>
          <w:tcPr>
            <w:tcW w:w="1429" w:type="dxa"/>
            <w:shd w:val="clear" w:color="auto" w:fill="CCCCCC"/>
            <w:vAlign w:val="center"/>
          </w:tcPr>
          <w:p w:rsidR="00FB5F5C" w:rsidRDefault="00FB5F5C">
            <w:pPr>
              <w:spacing w:line="22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Time</w:t>
            </w:r>
          </w:p>
        </w:tc>
        <w:tc>
          <w:tcPr>
            <w:tcW w:w="7005" w:type="dxa"/>
            <w:shd w:val="clear" w:color="auto" w:fill="CCCCCC"/>
            <w:vAlign w:val="center"/>
          </w:tcPr>
          <w:p w:rsidR="00FB5F5C" w:rsidRDefault="00FB5F5C">
            <w:pPr>
              <w:spacing w:line="220" w:lineRule="exact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Presentation Titles &amp; Speakers</w:t>
            </w:r>
          </w:p>
        </w:tc>
      </w:tr>
      <w:tr w:rsidR="00FB5F5C">
        <w:trPr>
          <w:trHeight w:val="336"/>
        </w:trPr>
        <w:tc>
          <w:tcPr>
            <w:tcW w:w="1429" w:type="dxa"/>
            <w:vAlign w:val="center"/>
          </w:tcPr>
          <w:p w:rsidR="00FB5F5C" w:rsidRDefault="00FB5F5C">
            <w:pPr>
              <w:spacing w:line="22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13:30-13:50</w:t>
            </w:r>
          </w:p>
        </w:tc>
        <w:tc>
          <w:tcPr>
            <w:tcW w:w="7005" w:type="dxa"/>
            <w:vAlign w:val="center"/>
          </w:tcPr>
          <w:p w:rsidR="00FB5F5C" w:rsidRDefault="00FB5F5C">
            <w:pPr>
              <w:pStyle w:val="HTML1"/>
              <w:spacing w:line="22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International Food Science Program Approval and Certified Food Scientist</w:t>
            </w:r>
          </w:p>
          <w:p w:rsidR="00FB5F5C" w:rsidRDefault="00FB5F5C">
            <w:pPr>
              <w:pStyle w:val="HTML1"/>
              <w:spacing w:line="22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Ms. Kristy Nelson</w:t>
            </w:r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Director for Special Projects, Institute of Food Technologists (</w:t>
            </w:r>
            <w:proofErr w:type="spell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IFT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), USA</w:t>
            </w:r>
          </w:p>
        </w:tc>
      </w:tr>
      <w:tr w:rsidR="00FB5F5C">
        <w:trPr>
          <w:trHeight w:val="241"/>
        </w:trPr>
        <w:tc>
          <w:tcPr>
            <w:tcW w:w="1429" w:type="dxa"/>
            <w:vAlign w:val="center"/>
          </w:tcPr>
          <w:p w:rsidR="00FB5F5C" w:rsidRDefault="00FB5F5C">
            <w:pPr>
              <w:spacing w:line="22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13:50-14:10</w:t>
            </w:r>
          </w:p>
        </w:tc>
        <w:tc>
          <w:tcPr>
            <w:tcW w:w="7005" w:type="dxa"/>
            <w:vAlign w:val="center"/>
          </w:tcPr>
          <w:p w:rsidR="00FB5F5C" w:rsidRDefault="00FB5F5C">
            <w:pPr>
              <w:pStyle w:val="HTML1"/>
              <w:spacing w:line="220" w:lineRule="exact"/>
              <w:rPr>
                <w:rFonts w:ascii="Times New Roman" w:hAnsi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Food Engineering Education &amp; Certification System in China</w:t>
            </w:r>
          </w:p>
          <w:p w:rsidR="00FB5F5C" w:rsidRDefault="00FB5F5C">
            <w:pPr>
              <w:pStyle w:val="HTML1"/>
              <w:spacing w:line="22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eastAsia="微软雅黑" w:hAnsi="Times New Roman"/>
                <w:b/>
                <w:bCs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eastAsia="微软雅黑" w:hAnsi="Times New Roman"/>
                <w:b/>
                <w:bCs/>
                <w:sz w:val="21"/>
                <w:szCs w:val="21"/>
              </w:rPr>
              <w:t>Mingyong</w:t>
            </w:r>
            <w:proofErr w:type="spellEnd"/>
            <w:r>
              <w:rPr>
                <w:rFonts w:ascii="Times New Roman" w:eastAsia="微软雅黑" w:hAnsi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微软雅黑" w:hAnsi="Times New Roman"/>
                <w:b/>
                <w:bCs/>
                <w:sz w:val="21"/>
                <w:szCs w:val="21"/>
              </w:rPr>
              <w:t>Zeng</w:t>
            </w:r>
            <w:proofErr w:type="spellEnd"/>
            <w:r>
              <w:rPr>
                <w:rFonts w:ascii="Times New Roman" w:eastAsia="微软雅黑" w:hAnsi="Times New Roman"/>
                <w:sz w:val="21"/>
                <w:szCs w:val="21"/>
              </w:rPr>
              <w:t>, Secretary General of Food Engineering Division, Chinese Engineering Education Accreditation Association; Professor, Ocean University of China, China</w:t>
            </w:r>
          </w:p>
        </w:tc>
      </w:tr>
      <w:tr w:rsidR="00FB5F5C">
        <w:trPr>
          <w:trHeight w:val="187"/>
        </w:trPr>
        <w:tc>
          <w:tcPr>
            <w:tcW w:w="1429" w:type="dxa"/>
            <w:vAlign w:val="center"/>
          </w:tcPr>
          <w:p w:rsidR="00FB5F5C" w:rsidRDefault="00FB5F5C">
            <w:pPr>
              <w:spacing w:line="22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14:10-14:30</w:t>
            </w:r>
          </w:p>
        </w:tc>
        <w:tc>
          <w:tcPr>
            <w:tcW w:w="7005" w:type="dxa"/>
            <w:vAlign w:val="center"/>
          </w:tcPr>
          <w:p w:rsidR="00FB5F5C" w:rsidRDefault="00FB5F5C">
            <w:pPr>
              <w:pStyle w:val="HTML1"/>
              <w:spacing w:line="220" w:lineRule="exact"/>
              <w:rPr>
                <w:rFonts w:ascii="Times New Roman" w:eastAsia="微软雅黑" w:hAnsi="Times New Roman"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eastAsia="微软雅黑" w:hAnsi="Times New Roman"/>
                <w:i/>
                <w:iCs/>
                <w:color w:val="0000FF"/>
                <w:sz w:val="21"/>
                <w:szCs w:val="21"/>
              </w:rPr>
              <w:t>Graduate Education at the University of Massachusetts</w:t>
            </w:r>
          </w:p>
          <w:p w:rsidR="00FB5F5C" w:rsidRDefault="00FB5F5C">
            <w:pPr>
              <w:pStyle w:val="HTML1"/>
              <w:spacing w:line="22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Dr. Eric Decker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/>
                <w:sz w:val="21"/>
                <w:szCs w:val="21"/>
              </w:rPr>
              <w:t>Professor &amp; Department Head, Department of Food Science, University of Massachusetts, USA</w:t>
            </w:r>
          </w:p>
        </w:tc>
      </w:tr>
      <w:tr w:rsidR="00FB5F5C">
        <w:trPr>
          <w:trHeight w:val="187"/>
        </w:trPr>
        <w:tc>
          <w:tcPr>
            <w:tcW w:w="1429" w:type="dxa"/>
            <w:vAlign w:val="center"/>
          </w:tcPr>
          <w:p w:rsidR="00FB5F5C" w:rsidRDefault="00FB5F5C">
            <w:pPr>
              <w:spacing w:line="22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14:30-14:50</w:t>
            </w:r>
          </w:p>
        </w:tc>
        <w:tc>
          <w:tcPr>
            <w:tcW w:w="7005" w:type="dxa"/>
            <w:vAlign w:val="center"/>
          </w:tcPr>
          <w:p w:rsidR="00FB5F5C" w:rsidRDefault="00FB5F5C">
            <w:pPr>
              <w:pStyle w:val="HTML1"/>
              <w:spacing w:line="220" w:lineRule="exact"/>
              <w:rPr>
                <w:rFonts w:ascii="Times New Roman" w:eastAsia="微软雅黑" w:hAnsi="Times New Roman"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eastAsia="微软雅黑" w:hAnsi="Times New Roman"/>
                <w:i/>
                <w:iCs/>
                <w:color w:val="0000FF"/>
                <w:sz w:val="21"/>
                <w:szCs w:val="21"/>
              </w:rPr>
              <w:t>The academic degree system and graduate cultivation of food science in China</w:t>
            </w:r>
          </w:p>
          <w:p w:rsidR="00FB5F5C" w:rsidRDefault="00FB5F5C">
            <w:pPr>
              <w:pStyle w:val="HTML1"/>
              <w:spacing w:line="22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sz w:val="21"/>
                <w:szCs w:val="21"/>
              </w:rPr>
              <w:t>Mingyong</w:t>
            </w:r>
            <w:proofErr w:type="spellEnd"/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, Member of Food Science &amp; Engineering Division, Academic Degrees Committee of the State Council; </w:t>
            </w:r>
            <w:r>
              <w:rPr>
                <w:rFonts w:ascii="Times New Roman" w:hAnsi="Times New Roman"/>
                <w:sz w:val="21"/>
                <w:szCs w:val="21"/>
              </w:rPr>
              <w:t>Professor &amp; Vice President, Nanchang University, China</w:t>
            </w:r>
          </w:p>
        </w:tc>
      </w:tr>
      <w:tr w:rsidR="00FB5F5C">
        <w:trPr>
          <w:trHeight w:val="187"/>
        </w:trPr>
        <w:tc>
          <w:tcPr>
            <w:tcW w:w="1429" w:type="dxa"/>
            <w:vAlign w:val="center"/>
          </w:tcPr>
          <w:p w:rsidR="00FB5F5C" w:rsidRDefault="00FB5F5C">
            <w:pPr>
              <w:spacing w:line="22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14:50-15:10</w:t>
            </w:r>
          </w:p>
        </w:tc>
        <w:tc>
          <w:tcPr>
            <w:tcW w:w="7005" w:type="dxa"/>
            <w:vAlign w:val="center"/>
          </w:tcPr>
          <w:p w:rsidR="00FB5F5C" w:rsidRDefault="00FB5F5C">
            <w:pPr>
              <w:pStyle w:val="HTML1"/>
              <w:spacing w:line="220" w:lineRule="exact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Food Science Undergraduate Education: an example curriculum from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UC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Davis and perspectives on future developments</w:t>
            </w:r>
          </w:p>
          <w:p w:rsidR="00FB5F5C" w:rsidRDefault="00FB5F5C">
            <w:pPr>
              <w:pStyle w:val="HTML1"/>
              <w:spacing w:line="220" w:lineRule="exact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Dr. Michael J. McCarthy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, Professor &amp; Head, Department of Food Science &amp; Technology, University of California at Davis, USA</w:t>
            </w:r>
          </w:p>
        </w:tc>
      </w:tr>
      <w:tr w:rsidR="00FB5F5C">
        <w:trPr>
          <w:trHeight w:val="107"/>
        </w:trPr>
        <w:tc>
          <w:tcPr>
            <w:tcW w:w="1429" w:type="dxa"/>
            <w:vAlign w:val="center"/>
          </w:tcPr>
          <w:p w:rsidR="00FB5F5C" w:rsidRDefault="00FB5F5C">
            <w:pPr>
              <w:spacing w:line="22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15:10-15:30</w:t>
            </w:r>
          </w:p>
        </w:tc>
        <w:tc>
          <w:tcPr>
            <w:tcW w:w="7005" w:type="dxa"/>
            <w:vAlign w:val="center"/>
          </w:tcPr>
          <w:p w:rsidR="00FB5F5C" w:rsidRDefault="00FB5F5C">
            <w:pPr>
              <w:spacing w:line="22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Coffee Break</w:t>
            </w:r>
          </w:p>
        </w:tc>
      </w:tr>
      <w:tr w:rsidR="00FB5F5C">
        <w:trPr>
          <w:trHeight w:val="364"/>
        </w:trPr>
        <w:tc>
          <w:tcPr>
            <w:tcW w:w="1429" w:type="dxa"/>
            <w:vAlign w:val="center"/>
          </w:tcPr>
          <w:p w:rsidR="00FB5F5C" w:rsidRDefault="00FB5F5C">
            <w:pPr>
              <w:spacing w:line="22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15:30-15:50</w:t>
            </w:r>
          </w:p>
        </w:tc>
        <w:tc>
          <w:tcPr>
            <w:tcW w:w="7005" w:type="dxa"/>
            <w:vAlign w:val="center"/>
          </w:tcPr>
          <w:p w:rsidR="00FB5F5C" w:rsidRDefault="00FB5F5C">
            <w:pPr>
              <w:pStyle w:val="HTML1"/>
              <w:spacing w:line="220" w:lineRule="exact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International engagement in food science education</w:t>
            </w:r>
          </w:p>
          <w:p w:rsidR="00FB5F5C" w:rsidRDefault="00FB5F5C">
            <w:pPr>
              <w:pStyle w:val="HTML1"/>
              <w:spacing w:line="22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sz w:val="21"/>
                <w:szCs w:val="21"/>
              </w:rPr>
              <w:t>Keshavan</w:t>
            </w:r>
            <w:proofErr w:type="spellEnd"/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1"/>
                <w:szCs w:val="21"/>
              </w:rPr>
              <w:t>Niranjan</w:t>
            </w:r>
            <w:proofErr w:type="spellEnd"/>
            <w:r>
              <w:rPr>
                <w:rFonts w:ascii="Times New Roman" w:hAnsi="Times New Roman"/>
                <w:bCs/>
                <w:sz w:val="21"/>
                <w:szCs w:val="21"/>
              </w:rPr>
              <w:t>, Professor &amp; Director for International Collaboration, Department of Food Bioscience, University of Reading, UK</w:t>
            </w:r>
          </w:p>
        </w:tc>
      </w:tr>
      <w:tr w:rsidR="00FB5F5C">
        <w:trPr>
          <w:trHeight w:val="364"/>
        </w:trPr>
        <w:tc>
          <w:tcPr>
            <w:tcW w:w="1429" w:type="dxa"/>
            <w:vAlign w:val="center"/>
          </w:tcPr>
          <w:p w:rsidR="00FB5F5C" w:rsidRDefault="00FB5F5C">
            <w:pPr>
              <w:spacing w:line="22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15:50-16:10</w:t>
            </w:r>
          </w:p>
        </w:tc>
        <w:tc>
          <w:tcPr>
            <w:tcW w:w="7005" w:type="dxa"/>
            <w:vAlign w:val="center"/>
          </w:tcPr>
          <w:p w:rsidR="00FB5F5C" w:rsidRDefault="00FB5F5C">
            <w:pPr>
              <w:spacing w:line="220" w:lineRule="exact"/>
              <w:rPr>
                <w:rFonts w:ascii="Times New Roman" w:hAnsi="Times New Roman"/>
                <w:i/>
                <w:color w:val="0000FF"/>
                <w:szCs w:val="21"/>
              </w:rPr>
            </w:pPr>
            <w:r>
              <w:rPr>
                <w:rFonts w:ascii="Times New Roman" w:hAnsi="Times New Roman" w:cs="宋体"/>
                <w:i/>
                <w:color w:val="0000FF"/>
                <w:kern w:val="0"/>
                <w:szCs w:val="21"/>
              </w:rPr>
              <w:t>The Development of the Higher Education of Food Science and Engineering in China</w:t>
            </w:r>
          </w:p>
          <w:p w:rsidR="00FB5F5C" w:rsidRDefault="00FB5F5C">
            <w:pPr>
              <w:pStyle w:val="HTML1"/>
              <w:spacing w:line="22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sz w:val="21"/>
                <w:szCs w:val="21"/>
              </w:rPr>
              <w:t>Zhengyu</w:t>
            </w:r>
            <w:proofErr w:type="spellEnd"/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Jin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, Chair of Food Science &amp; Engineering Subcommittee,  Education Steering Committee, Ministry of Education of China; Professor &amp; Vice President of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Jiangnan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University, China</w:t>
            </w:r>
          </w:p>
        </w:tc>
      </w:tr>
      <w:tr w:rsidR="00FB5F5C">
        <w:trPr>
          <w:trHeight w:val="303"/>
        </w:trPr>
        <w:tc>
          <w:tcPr>
            <w:tcW w:w="1429" w:type="dxa"/>
            <w:vAlign w:val="center"/>
          </w:tcPr>
          <w:p w:rsidR="00FB5F5C" w:rsidRDefault="00FB5F5C">
            <w:pPr>
              <w:spacing w:line="22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16:10-16:30</w:t>
            </w:r>
          </w:p>
        </w:tc>
        <w:tc>
          <w:tcPr>
            <w:tcW w:w="7005" w:type="dxa"/>
            <w:vAlign w:val="center"/>
          </w:tcPr>
          <w:p w:rsidR="00FB5F5C" w:rsidRDefault="00FB5F5C">
            <w:pPr>
              <w:pStyle w:val="HTML1"/>
              <w:spacing w:line="220" w:lineRule="exact"/>
              <w:rPr>
                <w:rFonts w:ascii="Times New Roman" w:eastAsia="微软雅黑" w:hAnsi="Times New Roman"/>
                <w:color w:val="0000FF"/>
                <w:sz w:val="21"/>
                <w:szCs w:val="21"/>
              </w:rPr>
            </w:pPr>
            <w:r>
              <w:rPr>
                <w:rFonts w:ascii="Times New Roman" w:eastAsia="微软雅黑" w:hAnsi="Times New Roman"/>
                <w:i/>
                <w:iCs/>
                <w:color w:val="0000FF"/>
                <w:sz w:val="21"/>
                <w:szCs w:val="21"/>
              </w:rPr>
              <w:t>Undergraduate and post-graduate education in Australia in Food Science and Technology discipline.</w:t>
            </w:r>
            <w:r>
              <w:rPr>
                <w:rFonts w:ascii="Times New Roman" w:eastAsia="微软雅黑" w:hAnsi="Times New Roman"/>
                <w:color w:val="0000FF"/>
                <w:sz w:val="21"/>
                <w:szCs w:val="21"/>
              </w:rPr>
              <w:t xml:space="preserve"> </w:t>
            </w:r>
          </w:p>
          <w:p w:rsidR="00FB5F5C" w:rsidRDefault="00FB5F5C">
            <w:pPr>
              <w:pStyle w:val="HTML1"/>
              <w:spacing w:line="22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sz w:val="21"/>
                <w:szCs w:val="21"/>
              </w:rPr>
              <w:t>Bhesh</w:t>
            </w:r>
            <w:proofErr w:type="spellEnd"/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1"/>
                <w:szCs w:val="21"/>
              </w:rPr>
              <w:t>Bhandari</w:t>
            </w:r>
            <w:proofErr w:type="spellEnd"/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, Professor, School of </w:t>
            </w:r>
            <w:hyperlink r:id="rId14" w:history="1">
              <w:r>
                <w:rPr>
                  <w:rFonts w:ascii="Times New Roman" w:hAnsi="Times New Roman"/>
                  <w:bCs/>
                  <w:sz w:val="21"/>
                  <w:szCs w:val="21"/>
                </w:rPr>
                <w:t>Agriculture and Food Sciences</w:t>
              </w:r>
            </w:hyperlink>
            <w:r>
              <w:rPr>
                <w:rFonts w:ascii="Times New Roman" w:hAnsi="Times New Roman"/>
                <w:bCs/>
                <w:sz w:val="21"/>
                <w:szCs w:val="21"/>
              </w:rPr>
              <w:t>, University of Queensland, Australia</w:t>
            </w:r>
          </w:p>
        </w:tc>
      </w:tr>
      <w:tr w:rsidR="00FB5F5C">
        <w:trPr>
          <w:trHeight w:val="303"/>
        </w:trPr>
        <w:tc>
          <w:tcPr>
            <w:tcW w:w="1429" w:type="dxa"/>
            <w:vAlign w:val="center"/>
          </w:tcPr>
          <w:p w:rsidR="00FB5F5C" w:rsidRDefault="00FB5F5C">
            <w:pPr>
              <w:spacing w:line="22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16:30-16:50</w:t>
            </w:r>
          </w:p>
        </w:tc>
        <w:tc>
          <w:tcPr>
            <w:tcW w:w="7005" w:type="dxa"/>
            <w:vAlign w:val="center"/>
          </w:tcPr>
          <w:p w:rsidR="00FB5F5C" w:rsidRDefault="00FB5F5C">
            <w:pPr>
              <w:pStyle w:val="HTML1"/>
              <w:spacing w:line="22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Challenges of higher education in the 21st Century: comparison of undergraduate programs in China and US</w:t>
            </w:r>
          </w:p>
          <w:p w:rsidR="00FB5F5C" w:rsidRDefault="00FB5F5C">
            <w:pPr>
              <w:pStyle w:val="HTML1"/>
              <w:spacing w:line="22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Feng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Chen</w:t>
            </w:r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>, Professor, Department of Food, Nutrition, and Packaging Sciences, Clemson University, USA.</w:t>
            </w:r>
          </w:p>
        </w:tc>
      </w:tr>
      <w:tr w:rsidR="00FB5F5C">
        <w:trPr>
          <w:trHeight w:val="303"/>
        </w:trPr>
        <w:tc>
          <w:tcPr>
            <w:tcW w:w="1429" w:type="dxa"/>
            <w:vAlign w:val="center"/>
          </w:tcPr>
          <w:p w:rsidR="00FB5F5C" w:rsidRDefault="00FB5F5C">
            <w:pPr>
              <w:spacing w:line="22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16:50-17:10</w:t>
            </w:r>
          </w:p>
        </w:tc>
        <w:tc>
          <w:tcPr>
            <w:tcW w:w="7005" w:type="dxa"/>
            <w:vAlign w:val="center"/>
          </w:tcPr>
          <w:p w:rsidR="00FB5F5C" w:rsidRDefault="00FB5F5C">
            <w:pPr>
              <w:pStyle w:val="HTML1"/>
              <w:spacing w:line="220" w:lineRule="exact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Food science education and “Certified Food Professional” initiative in Thailand </w:t>
            </w:r>
          </w:p>
          <w:p w:rsidR="00FB5F5C" w:rsidRDefault="00FB5F5C">
            <w:pPr>
              <w:pStyle w:val="HTML1"/>
              <w:spacing w:line="220" w:lineRule="exact"/>
              <w:rPr>
                <w:rFonts w:ascii="Times New Roman" w:hAnsi="Times New Roman"/>
                <w:b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kern w:val="2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bCs/>
                <w:kern w:val="2"/>
                <w:sz w:val="21"/>
                <w:szCs w:val="21"/>
              </w:rPr>
              <w:t>Tanaboon</w:t>
            </w:r>
            <w:proofErr w:type="spellEnd"/>
            <w:r>
              <w:rPr>
                <w:rFonts w:ascii="Times New Roman" w:hAnsi="Times New Roman"/>
                <w:b/>
                <w:bCs/>
                <w:kern w:val="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kern w:val="2"/>
                <w:sz w:val="21"/>
                <w:szCs w:val="21"/>
              </w:rPr>
              <w:t>Sajjaanantakul</w:t>
            </w:r>
            <w:proofErr w:type="spellEnd"/>
            <w:r>
              <w:rPr>
                <w:rFonts w:ascii="Times New Roman" w:hAnsi="Times New Roman"/>
                <w:kern w:val="2"/>
                <w:sz w:val="21"/>
                <w:szCs w:val="21"/>
              </w:rPr>
              <w:t xml:space="preserve">, Associate Professor &amp; Dean, School of Agricultural Industry, </w:t>
            </w:r>
            <w:proofErr w:type="spellStart"/>
            <w:r>
              <w:rPr>
                <w:rFonts w:ascii="Times New Roman" w:hAnsi="Times New Roman"/>
                <w:kern w:val="2"/>
                <w:sz w:val="21"/>
                <w:szCs w:val="21"/>
              </w:rPr>
              <w:t>Kasetsart</w:t>
            </w:r>
            <w:proofErr w:type="spellEnd"/>
            <w:r>
              <w:rPr>
                <w:rFonts w:ascii="Times New Roman" w:hAnsi="Times New Roman"/>
                <w:kern w:val="2"/>
                <w:sz w:val="21"/>
                <w:szCs w:val="21"/>
              </w:rPr>
              <w:t xml:space="preserve"> University., Thailand. </w:t>
            </w:r>
          </w:p>
        </w:tc>
      </w:tr>
      <w:tr w:rsidR="00FB5F5C">
        <w:trPr>
          <w:trHeight w:val="412"/>
        </w:trPr>
        <w:tc>
          <w:tcPr>
            <w:tcW w:w="1429" w:type="dxa"/>
          </w:tcPr>
          <w:p w:rsidR="00FB5F5C" w:rsidRDefault="00FB5F5C">
            <w:pPr>
              <w:spacing w:line="22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17:10-17:45</w:t>
            </w:r>
          </w:p>
        </w:tc>
        <w:tc>
          <w:tcPr>
            <w:tcW w:w="7005" w:type="dxa"/>
          </w:tcPr>
          <w:p w:rsidR="00FB5F5C" w:rsidRDefault="00FB5F5C">
            <w:pPr>
              <w:pStyle w:val="HTML1"/>
              <w:spacing w:line="220" w:lineRule="exact"/>
              <w:rPr>
                <w:rFonts w:ascii="Times New Roman" w:hAnsi="Times New Roman"/>
                <w:b/>
                <w:bCs/>
                <w:kern w:val="2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FF"/>
                <w:kern w:val="2"/>
                <w:sz w:val="21"/>
                <w:szCs w:val="21"/>
              </w:rPr>
              <w:t>Concluding Remarks and Discussion</w:t>
            </w:r>
          </w:p>
        </w:tc>
      </w:tr>
    </w:tbl>
    <w:p w:rsidR="00FB5F5C" w:rsidRDefault="00FB5F5C" w:rsidP="000A328B">
      <w:pPr>
        <w:rPr>
          <w:rFonts w:ascii="微软雅黑" w:eastAsia="微软雅黑" w:hAnsi="微软雅黑"/>
          <w:sz w:val="24"/>
          <w:szCs w:val="24"/>
        </w:rPr>
      </w:pPr>
      <w:r w:rsidRPr="00877C3E">
        <w:rPr>
          <w:rFonts w:ascii="微软雅黑" w:eastAsia="微软雅黑" w:hAnsi="微软雅黑" w:hint="eastAsia"/>
          <w:sz w:val="24"/>
          <w:szCs w:val="24"/>
        </w:rPr>
        <w:t>联络人：</w:t>
      </w:r>
      <w:r w:rsidRPr="00B03B8B">
        <w:rPr>
          <w:rFonts w:ascii="微软雅黑" w:eastAsia="微软雅黑" w:hAnsi="微软雅黑" w:cs="宋体" w:hint="eastAsia"/>
          <w:kern w:val="0"/>
          <w:sz w:val="24"/>
          <w:szCs w:val="24"/>
        </w:rPr>
        <w:t>范大明</w:t>
      </w:r>
      <w:r w:rsidRPr="00B03B8B">
        <w:rPr>
          <w:rFonts w:ascii="微软雅黑" w:eastAsia="微软雅黑" w:hAnsi="微软雅黑" w:cs="宋体"/>
          <w:kern w:val="0"/>
          <w:sz w:val="24"/>
          <w:szCs w:val="24"/>
        </w:rPr>
        <w:t>13405769783</w:t>
      </w:r>
      <w:r w:rsidR="003A531E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</w:t>
      </w:r>
      <w:r w:rsidR="003A531E" w:rsidRPr="003A531E">
        <w:rPr>
          <w:rFonts w:ascii="微软雅黑" w:eastAsia="微软雅黑" w:hAnsi="微软雅黑" w:cs="宋体" w:hint="eastAsia"/>
          <w:kern w:val="0"/>
          <w:sz w:val="24"/>
          <w:szCs w:val="24"/>
        </w:rPr>
        <w:t>娄在祥</w:t>
      </w:r>
      <w:r w:rsidR="003A531E" w:rsidRPr="003A531E">
        <w:rPr>
          <w:rFonts w:ascii="微软雅黑" w:eastAsia="微软雅黑" w:hAnsi="微软雅黑" w:cs="宋体"/>
          <w:kern w:val="0"/>
          <w:sz w:val="24"/>
          <w:szCs w:val="24"/>
        </w:rPr>
        <w:t xml:space="preserve"> 13485043169</w:t>
      </w:r>
    </w:p>
    <w:p w:rsidR="00FB5F5C" w:rsidRDefault="00FB5F5C" w:rsidP="00211278">
      <w:pPr>
        <w:jc w:val="lef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微软雅黑" w:eastAsia="微软雅黑" w:hAnsi="微软雅黑" w:hint="eastAsia"/>
        </w:rPr>
        <w:t>志愿者：</w:t>
      </w:r>
      <w:r w:rsidR="00211278" w:rsidRPr="00211278">
        <w:rPr>
          <w:rFonts w:ascii="微软雅黑" w:eastAsia="微软雅黑" w:hAnsi="微软雅黑" w:cs="宋体"/>
          <w:kern w:val="0"/>
          <w:sz w:val="24"/>
          <w:szCs w:val="24"/>
        </w:rPr>
        <w:t>王丽云15861458278</w:t>
      </w:r>
      <w:r w:rsidR="00211278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="00211278" w:rsidRPr="00211278">
        <w:rPr>
          <w:rFonts w:ascii="微软雅黑" w:eastAsia="微软雅黑" w:hAnsi="微软雅黑" w:cs="宋体"/>
          <w:kern w:val="0"/>
          <w:sz w:val="24"/>
          <w:szCs w:val="24"/>
        </w:rPr>
        <w:t>刘意骁15161516737</w:t>
      </w:r>
      <w:r w:rsidR="00211278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="00211278" w:rsidRPr="00211278">
        <w:rPr>
          <w:rFonts w:ascii="微软雅黑" w:eastAsia="微软雅黑" w:hAnsi="微软雅黑" w:cs="宋体"/>
          <w:kern w:val="0"/>
          <w:sz w:val="24"/>
          <w:szCs w:val="24"/>
        </w:rPr>
        <w:t>朱波15861448508</w:t>
      </w:r>
      <w:r w:rsidR="00211278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</w:t>
      </w:r>
      <w:r w:rsidR="00211278" w:rsidRPr="00211278">
        <w:rPr>
          <w:rFonts w:ascii="微软雅黑" w:eastAsia="微软雅黑" w:hAnsi="微软雅黑" w:cs="宋体"/>
          <w:kern w:val="0"/>
          <w:sz w:val="24"/>
          <w:szCs w:val="24"/>
        </w:rPr>
        <w:t>顾沁18352512133</w:t>
      </w:r>
      <w:r w:rsidR="003A531E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              李曼 </w:t>
      </w:r>
      <w:r w:rsidR="003A531E" w:rsidRPr="003A531E">
        <w:rPr>
          <w:rFonts w:ascii="微软雅黑" w:eastAsia="微软雅黑" w:hAnsi="微软雅黑" w:cs="宋体"/>
          <w:kern w:val="0"/>
          <w:sz w:val="24"/>
          <w:szCs w:val="24"/>
        </w:rPr>
        <w:t>15261562523</w:t>
      </w:r>
      <w:r w:rsidR="003A531E">
        <w:rPr>
          <w:rFonts w:ascii="微软雅黑" w:eastAsia="微软雅黑" w:hAnsi="微软雅黑" w:cs="宋体" w:hint="eastAsia"/>
          <w:kern w:val="0"/>
          <w:sz w:val="24"/>
          <w:szCs w:val="24"/>
        </w:rPr>
        <w:t>（</w:t>
      </w:r>
      <w:r w:rsidR="003A531E" w:rsidRPr="003A531E">
        <w:rPr>
          <w:rFonts w:ascii="微软雅黑" w:eastAsia="微软雅黑" w:hAnsi="微软雅黑" w:cs="宋体" w:hint="eastAsia"/>
          <w:kern w:val="0"/>
          <w:sz w:val="24"/>
          <w:szCs w:val="24"/>
        </w:rPr>
        <w:t>娄在祥</w:t>
      </w:r>
      <w:r w:rsidR="003A531E">
        <w:rPr>
          <w:rFonts w:ascii="微软雅黑" w:eastAsia="微软雅黑" w:hAnsi="微软雅黑" w:cs="宋体" w:hint="eastAsia"/>
          <w:kern w:val="0"/>
          <w:sz w:val="24"/>
          <w:szCs w:val="24"/>
        </w:rPr>
        <w:t>负责）</w:t>
      </w:r>
      <w:r>
        <w:rPr>
          <w:rFonts w:ascii="Times New Roman" w:hAnsi="Times New Roman"/>
          <w:b/>
          <w:color w:val="0000FF"/>
          <w:sz w:val="28"/>
          <w:szCs w:val="28"/>
        </w:rPr>
        <w:br w:type="page"/>
      </w: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Session: Food Proteins and Peptides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(Afternoon, May 30;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Baihe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Hall I)</w:t>
      </w:r>
    </w:p>
    <w:p w:rsidR="00FB5F5C" w:rsidRDefault="00FB5F5C">
      <w:pPr>
        <w:rPr>
          <w:rFonts w:ascii="Times New Roman" w:hAnsi="Times New Roman"/>
          <w:color w:val="000000"/>
        </w:rPr>
      </w:pPr>
    </w:p>
    <w:p w:rsidR="00FB5F5C" w:rsidRDefault="00FB5F5C">
      <w:pPr>
        <w:rPr>
          <w:rFonts w:ascii="Times New Roman" w:hAnsi="Times New Roman"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  <w:t>Sponsors/Co-organizers</w:t>
      </w:r>
      <w:r>
        <w:rPr>
          <w:rFonts w:ascii="Times New Roman" w:hAnsi="Times New Roman"/>
          <w:b/>
          <w:bCs/>
          <w:color w:val="000000"/>
        </w:rPr>
        <w:t xml:space="preserve">: </w:t>
      </w:r>
    </w:p>
    <w:p w:rsidR="00FB5F5C" w:rsidRDefault="00FB5F5C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Jiangsu </w:t>
      </w:r>
      <w:proofErr w:type="spellStart"/>
      <w:r>
        <w:rPr>
          <w:rFonts w:ascii="Times New Roman" w:hAnsi="Times New Roman"/>
        </w:rPr>
        <w:t>Yurun</w:t>
      </w:r>
      <w:proofErr w:type="spellEnd"/>
      <w:r>
        <w:rPr>
          <w:rFonts w:ascii="Times New Roman" w:hAnsi="Times New Roman"/>
        </w:rPr>
        <w:t xml:space="preserve"> Meat Industry Co., Ltd</w:t>
      </w:r>
    </w:p>
    <w:p w:rsidR="00FB5F5C" w:rsidRDefault="00FB5F5C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State Key Laboratory of Meat Processing and Quality Control</w:t>
      </w:r>
    </w:p>
    <w:p w:rsidR="00FB5F5C" w:rsidRDefault="00FB5F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Moderators</w:t>
      </w:r>
      <w:r>
        <w:rPr>
          <w:rFonts w:ascii="Times New Roman" w:hAnsi="Times New Roman"/>
          <w:b/>
          <w:color w:val="000000"/>
        </w:rPr>
        <w:t xml:space="preserve">: </w:t>
      </w:r>
    </w:p>
    <w:p w:rsidR="00FB5F5C" w:rsidRDefault="00FB5F5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Dr. </w:t>
      </w:r>
      <w:proofErr w:type="spellStart"/>
      <w:r>
        <w:rPr>
          <w:rFonts w:ascii="Times New Roman" w:hAnsi="Times New Roman"/>
          <w:color w:val="000000"/>
        </w:rPr>
        <w:t>Youling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Xiong</w:t>
      </w:r>
      <w:proofErr w:type="spellEnd"/>
      <w:r>
        <w:rPr>
          <w:rFonts w:ascii="Times New Roman" w:hAnsi="Times New Roman"/>
          <w:color w:val="000000"/>
        </w:rPr>
        <w:t>, University of Kentucky, USA.</w:t>
      </w:r>
    </w:p>
    <w:p w:rsidR="00FB5F5C" w:rsidRDefault="00FB5F5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Dr. </w:t>
      </w:r>
      <w:proofErr w:type="spellStart"/>
      <w:r>
        <w:rPr>
          <w:rFonts w:ascii="Times New Roman" w:hAnsi="Times New Roman"/>
          <w:color w:val="000000"/>
        </w:rPr>
        <w:t>Wangang</w:t>
      </w:r>
      <w:proofErr w:type="spellEnd"/>
      <w:r>
        <w:rPr>
          <w:rFonts w:ascii="Times New Roman" w:hAnsi="Times New Roman"/>
          <w:color w:val="000000"/>
        </w:rPr>
        <w:t xml:space="preserve"> Zhang, Nanjing Agricultural University, China.</w:t>
      </w:r>
    </w:p>
    <w:p w:rsidR="00FB5F5C" w:rsidRDefault="00FB5F5C">
      <w:pPr>
        <w:rPr>
          <w:rFonts w:ascii="Times New Roman" w:hAnsi="Times New Roman"/>
          <w:color w:val="000000"/>
        </w:rPr>
      </w:pPr>
    </w:p>
    <w:p w:rsidR="00FB5F5C" w:rsidRDefault="00FB5F5C" w:rsidP="004C59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Titles/Speakers</w:t>
      </w:r>
      <w:r>
        <w:rPr>
          <w:rFonts w:ascii="Times New Roman" w:hAnsi="Times New Roman"/>
          <w:b/>
          <w:color w:val="000000"/>
        </w:rPr>
        <w:t>:</w:t>
      </w:r>
    </w:p>
    <w:tbl>
      <w:tblPr>
        <w:tblW w:w="8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34"/>
        <w:gridCol w:w="7114"/>
      </w:tblGrid>
      <w:tr w:rsidR="00FB5F5C" w:rsidTr="001F4F64">
        <w:trPr>
          <w:trHeight w:val="107"/>
        </w:trPr>
        <w:tc>
          <w:tcPr>
            <w:tcW w:w="1434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25" w:afterLines="25" w:line="28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Time</w:t>
            </w:r>
          </w:p>
        </w:tc>
        <w:tc>
          <w:tcPr>
            <w:tcW w:w="7114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25" w:afterLines="25" w:line="280" w:lineRule="exact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Presentation Titles &amp; Speakers</w:t>
            </w:r>
          </w:p>
        </w:tc>
      </w:tr>
      <w:tr w:rsidR="00FB5F5C" w:rsidTr="001F4F64">
        <w:trPr>
          <w:trHeight w:val="364"/>
        </w:trPr>
        <w:tc>
          <w:tcPr>
            <w:tcW w:w="1434" w:type="dxa"/>
            <w:vAlign w:val="center"/>
          </w:tcPr>
          <w:p w:rsidR="00FB5F5C" w:rsidRDefault="00FB5F5C" w:rsidP="00E87276">
            <w:pPr>
              <w:spacing w:beforeLines="25" w:afterLines="2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14:00-14:30</w:t>
            </w:r>
          </w:p>
        </w:tc>
        <w:tc>
          <w:tcPr>
            <w:tcW w:w="7114" w:type="dxa"/>
            <w:vAlign w:val="center"/>
          </w:tcPr>
          <w:p w:rsidR="00FB5F5C" w:rsidRDefault="00FB5F5C" w:rsidP="00E87276">
            <w:pPr>
              <w:spacing w:beforeLines="25" w:afterLines="25" w:line="280" w:lineRule="exact"/>
              <w:rPr>
                <w:rFonts w:ascii="Times New Roman" w:hAnsi="Times New Roman"/>
                <w:color w:val="0000FF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FF"/>
                <w:szCs w:val="21"/>
              </w:rPr>
              <w:t xml:space="preserve">Controlled aggregation of whey protein to form </w:t>
            </w:r>
            <w:proofErr w:type="spellStart"/>
            <w:r>
              <w:rPr>
                <w:rFonts w:ascii="Times New Roman" w:hAnsi="Times New Roman"/>
                <w:i/>
                <w:iCs/>
                <w:color w:val="0000FF"/>
                <w:szCs w:val="21"/>
              </w:rPr>
              <w:t>meso</w:t>
            </w:r>
            <w:proofErr w:type="spellEnd"/>
            <w:r>
              <w:rPr>
                <w:rFonts w:ascii="Times New Roman" w:hAnsi="Times New Roman"/>
                <w:i/>
                <w:iCs/>
                <w:color w:val="0000FF"/>
                <w:szCs w:val="21"/>
              </w:rPr>
              <w:t>-structures for specific functional applications. </w:t>
            </w:r>
            <w:r>
              <w:rPr>
                <w:rFonts w:ascii="Times New Roman" w:hAnsi="Times New Roman"/>
                <w:color w:val="0000FF"/>
                <w:szCs w:val="21"/>
              </w:rPr>
              <w:t xml:space="preserve"> </w:t>
            </w:r>
          </w:p>
          <w:p w:rsidR="00FB5F5C" w:rsidRDefault="00FB5F5C" w:rsidP="00E87276">
            <w:pPr>
              <w:spacing w:beforeLines="25" w:afterLines="25" w:line="280" w:lineRule="exact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 xml:space="preserve">Dr. E. Allen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Foegeding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 xml:space="preserve">, Editor-in-Chief of </w:t>
            </w:r>
            <w:r>
              <w:rPr>
                <w:rFonts w:ascii="Times New Roman" w:hAnsi="Times New Roman"/>
                <w:i/>
                <w:color w:val="000000"/>
                <w:szCs w:val="21"/>
                <w:u w:val="single"/>
              </w:rPr>
              <w:t>Journal of Food Science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; William Neal Reynolds Distinguished Professor, Department of Food, 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Bioprocessing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 xml:space="preserve"> &amp; Nutrition Sciences, North Carolina State University, USA.</w:t>
            </w:r>
          </w:p>
        </w:tc>
      </w:tr>
      <w:tr w:rsidR="00FB5F5C" w:rsidTr="001F4F64">
        <w:trPr>
          <w:trHeight w:val="241"/>
        </w:trPr>
        <w:tc>
          <w:tcPr>
            <w:tcW w:w="1434" w:type="dxa"/>
            <w:vAlign w:val="center"/>
          </w:tcPr>
          <w:p w:rsidR="00FB5F5C" w:rsidRDefault="00FB5F5C" w:rsidP="00E87276">
            <w:pPr>
              <w:spacing w:beforeLines="25" w:afterLines="2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14:30-15:00</w:t>
            </w:r>
          </w:p>
        </w:tc>
        <w:tc>
          <w:tcPr>
            <w:tcW w:w="7114" w:type="dxa"/>
            <w:vAlign w:val="center"/>
          </w:tcPr>
          <w:p w:rsidR="00FB5F5C" w:rsidRDefault="00FB5F5C" w:rsidP="00E87276">
            <w:pPr>
              <w:spacing w:beforeLines="25" w:afterLines="25" w:line="280" w:lineRule="exact"/>
              <w:rPr>
                <w:rFonts w:ascii="Times New Roman" w:hAnsi="Times New Roman"/>
                <w:color w:val="0000FF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Cs w:val="21"/>
              </w:rPr>
              <w:t>Biophysics of ice structuring proteins and peptides in food applications</w:t>
            </w:r>
            <w:r>
              <w:rPr>
                <w:rFonts w:ascii="Times New Roman" w:hAnsi="Times New Roman"/>
                <w:color w:val="0000FF"/>
                <w:szCs w:val="21"/>
              </w:rPr>
              <w:t xml:space="preserve">. </w:t>
            </w:r>
          </w:p>
          <w:p w:rsidR="00FB5F5C" w:rsidRDefault="00FB5F5C" w:rsidP="00E87276">
            <w:pPr>
              <w:spacing w:beforeLines="25" w:afterLines="25" w:line="280" w:lineRule="exact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Srinivasan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Damodaran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 xml:space="preserve">, Editor of the book </w:t>
            </w:r>
            <w:proofErr w:type="spellStart"/>
            <w:r>
              <w:rPr>
                <w:rFonts w:ascii="Times New Roman" w:hAnsi="Times New Roman"/>
                <w:i/>
                <w:color w:val="000000"/>
                <w:szCs w:val="21"/>
              </w:rPr>
              <w:t>Fennema’s</w:t>
            </w:r>
            <w:proofErr w:type="spellEnd"/>
            <w:r>
              <w:rPr>
                <w:rFonts w:ascii="Times New Roman" w:hAnsi="Times New Roman"/>
                <w:i/>
                <w:color w:val="000000"/>
                <w:szCs w:val="21"/>
              </w:rPr>
              <w:t xml:space="preserve"> Food Chemistry</w:t>
            </w:r>
            <w:r>
              <w:rPr>
                <w:rFonts w:ascii="Times New Roman" w:hAnsi="Times New Roman"/>
                <w:iCs/>
                <w:color w:val="000000"/>
                <w:szCs w:val="21"/>
              </w:rPr>
              <w:t xml:space="preserve">; </w:t>
            </w:r>
            <w:r>
              <w:rPr>
                <w:rFonts w:ascii="Times New Roman" w:hAnsi="Times New Roman"/>
                <w:color w:val="000000"/>
                <w:szCs w:val="21"/>
              </w:rPr>
              <w:t>Professor, Department of Food Science, University of Wisconsin, USA.</w:t>
            </w:r>
          </w:p>
        </w:tc>
      </w:tr>
      <w:tr w:rsidR="00FB5F5C" w:rsidTr="001F4F64">
        <w:trPr>
          <w:trHeight w:val="187"/>
        </w:trPr>
        <w:tc>
          <w:tcPr>
            <w:tcW w:w="1434" w:type="dxa"/>
            <w:vAlign w:val="center"/>
          </w:tcPr>
          <w:p w:rsidR="00FB5F5C" w:rsidRDefault="00FB5F5C" w:rsidP="00E87276">
            <w:pPr>
              <w:spacing w:beforeLines="25" w:afterLines="2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15:00-15:30</w:t>
            </w:r>
          </w:p>
        </w:tc>
        <w:tc>
          <w:tcPr>
            <w:tcW w:w="7114" w:type="dxa"/>
            <w:vAlign w:val="center"/>
          </w:tcPr>
          <w:p w:rsidR="00FB5F5C" w:rsidRDefault="00FB5F5C" w:rsidP="00E87276">
            <w:pPr>
              <w:spacing w:beforeLines="25" w:afterLines="25" w:line="280" w:lineRule="exact"/>
              <w:rPr>
                <w:rFonts w:ascii="Times New Roman" w:hAnsi="Times New Roman"/>
                <w:color w:val="0000FF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Cs w:val="21"/>
              </w:rPr>
              <w:t xml:space="preserve">Protein degradation is different in </w:t>
            </w:r>
            <w:proofErr w:type="spellStart"/>
            <w:r>
              <w:rPr>
                <w:rFonts w:ascii="Times New Roman" w:hAnsi="Times New Roman"/>
                <w:i/>
                <w:color w:val="0000FF"/>
                <w:szCs w:val="21"/>
              </w:rPr>
              <w:t>RFN</w:t>
            </w:r>
            <w:proofErr w:type="spellEnd"/>
            <w:r>
              <w:rPr>
                <w:rFonts w:ascii="Times New Roman" w:hAnsi="Times New Roman"/>
                <w:i/>
                <w:color w:val="0000FF"/>
                <w:szCs w:val="21"/>
              </w:rPr>
              <w:t xml:space="preserve"> and PSE pork during postmortem aging</w:t>
            </w:r>
            <w:r>
              <w:rPr>
                <w:rFonts w:ascii="Times New Roman" w:hAnsi="Times New Roman"/>
                <w:color w:val="0000FF"/>
                <w:szCs w:val="21"/>
              </w:rPr>
              <w:t xml:space="preserve">. </w:t>
            </w:r>
          </w:p>
          <w:p w:rsidR="00FB5F5C" w:rsidRDefault="00FB5F5C" w:rsidP="00E87276">
            <w:pPr>
              <w:spacing w:beforeLines="25" w:afterLines="25" w:line="280" w:lineRule="exact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Wangang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 Zhang</w:t>
            </w:r>
            <w:r>
              <w:rPr>
                <w:rFonts w:ascii="Times New Roman" w:hAnsi="Times New Roman"/>
                <w:color w:val="000000"/>
                <w:szCs w:val="21"/>
              </w:rPr>
              <w:t>, Professor, National Center of Meat Quality and Safety Control, College of Food Science and Technology, Nanjing Agricultural University, China.</w:t>
            </w:r>
          </w:p>
        </w:tc>
      </w:tr>
      <w:tr w:rsidR="00FB5F5C" w:rsidTr="001F4F64">
        <w:trPr>
          <w:trHeight w:val="107"/>
        </w:trPr>
        <w:tc>
          <w:tcPr>
            <w:tcW w:w="1434" w:type="dxa"/>
            <w:vAlign w:val="center"/>
          </w:tcPr>
          <w:p w:rsidR="00FB5F5C" w:rsidRDefault="00FB5F5C" w:rsidP="00E87276">
            <w:pPr>
              <w:spacing w:beforeLines="25" w:afterLines="2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15:30-15:45</w:t>
            </w:r>
          </w:p>
        </w:tc>
        <w:tc>
          <w:tcPr>
            <w:tcW w:w="7114" w:type="dxa"/>
            <w:vAlign w:val="center"/>
          </w:tcPr>
          <w:p w:rsidR="00FB5F5C" w:rsidRDefault="00FB5F5C" w:rsidP="00E87276">
            <w:pPr>
              <w:spacing w:beforeLines="25" w:afterLines="25" w:line="28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Coffee Break</w:t>
            </w:r>
          </w:p>
        </w:tc>
      </w:tr>
      <w:tr w:rsidR="00FB5F5C" w:rsidTr="001F4F64">
        <w:trPr>
          <w:trHeight w:val="364"/>
        </w:trPr>
        <w:tc>
          <w:tcPr>
            <w:tcW w:w="1434" w:type="dxa"/>
            <w:vAlign w:val="center"/>
          </w:tcPr>
          <w:p w:rsidR="00FB5F5C" w:rsidRDefault="00FB5F5C" w:rsidP="00E87276">
            <w:pPr>
              <w:spacing w:beforeLines="25" w:afterLines="2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15:45-16:15</w:t>
            </w:r>
          </w:p>
        </w:tc>
        <w:tc>
          <w:tcPr>
            <w:tcW w:w="7114" w:type="dxa"/>
            <w:vAlign w:val="center"/>
          </w:tcPr>
          <w:p w:rsidR="00FB5F5C" w:rsidRDefault="00FB5F5C" w:rsidP="00E87276">
            <w:pPr>
              <w:spacing w:beforeLines="25" w:afterLines="25" w:line="280" w:lineRule="exact"/>
              <w:rPr>
                <w:rFonts w:ascii="Times New Roman" w:hAnsi="Times New Roman"/>
                <w:color w:val="0000FF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Cs w:val="21"/>
              </w:rPr>
              <w:t>Regulation of muscle protein functionality through oxidative/</w:t>
            </w:r>
            <w:proofErr w:type="spellStart"/>
            <w:r>
              <w:rPr>
                <w:rFonts w:ascii="Times New Roman" w:hAnsi="Times New Roman"/>
                <w:i/>
                <w:color w:val="0000FF"/>
                <w:szCs w:val="21"/>
              </w:rPr>
              <w:t>antioxidative</w:t>
            </w:r>
            <w:proofErr w:type="spellEnd"/>
            <w:r>
              <w:rPr>
                <w:rFonts w:ascii="Times New Roman" w:hAnsi="Times New Roman"/>
                <w:i/>
                <w:color w:val="0000FF"/>
                <w:szCs w:val="21"/>
              </w:rPr>
              <w:t xml:space="preserve"> Approaches</w:t>
            </w:r>
            <w:r>
              <w:rPr>
                <w:rFonts w:ascii="Times New Roman" w:hAnsi="Times New Roman"/>
                <w:color w:val="0000FF"/>
                <w:szCs w:val="21"/>
              </w:rPr>
              <w:t>.</w:t>
            </w:r>
          </w:p>
          <w:p w:rsidR="00FB5F5C" w:rsidRDefault="00FB5F5C" w:rsidP="00E87276">
            <w:pPr>
              <w:spacing w:beforeLines="25" w:afterLines="25" w:line="280" w:lineRule="exact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Youling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Xiong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 xml:space="preserve">, Scientific Editor of </w:t>
            </w:r>
            <w:r>
              <w:rPr>
                <w:rFonts w:ascii="Times New Roman" w:hAnsi="Times New Roman"/>
                <w:i/>
                <w:color w:val="000000"/>
                <w:szCs w:val="21"/>
                <w:u w:val="single"/>
              </w:rPr>
              <w:t>Journal of Food Science</w:t>
            </w:r>
            <w:r>
              <w:rPr>
                <w:rFonts w:ascii="Times New Roman" w:hAnsi="Times New Roman"/>
                <w:color w:val="000000"/>
                <w:szCs w:val="21"/>
              </w:rPr>
              <w:t>; Professor at Department of Animal and Food Science, University of Kentucky, USA.</w:t>
            </w:r>
          </w:p>
        </w:tc>
      </w:tr>
      <w:tr w:rsidR="00FB5F5C" w:rsidTr="001F4F64">
        <w:trPr>
          <w:trHeight w:val="364"/>
        </w:trPr>
        <w:tc>
          <w:tcPr>
            <w:tcW w:w="1434" w:type="dxa"/>
            <w:vAlign w:val="center"/>
          </w:tcPr>
          <w:p w:rsidR="00FB5F5C" w:rsidRDefault="00FB5F5C" w:rsidP="00E87276">
            <w:pPr>
              <w:spacing w:beforeLines="25" w:afterLines="2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16:15-16:45</w:t>
            </w:r>
          </w:p>
        </w:tc>
        <w:tc>
          <w:tcPr>
            <w:tcW w:w="7114" w:type="dxa"/>
            <w:vAlign w:val="center"/>
          </w:tcPr>
          <w:p w:rsidR="00FB5F5C" w:rsidRDefault="00FB5F5C" w:rsidP="00E87276">
            <w:pPr>
              <w:spacing w:beforeLines="25" w:afterLines="25" w:line="280" w:lineRule="exact"/>
              <w:rPr>
                <w:rFonts w:ascii="Times New Roman" w:hAnsi="Times New Roman"/>
                <w:color w:val="0000FF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Cs w:val="21"/>
              </w:rPr>
              <w:t xml:space="preserve">Functionality of </w:t>
            </w:r>
            <w:proofErr w:type="spellStart"/>
            <w:r>
              <w:rPr>
                <w:rFonts w:ascii="Times New Roman" w:hAnsi="Times New Roman"/>
                <w:i/>
                <w:color w:val="0000FF"/>
                <w:szCs w:val="21"/>
              </w:rPr>
              <w:t>coacervates</w:t>
            </w:r>
            <w:proofErr w:type="spellEnd"/>
            <w:r>
              <w:rPr>
                <w:rFonts w:ascii="Times New Roman" w:hAnsi="Times New Roman"/>
                <w:i/>
                <w:color w:val="0000FF"/>
                <w:szCs w:val="21"/>
              </w:rPr>
              <w:t xml:space="preserve"> stabilized by soy proteins.</w:t>
            </w:r>
            <w:r>
              <w:rPr>
                <w:rFonts w:ascii="Times New Roman" w:hAnsi="Times New Roman"/>
                <w:color w:val="0000FF"/>
                <w:szCs w:val="21"/>
              </w:rPr>
              <w:t xml:space="preserve"> </w:t>
            </w:r>
          </w:p>
          <w:p w:rsidR="00FB5F5C" w:rsidRDefault="00FB5F5C" w:rsidP="00E87276">
            <w:pPr>
              <w:spacing w:beforeLines="25" w:afterLines="25" w:line="280" w:lineRule="exact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Yufei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Hua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 xml:space="preserve">, Professor, School of Food Science and Technology, 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Jiangnan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 xml:space="preserve"> University, China.</w:t>
            </w:r>
          </w:p>
        </w:tc>
      </w:tr>
      <w:tr w:rsidR="00FB5F5C" w:rsidTr="001F4F64">
        <w:trPr>
          <w:trHeight w:val="303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25" w:afterLines="25" w:line="28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16:45-17:15</w:t>
            </w:r>
          </w:p>
        </w:tc>
        <w:tc>
          <w:tcPr>
            <w:tcW w:w="7114" w:type="dxa"/>
            <w:vAlign w:val="center"/>
          </w:tcPr>
          <w:p w:rsidR="00FB5F5C" w:rsidRDefault="00FB5F5C" w:rsidP="00E87276">
            <w:pPr>
              <w:spacing w:beforeLines="25" w:afterLines="25" w:line="280" w:lineRule="exact"/>
              <w:rPr>
                <w:rFonts w:ascii="Times New Roman" w:hAnsi="Times New Roman"/>
                <w:i/>
                <w:color w:val="0000FF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Cs w:val="21"/>
              </w:rPr>
              <w:t xml:space="preserve">Physicochemical and functional properties of fish protein isolate prepared by acid and alkali </w:t>
            </w:r>
            <w:proofErr w:type="spellStart"/>
            <w:r>
              <w:rPr>
                <w:rFonts w:ascii="Times New Roman" w:hAnsi="Times New Roman"/>
                <w:i/>
                <w:color w:val="0000FF"/>
                <w:szCs w:val="21"/>
              </w:rPr>
              <w:t>solubilization</w:t>
            </w:r>
            <w:proofErr w:type="spellEnd"/>
            <w:r>
              <w:rPr>
                <w:rFonts w:ascii="Times New Roman" w:hAnsi="Times New Roman"/>
                <w:i/>
                <w:color w:val="0000FF"/>
                <w:szCs w:val="21"/>
              </w:rPr>
              <w:t xml:space="preserve"> processes. </w:t>
            </w:r>
          </w:p>
          <w:p w:rsidR="00FB5F5C" w:rsidRDefault="00FB5F5C" w:rsidP="00E87276">
            <w:pPr>
              <w:spacing w:beforeLines="25" w:afterLines="25" w:line="280" w:lineRule="exact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Soottawat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Benjakul</w:t>
            </w:r>
            <w:bookmarkStart w:id="1" w:name="m4.bcor*"/>
            <w:bookmarkStart w:id="2" w:name="affa"/>
            <w:bookmarkEnd w:id="1"/>
            <w:bookmarkEnd w:id="2"/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>, Associate Editor of</w:t>
            </w:r>
            <w:r>
              <w:rPr>
                <w:rFonts w:ascii="Times New Roman" w:hAnsi="Times New Roman"/>
                <w:i/>
                <w:color w:val="000000"/>
                <w:szCs w:val="21"/>
                <w:u w:val="single"/>
              </w:rPr>
              <w:t xml:space="preserve"> International Aquatic Research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; Professor, Department of Food Technology, Prince of </w:t>
            </w:r>
            <w:proofErr w:type="spellStart"/>
            <w:r>
              <w:rPr>
                <w:rFonts w:ascii="Times New Roman" w:hAnsi="Times New Roman"/>
                <w:color w:val="000000"/>
                <w:szCs w:val="21"/>
              </w:rPr>
              <w:t>Songkla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 xml:space="preserve"> University, Thailand.</w:t>
            </w:r>
          </w:p>
        </w:tc>
      </w:tr>
    </w:tbl>
    <w:p w:rsidR="00FB5F5C" w:rsidRDefault="00FB5F5C" w:rsidP="009F683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联络人：蒋</w:t>
      </w:r>
      <w:r w:rsidRPr="001F4F64">
        <w:rPr>
          <w:rFonts w:ascii="微软雅黑" w:eastAsia="微软雅黑" w:hAnsi="微软雅黑" w:hint="eastAsia"/>
          <w:sz w:val="24"/>
          <w:szCs w:val="24"/>
        </w:rPr>
        <w:t>将</w:t>
      </w:r>
      <w:r w:rsidRPr="001F4F64">
        <w:rPr>
          <w:rFonts w:ascii="微软雅黑" w:eastAsia="微软雅黑" w:hAnsi="微软雅黑"/>
          <w:sz w:val="24"/>
          <w:szCs w:val="24"/>
        </w:rPr>
        <w:t>13952471285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1F4F64">
        <w:rPr>
          <w:rFonts w:ascii="微软雅黑" w:eastAsia="微软雅黑" w:hAnsi="微软雅黑"/>
          <w:sz w:val="24"/>
          <w:szCs w:val="24"/>
        </w:rPr>
        <w:t xml:space="preserve"> </w:t>
      </w:r>
      <w:hyperlink r:id="rId15" w:history="1">
        <w:proofErr w:type="spellStart"/>
        <w:r w:rsidRPr="001F4F64">
          <w:rPr>
            <w:rFonts w:ascii="微软雅黑" w:eastAsia="微软雅黑" w:hAnsi="微软雅黑"/>
            <w:sz w:val="24"/>
            <w:szCs w:val="24"/>
          </w:rPr>
          <w:t>jiangjiang0909@gmail.com</w:t>
        </w:r>
        <w:proofErr w:type="spellEnd"/>
      </w:hyperlink>
    </w:p>
    <w:p w:rsidR="00FB5F5C" w:rsidRPr="00091CE4" w:rsidRDefault="0055081E" w:rsidP="009F683C">
      <w:pPr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>志愿者</w:t>
      </w:r>
      <w:r w:rsidR="00091CE4">
        <w:rPr>
          <w:rFonts w:ascii="微软雅黑" w:eastAsia="微软雅黑" w:hAnsi="微软雅黑" w:hint="eastAsia"/>
          <w:sz w:val="24"/>
          <w:szCs w:val="24"/>
        </w:rPr>
        <w:t>：</w:t>
      </w:r>
      <w:r w:rsidR="00354903" w:rsidRPr="00354903">
        <w:rPr>
          <w:rFonts w:ascii="微软雅黑" w:eastAsia="微软雅黑" w:hAnsi="微软雅黑" w:hint="eastAsia"/>
          <w:sz w:val="24"/>
          <w:szCs w:val="24"/>
        </w:rPr>
        <w:t>林全全</w:t>
      </w:r>
      <w:r w:rsidR="00354903" w:rsidRPr="00354903">
        <w:rPr>
          <w:rFonts w:ascii="微软雅黑" w:eastAsia="微软雅黑" w:hAnsi="微软雅黑"/>
          <w:sz w:val="24"/>
          <w:szCs w:val="24"/>
        </w:rPr>
        <w:t>15006187730</w:t>
      </w:r>
      <w:r w:rsidR="00354903" w:rsidRPr="00354903">
        <w:rPr>
          <w:rFonts w:ascii="微软雅黑" w:eastAsia="微软雅黑" w:hAnsi="微软雅黑" w:hint="eastAsia"/>
          <w:sz w:val="24"/>
          <w:szCs w:val="24"/>
        </w:rPr>
        <w:t>林叶</w:t>
      </w:r>
      <w:r w:rsidR="00354903" w:rsidRPr="00354903">
        <w:rPr>
          <w:rFonts w:ascii="微软雅黑" w:eastAsia="微软雅黑" w:hAnsi="微软雅黑"/>
          <w:sz w:val="24"/>
          <w:szCs w:val="24"/>
        </w:rPr>
        <w:t>18352512163</w:t>
      </w:r>
    </w:p>
    <w:p w:rsidR="00FB5F5C" w:rsidRPr="009F683C" w:rsidRDefault="00FB5F5C">
      <w:pPr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Session: Food Safety &amp; Analysis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(Afternoon, May 30;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Lihu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Hall)</w:t>
      </w:r>
    </w:p>
    <w:p w:rsidR="00FB5F5C" w:rsidRDefault="00FB5F5C">
      <w:pPr>
        <w:rPr>
          <w:rFonts w:ascii="Times New Roman" w:hAnsi="Times New Roman"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  <w:t>Sponsors/Co-organizers</w:t>
      </w:r>
      <w:r>
        <w:rPr>
          <w:rFonts w:ascii="Times New Roman" w:hAnsi="Times New Roman"/>
          <w:b/>
          <w:bCs/>
          <w:color w:val="000000"/>
        </w:rPr>
        <w:t xml:space="preserve">: </w:t>
      </w:r>
    </w:p>
    <w:p w:rsidR="00FB5F5C" w:rsidRPr="009F683C" w:rsidRDefault="00FB5F5C" w:rsidP="009F683C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Food Safety &amp; Nutrition Co-Innovation Center</w:t>
      </w:r>
    </w:p>
    <w:p w:rsidR="00FB5F5C" w:rsidRDefault="00FB5F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Moderators</w:t>
      </w:r>
      <w:r>
        <w:rPr>
          <w:rFonts w:ascii="Times New Roman" w:hAnsi="Times New Roman"/>
          <w:b/>
          <w:color w:val="000000"/>
        </w:rPr>
        <w:t xml:space="preserve">: </w:t>
      </w:r>
    </w:p>
    <w:p w:rsidR="00FB5F5C" w:rsidRDefault="00FB5F5C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Dr. </w:t>
      </w:r>
      <w:proofErr w:type="spellStart"/>
      <w:r>
        <w:rPr>
          <w:rFonts w:ascii="Times New Roman" w:hAnsi="Times New Roman"/>
          <w:color w:val="000000"/>
          <w:szCs w:val="21"/>
        </w:rPr>
        <w:t>Mengshi</w:t>
      </w:r>
      <w:proofErr w:type="spellEnd"/>
      <w:r>
        <w:rPr>
          <w:rFonts w:ascii="Times New Roman" w:hAnsi="Times New Roman"/>
          <w:color w:val="000000"/>
          <w:szCs w:val="21"/>
        </w:rPr>
        <w:t xml:space="preserve"> Lin, University of Missouri, USA.</w:t>
      </w:r>
    </w:p>
    <w:p w:rsidR="00FB5F5C" w:rsidRDefault="00FB5F5C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szCs w:val="21"/>
        </w:rPr>
        <w:t xml:space="preserve">Dr. </w:t>
      </w:r>
      <w:proofErr w:type="spellStart"/>
      <w:r>
        <w:rPr>
          <w:rFonts w:ascii="Times New Roman" w:hAnsi="Times New Roman"/>
          <w:szCs w:val="21"/>
        </w:rPr>
        <w:t>Zhouping</w:t>
      </w:r>
      <w:proofErr w:type="spellEnd"/>
      <w:r>
        <w:rPr>
          <w:rFonts w:ascii="Times New Roman" w:hAnsi="Times New Roman"/>
          <w:szCs w:val="21"/>
        </w:rPr>
        <w:t xml:space="preserve"> Wang, </w:t>
      </w:r>
      <w:proofErr w:type="spellStart"/>
      <w:r>
        <w:rPr>
          <w:rFonts w:ascii="Times New Roman" w:hAnsi="Times New Roman"/>
          <w:szCs w:val="21"/>
        </w:rPr>
        <w:t>Jiangnan</w:t>
      </w:r>
      <w:proofErr w:type="spellEnd"/>
      <w:r>
        <w:rPr>
          <w:rFonts w:ascii="Times New Roman" w:hAnsi="Times New Roman"/>
          <w:szCs w:val="21"/>
        </w:rPr>
        <w:t xml:space="preserve"> University, China</w:t>
      </w:r>
    </w:p>
    <w:p w:rsidR="00FB5F5C" w:rsidRDefault="00FB5F5C">
      <w:pPr>
        <w:rPr>
          <w:rFonts w:ascii="Times New Roman" w:hAnsi="Times New Roman"/>
          <w:color w:val="000000"/>
          <w:sz w:val="24"/>
          <w:szCs w:val="24"/>
        </w:rPr>
      </w:pPr>
    </w:p>
    <w:p w:rsidR="00FB5F5C" w:rsidRDefault="00FB5F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Titles/Speakers</w:t>
      </w:r>
      <w:r>
        <w:rPr>
          <w:rFonts w:ascii="Times New Roman" w:hAnsi="Times New Roman"/>
          <w:b/>
          <w:color w:val="000000"/>
        </w:rPr>
        <w:t>:</w:t>
      </w:r>
    </w:p>
    <w:p w:rsidR="00FB5F5C" w:rsidRDefault="00FB5F5C">
      <w:pPr>
        <w:pStyle w:val="HTML1"/>
        <w:rPr>
          <w:rFonts w:ascii="Times New Roman" w:hAnsi="Times New Roman"/>
          <w:color w:val="000000"/>
        </w:rPr>
      </w:pPr>
    </w:p>
    <w:tbl>
      <w:tblPr>
        <w:tblW w:w="8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9"/>
        <w:gridCol w:w="7100"/>
      </w:tblGrid>
      <w:tr w:rsidR="00FB5F5C" w:rsidTr="001F4F64">
        <w:trPr>
          <w:trHeight w:val="107"/>
        </w:trPr>
        <w:tc>
          <w:tcPr>
            <w:tcW w:w="1429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Time</w:t>
            </w:r>
          </w:p>
        </w:tc>
        <w:tc>
          <w:tcPr>
            <w:tcW w:w="7100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Presentation Titles &amp; Speakers</w:t>
            </w:r>
          </w:p>
        </w:tc>
      </w:tr>
      <w:tr w:rsidR="00FB5F5C" w:rsidTr="001F4F64">
        <w:trPr>
          <w:trHeight w:val="364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14:00-14:25</w:t>
            </w:r>
          </w:p>
        </w:tc>
        <w:tc>
          <w:tcPr>
            <w:tcW w:w="7100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Food Safety Regulations and How US Extension System Helps Food Producers Meet the Regulations </w:t>
            </w:r>
          </w:p>
          <w:p w:rsidR="00FB5F5C" w:rsidRDefault="00FB5F5C" w:rsidP="00E87276">
            <w:pPr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Dr. Jean </w:t>
            </w: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Weese</w:t>
            </w:r>
            <w:proofErr w:type="spellEnd"/>
            <w:r>
              <w:rPr>
                <w:rFonts w:ascii="Times New Roman" w:hAnsi="Times New Roman"/>
                <w:color w:val="000000"/>
                <w:szCs w:val="21"/>
              </w:rPr>
              <w:t>, Professor at Department of Poultry &amp; Food Science, Auburn University, USA.</w:t>
            </w:r>
          </w:p>
        </w:tc>
      </w:tr>
      <w:tr w:rsidR="00FB5F5C" w:rsidTr="001F4F64">
        <w:trPr>
          <w:trHeight w:val="241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14:25-14:50</w:t>
            </w:r>
          </w:p>
        </w:tc>
        <w:tc>
          <w:tcPr>
            <w:tcW w:w="7100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rPr>
                <w:rFonts w:ascii="Times New Roman" w:hAnsi="Times New Roman"/>
                <w:b/>
                <w:bCs/>
                <w:color w:val="0000FF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Cs w:val="21"/>
              </w:rPr>
              <w:t>Chemical indicators of Olive Oil Quantity</w:t>
            </w:r>
            <w:r>
              <w:rPr>
                <w:rFonts w:ascii="Times New Roman" w:hAnsi="Times New Roman"/>
                <w:color w:val="0000FF"/>
                <w:szCs w:val="21"/>
              </w:rPr>
              <w:t xml:space="preserve">.  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Dr. Ch</w:t>
            </w: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arles Shoemaker, 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Professor, Department of Food Science &amp; Technology, University of California at Davis, USA.</w:t>
            </w:r>
          </w:p>
        </w:tc>
      </w:tr>
      <w:tr w:rsidR="00FB5F5C" w:rsidTr="001F4F64">
        <w:trPr>
          <w:trHeight w:val="187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14:50-15:15</w:t>
            </w:r>
          </w:p>
        </w:tc>
        <w:tc>
          <w:tcPr>
            <w:tcW w:w="7100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rPr>
                <w:rFonts w:ascii="Times New Roman" w:hAnsi="Times New Roman"/>
                <w:bCs/>
                <w:i/>
                <w:iCs/>
                <w:color w:val="0000FF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Cs w:val="21"/>
              </w:rPr>
              <w:t>Focusing on Improving Food Quality for the New Chinese Consumer: Safe, Nutritious and Smart</w:t>
            </w:r>
          </w:p>
          <w:p w:rsidR="00FB5F5C" w:rsidRDefault="00FB5F5C" w:rsidP="00E87276">
            <w:pPr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Cs w:val="21"/>
                <w:lang w:val="de-DE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  <w:lang w:val="de-DE"/>
              </w:rPr>
              <w:t>Dr. Mark Lyons</w:t>
            </w:r>
            <w:r>
              <w:rPr>
                <w:rFonts w:ascii="Times New Roman" w:hAnsi="Times New Roman"/>
                <w:bCs/>
                <w:color w:val="000000"/>
                <w:szCs w:val="21"/>
                <w:lang w:val="de-DE"/>
              </w:rPr>
              <w:t>, Vice President, Alltech, USA.</w:t>
            </w:r>
          </w:p>
        </w:tc>
      </w:tr>
      <w:tr w:rsidR="00FB5F5C" w:rsidTr="001F4F64">
        <w:trPr>
          <w:trHeight w:val="187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15:15-15:40</w:t>
            </w:r>
          </w:p>
        </w:tc>
        <w:tc>
          <w:tcPr>
            <w:tcW w:w="7100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color w:val="0000FF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Aptamer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-based novel detection method for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foodborne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pathogen and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mycotoxin</w:t>
            </w:r>
            <w:proofErr w:type="spellEnd"/>
            <w:r>
              <w:rPr>
                <w:rFonts w:ascii="Times New Roman" w:hAnsi="Times New Roman"/>
                <w:color w:val="0000FF"/>
                <w:sz w:val="21"/>
                <w:szCs w:val="21"/>
              </w:rPr>
              <w:t xml:space="preserve">. 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Zhouping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Wang</w:t>
            </w:r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Professor &amp; Associate </w:t>
            </w:r>
            <w:bookmarkStart w:id="3" w:name="OLE_LINK3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Dean</w:t>
            </w:r>
            <w:bookmarkEnd w:id="3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School of Food Science &amp; Technology, </w:t>
            </w:r>
            <w:proofErr w:type="spell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Jiangnan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University, China</w:t>
            </w:r>
          </w:p>
        </w:tc>
      </w:tr>
      <w:tr w:rsidR="00FB5F5C" w:rsidTr="001F4F64">
        <w:trPr>
          <w:trHeight w:val="107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15:40-15:55</w:t>
            </w:r>
          </w:p>
        </w:tc>
        <w:tc>
          <w:tcPr>
            <w:tcW w:w="7100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Coffee Break</w:t>
            </w:r>
          </w:p>
        </w:tc>
      </w:tr>
      <w:tr w:rsidR="00FB5F5C" w:rsidTr="001F4F64">
        <w:trPr>
          <w:trHeight w:val="364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15:55-16:20</w:t>
            </w:r>
          </w:p>
        </w:tc>
        <w:tc>
          <w:tcPr>
            <w:tcW w:w="7100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Applying Recombinant Proteins for Food Safety Improvement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kern w:val="36"/>
                <w:sz w:val="21"/>
                <w:szCs w:val="21"/>
              </w:rPr>
              <w:t>Tungshi</w:t>
            </w:r>
            <w:proofErr w:type="spellEnd"/>
            <w:r>
              <w:rPr>
                <w:rFonts w:ascii="Times New Roman" w:hAnsi="Times New Roman"/>
                <w:b/>
                <w:color w:val="000000"/>
                <w:kern w:val="36"/>
                <w:sz w:val="21"/>
                <w:szCs w:val="21"/>
              </w:rPr>
              <w:t xml:space="preserve"> Huang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Professor, Department of Poultry &amp; Food Science, Auburn University, USA.</w:t>
            </w:r>
          </w:p>
        </w:tc>
      </w:tr>
      <w:tr w:rsidR="00FB5F5C" w:rsidTr="001F4F64">
        <w:trPr>
          <w:trHeight w:val="364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16:20-16:45</w:t>
            </w:r>
          </w:p>
        </w:tc>
        <w:tc>
          <w:tcPr>
            <w:tcW w:w="7100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Analyses of Restricted and Prohibited Residual Drugs in Food Products with Surface Enhanced Raman Spectroscopy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kern w:val="36"/>
                <w:sz w:val="21"/>
                <w:szCs w:val="21"/>
              </w:rPr>
              <w:t>Yiqun</w:t>
            </w:r>
            <w:proofErr w:type="spellEnd"/>
            <w:r>
              <w:rPr>
                <w:rFonts w:ascii="Times New Roman" w:hAnsi="Times New Roman"/>
                <w:b/>
                <w:color w:val="000000"/>
                <w:kern w:val="36"/>
                <w:sz w:val="21"/>
                <w:szCs w:val="21"/>
              </w:rPr>
              <w:t xml:space="preserve"> Huang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Professor, School of Food Science, Shanghai Ocean University, China</w:t>
            </w:r>
          </w:p>
        </w:tc>
      </w:tr>
      <w:tr w:rsidR="00FB5F5C" w:rsidTr="001F4F64">
        <w:trPr>
          <w:trHeight w:val="303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16:45-17:10</w:t>
            </w:r>
          </w:p>
        </w:tc>
        <w:tc>
          <w:tcPr>
            <w:tcW w:w="7100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Novel sensing techniques for detection of chemical and biological contaminants in foods</w:t>
            </w:r>
            <w:r>
              <w:rPr>
                <w:rFonts w:ascii="Times New Roman" w:hAnsi="Times New Roman"/>
                <w:color w:val="0000FF"/>
                <w:sz w:val="21"/>
                <w:szCs w:val="21"/>
              </w:rPr>
              <w:t xml:space="preserve">. 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Mengshi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Lin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Associate Professor, Division of Food Science, University of Missouri, USA.</w:t>
            </w:r>
          </w:p>
        </w:tc>
      </w:tr>
      <w:tr w:rsidR="00FB5F5C" w:rsidTr="001F4F64">
        <w:trPr>
          <w:trHeight w:val="303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17:10-17:35</w:t>
            </w:r>
          </w:p>
        </w:tc>
        <w:tc>
          <w:tcPr>
            <w:tcW w:w="7100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rPr>
                <w:rFonts w:ascii="Times New Roman" w:hAnsi="Times New Roman"/>
                <w:bCs/>
                <w:i/>
                <w:iCs/>
                <w:color w:val="0000FF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Cs w:val="21"/>
              </w:rPr>
              <w:t xml:space="preserve">Study on the Residual Metabolic Rule and Toxic Effect of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Cs w:val="21"/>
              </w:rPr>
              <w:t>Phoxim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Cs w:val="21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Cs w:val="21"/>
              </w:rPr>
              <w:t>Crucian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Cs w:val="21"/>
              </w:rPr>
              <w:t xml:space="preserve"> Carp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Xiaoyu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Liu</w:t>
            </w:r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 xml:space="preserve">, Professor, College of Food science and Technology,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>Huazhong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 xml:space="preserve"> Agricultural University; Key Laboratory of Environment Correlative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>Dietology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>, Ministry of Education, China</w:t>
            </w:r>
          </w:p>
        </w:tc>
      </w:tr>
    </w:tbl>
    <w:p w:rsidR="00FB5F5C" w:rsidRPr="00176724" w:rsidRDefault="00FB5F5C" w:rsidP="00176724">
      <w:pPr>
        <w:rPr>
          <w:rFonts w:ascii="微软雅黑" w:eastAsia="微软雅黑" w:hAnsi="微软雅黑"/>
          <w:sz w:val="24"/>
          <w:szCs w:val="24"/>
        </w:rPr>
      </w:pPr>
      <w:r w:rsidRPr="00176724">
        <w:rPr>
          <w:rFonts w:ascii="微软雅黑" w:eastAsia="微软雅黑" w:hAnsi="微软雅黑" w:hint="eastAsia"/>
          <w:sz w:val="24"/>
          <w:szCs w:val="24"/>
        </w:rPr>
        <w:t>联络人：成玉梁</w:t>
      </w:r>
      <w:r w:rsidRPr="00176724">
        <w:rPr>
          <w:rFonts w:ascii="微软雅黑" w:eastAsia="微软雅黑" w:hAnsi="微软雅黑"/>
          <w:sz w:val="24"/>
          <w:szCs w:val="24"/>
        </w:rPr>
        <w:t xml:space="preserve"> 13961771335 </w:t>
      </w:r>
      <w:hyperlink r:id="rId16" w:history="1">
        <w:proofErr w:type="spellStart"/>
        <w:r w:rsidRPr="00176724">
          <w:rPr>
            <w:rFonts w:ascii="微软雅黑" w:eastAsia="微软雅黑" w:hAnsi="微软雅黑"/>
            <w:sz w:val="24"/>
            <w:szCs w:val="24"/>
          </w:rPr>
          <w:t>wxfoodcyl@126.com</w:t>
        </w:r>
        <w:proofErr w:type="spellEnd"/>
      </w:hyperlink>
    </w:p>
    <w:p w:rsidR="00FB5F5C" w:rsidRPr="00AF03B4" w:rsidRDefault="00FB5F5C" w:rsidP="00AF03B4">
      <w:pPr>
        <w:rPr>
          <w:rFonts w:ascii="微软雅黑" w:eastAsia="微软雅黑" w:hAnsi="微软雅黑"/>
          <w:sz w:val="24"/>
          <w:szCs w:val="24"/>
        </w:rPr>
      </w:pPr>
      <w:r w:rsidRPr="00176724">
        <w:rPr>
          <w:rFonts w:ascii="微软雅黑" w:eastAsia="微软雅黑" w:hAnsi="微软雅黑" w:hint="eastAsia"/>
          <w:sz w:val="24"/>
          <w:szCs w:val="24"/>
        </w:rPr>
        <w:t>志愿者：</w:t>
      </w:r>
      <w:r w:rsidR="00F846E6">
        <w:rPr>
          <w:rFonts w:ascii="微软雅黑" w:eastAsia="微软雅黑" w:hAnsi="微软雅黑" w:hint="eastAsia"/>
          <w:sz w:val="24"/>
          <w:szCs w:val="24"/>
        </w:rPr>
        <w:t>李海伟 18262272472</w:t>
      </w:r>
      <w:r w:rsidR="0055081E" w:rsidRPr="0055081E">
        <w:rPr>
          <w:rFonts w:ascii="微软雅黑" w:eastAsia="微软雅黑" w:hAnsi="微软雅黑" w:hint="eastAsia"/>
          <w:sz w:val="24"/>
          <w:szCs w:val="24"/>
        </w:rPr>
        <w:t>夏晓凤</w:t>
      </w:r>
      <w:r w:rsidRPr="00176724">
        <w:rPr>
          <w:rFonts w:ascii="微软雅黑" w:eastAsia="微软雅黑" w:hAnsi="微软雅黑"/>
          <w:sz w:val="24"/>
          <w:szCs w:val="24"/>
        </w:rPr>
        <w:t>18352512085</w:t>
      </w:r>
    </w:p>
    <w:p w:rsidR="00FB5F5C" w:rsidRPr="00AF03B4" w:rsidRDefault="00FB5F5C" w:rsidP="00E87276">
      <w:pPr>
        <w:spacing w:beforeLines="15" w:afterLines="15" w:line="260" w:lineRule="exact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Session: Cereal Science &amp; Technology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(Afternoon, May 30;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Ruyi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Hall)</w:t>
      </w:r>
    </w:p>
    <w:p w:rsidR="00FB5F5C" w:rsidRDefault="00FB5F5C">
      <w:pPr>
        <w:rPr>
          <w:rFonts w:ascii="Times New Roman" w:hAnsi="Times New Roman"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  <w:t>Sponsors/Co-organizers</w:t>
      </w:r>
      <w:r>
        <w:rPr>
          <w:rFonts w:ascii="Times New Roman" w:hAnsi="Times New Roman"/>
          <w:b/>
          <w:bCs/>
          <w:color w:val="000000"/>
        </w:rPr>
        <w:t xml:space="preserve">: </w:t>
      </w:r>
    </w:p>
    <w:p w:rsidR="00FB5F5C" w:rsidRDefault="00FB5F5C">
      <w:pPr>
        <w:outlineLvl w:val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COFCO</w:t>
      </w:r>
      <w:proofErr w:type="spellEnd"/>
      <w:r>
        <w:rPr>
          <w:rFonts w:ascii="Times New Roman" w:hAnsi="Times New Roman"/>
        </w:rPr>
        <w:t xml:space="preserve"> Nutrition </w:t>
      </w:r>
      <w:r>
        <w:rPr>
          <w:rFonts w:ascii="Times New Roman" w:hAnsi="Times New Roman" w:hint="eastAsia"/>
        </w:rPr>
        <w:t>＆</w:t>
      </w:r>
      <w:r>
        <w:rPr>
          <w:rFonts w:ascii="Times New Roman" w:hAnsi="Times New Roman"/>
        </w:rPr>
        <w:t xml:space="preserve"> Health Research Institute</w:t>
      </w:r>
    </w:p>
    <w:p w:rsidR="00FB5F5C" w:rsidRDefault="00FB5F5C">
      <w:pPr>
        <w:outlineLvl w:val="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COFCO</w:t>
      </w:r>
      <w:proofErr w:type="spellEnd"/>
      <w:r>
        <w:rPr>
          <w:rFonts w:ascii="Times New Roman" w:hAnsi="Times New Roman"/>
        </w:rPr>
        <w:t xml:space="preserve"> Biochemical (Anhui) Co., Ltd</w:t>
      </w:r>
    </w:p>
    <w:p w:rsidR="00FB5F5C" w:rsidRDefault="00FB5F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Moderators</w:t>
      </w:r>
      <w:r>
        <w:rPr>
          <w:rFonts w:ascii="Times New Roman" w:hAnsi="Times New Roman"/>
          <w:b/>
          <w:color w:val="000000"/>
        </w:rPr>
        <w:t xml:space="preserve">: </w:t>
      </w:r>
    </w:p>
    <w:p w:rsidR="00FB5F5C" w:rsidRDefault="00FB5F5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Dr. </w:t>
      </w:r>
      <w:proofErr w:type="spellStart"/>
      <w:r>
        <w:rPr>
          <w:rFonts w:ascii="Times New Roman" w:hAnsi="Times New Roman"/>
          <w:color w:val="000000"/>
        </w:rPr>
        <w:t>Yongcheng</w:t>
      </w:r>
      <w:proofErr w:type="spellEnd"/>
      <w:r>
        <w:rPr>
          <w:rFonts w:ascii="Times New Roman" w:hAnsi="Times New Roman"/>
          <w:color w:val="000000"/>
        </w:rPr>
        <w:t xml:space="preserve"> Shi, Kansas State University, USA</w:t>
      </w:r>
    </w:p>
    <w:p w:rsidR="00FB5F5C" w:rsidRDefault="00FB5F5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Dr. </w:t>
      </w:r>
      <w:proofErr w:type="spellStart"/>
      <w:r>
        <w:rPr>
          <w:rFonts w:ascii="Times New Roman" w:hAnsi="Times New Roman"/>
          <w:color w:val="000000"/>
        </w:rPr>
        <w:t>Zhengbiao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Gu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Jiangnan</w:t>
      </w:r>
      <w:proofErr w:type="spellEnd"/>
      <w:r>
        <w:rPr>
          <w:rFonts w:ascii="Times New Roman" w:hAnsi="Times New Roman"/>
          <w:color w:val="000000"/>
        </w:rPr>
        <w:t xml:space="preserve"> University, China</w:t>
      </w:r>
    </w:p>
    <w:p w:rsidR="00FB5F5C" w:rsidRDefault="00FB5F5C">
      <w:pPr>
        <w:rPr>
          <w:rFonts w:ascii="Times New Roman" w:hAnsi="Times New Roman"/>
          <w:b/>
          <w:color w:val="000000"/>
          <w:u w:val="single"/>
        </w:rPr>
      </w:pPr>
    </w:p>
    <w:p w:rsidR="00FB5F5C" w:rsidRDefault="00FB5F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Titles/Speakers</w:t>
      </w:r>
      <w:r>
        <w:rPr>
          <w:rFonts w:ascii="Times New Roman" w:hAnsi="Times New Roman"/>
          <w:b/>
          <w:color w:val="000000"/>
        </w:rPr>
        <w:t>:</w:t>
      </w:r>
    </w:p>
    <w:p w:rsidR="00FB5F5C" w:rsidRDefault="00FB5F5C">
      <w:pPr>
        <w:pStyle w:val="HTML1"/>
        <w:rPr>
          <w:rFonts w:ascii="Times New Roman" w:hAnsi="Times New Roman"/>
          <w:color w:val="000000"/>
        </w:rPr>
      </w:pPr>
    </w:p>
    <w:tbl>
      <w:tblPr>
        <w:tblW w:w="8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9"/>
        <w:gridCol w:w="7141"/>
      </w:tblGrid>
      <w:tr w:rsidR="00FB5F5C" w:rsidTr="001F4F64">
        <w:trPr>
          <w:trHeight w:val="107"/>
        </w:trPr>
        <w:tc>
          <w:tcPr>
            <w:tcW w:w="1429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Time</w:t>
            </w:r>
          </w:p>
        </w:tc>
        <w:tc>
          <w:tcPr>
            <w:tcW w:w="7141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Presentation Titles &amp; Speakers</w:t>
            </w:r>
          </w:p>
        </w:tc>
      </w:tr>
      <w:tr w:rsidR="00FB5F5C" w:rsidTr="001F4F64">
        <w:trPr>
          <w:trHeight w:val="364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14:00-14:25</w:t>
            </w:r>
          </w:p>
        </w:tc>
        <w:tc>
          <w:tcPr>
            <w:tcW w:w="7141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The importance of fine structural features in starch in affecting the digestibility of food. 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Dr. Robert Gilbert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Member of Editorial Boards of </w:t>
            </w:r>
            <w:proofErr w:type="spellStart"/>
            <w:r>
              <w:rPr>
                <w:rFonts w:ascii="Times New Roman" w:hAnsi="Times New Roman"/>
                <w:i/>
                <w:color w:val="000000"/>
                <w:sz w:val="21"/>
                <w:szCs w:val="21"/>
                <w:u w:val="single"/>
              </w:rPr>
              <w:t>Biomacromolecules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; Professor, Centre for Nutrition and Food Sciences, University of Queensland, Australia</w:t>
            </w:r>
          </w:p>
        </w:tc>
      </w:tr>
      <w:tr w:rsidR="00FB5F5C" w:rsidTr="001F4F64">
        <w:trPr>
          <w:trHeight w:val="241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14:25-14:50</w:t>
            </w:r>
          </w:p>
        </w:tc>
        <w:tc>
          <w:tcPr>
            <w:tcW w:w="7141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Unraveling roles of enzymes and oxidants as potassium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bromate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replacers in frozen bread dough systems.</w:t>
            </w:r>
            <w:r>
              <w:rPr>
                <w:rFonts w:ascii="Times New Roman" w:hAnsi="Times New Roman"/>
                <w:color w:val="0000FF"/>
                <w:sz w:val="21"/>
                <w:szCs w:val="21"/>
              </w:rPr>
              <w:t xml:space="preserve">  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Jon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Faubion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Senior Editor of </w:t>
            </w:r>
            <w:r>
              <w:rPr>
                <w:rFonts w:ascii="Times New Roman" w:hAnsi="Times New Roman"/>
                <w:i/>
                <w:color w:val="000000"/>
                <w:sz w:val="21"/>
                <w:szCs w:val="21"/>
                <w:u w:val="single"/>
              </w:rPr>
              <w:t>Cereal Chemistry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Executive Editor of</w:t>
            </w:r>
            <w:r>
              <w:rPr>
                <w:rFonts w:ascii="Times New Roman" w:hAnsi="Times New Roman"/>
                <w:i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i/>
                <w:color w:val="000000"/>
                <w:sz w:val="21"/>
                <w:szCs w:val="21"/>
                <w:u w:val="single"/>
              </w:rPr>
              <w:t>Journal of the Science of Food and Agriculture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Singleton Endowed Professor, Department of Grain Science, Kansas State University, USA.</w:t>
            </w:r>
          </w:p>
        </w:tc>
      </w:tr>
      <w:tr w:rsidR="00FB5F5C" w:rsidTr="001F4F64">
        <w:trPr>
          <w:trHeight w:val="187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14:50-15:15</w:t>
            </w:r>
          </w:p>
        </w:tc>
        <w:tc>
          <w:tcPr>
            <w:tcW w:w="7141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The effects of oxidation of corn starch on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acetylation</w:t>
            </w:r>
            <w:proofErr w:type="spellEnd"/>
            <w:r>
              <w:rPr>
                <w:rFonts w:ascii="Times New Roman" w:hAnsi="Times New Roman"/>
                <w:color w:val="0000FF"/>
                <w:sz w:val="21"/>
                <w:szCs w:val="21"/>
              </w:rPr>
              <w:t xml:space="preserve">. 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Zhengbiao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Gu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Professor in the School of Food Science &amp; Technology, </w:t>
            </w:r>
            <w:proofErr w:type="spell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Jiangnan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University, China</w:t>
            </w:r>
          </w:p>
        </w:tc>
      </w:tr>
      <w:tr w:rsidR="00FB5F5C" w:rsidTr="001F4F64">
        <w:trPr>
          <w:trHeight w:val="187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15:15-15:40</w:t>
            </w:r>
          </w:p>
        </w:tc>
        <w:tc>
          <w:tcPr>
            <w:tcW w:w="7141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Opportunities and challenges for development of whole wheat product</w:t>
            </w:r>
            <w:r>
              <w:rPr>
                <w:rFonts w:ascii="Times New Roman" w:hAnsi="Times New Roman"/>
                <w:color w:val="0000FF"/>
                <w:sz w:val="21"/>
                <w:szCs w:val="21"/>
              </w:rPr>
              <w:t xml:space="preserve">. 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Weizu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Yu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Principle Scientist of </w:t>
            </w:r>
            <w:proofErr w:type="spell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COFCO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China</w:t>
            </w:r>
          </w:p>
        </w:tc>
      </w:tr>
      <w:tr w:rsidR="00FB5F5C" w:rsidTr="001F4F64">
        <w:trPr>
          <w:trHeight w:val="107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15:40-15:55</w:t>
            </w:r>
          </w:p>
        </w:tc>
        <w:tc>
          <w:tcPr>
            <w:tcW w:w="7141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Coffee Break</w:t>
            </w:r>
          </w:p>
        </w:tc>
      </w:tr>
      <w:tr w:rsidR="00FB5F5C" w:rsidTr="001F4F64">
        <w:trPr>
          <w:trHeight w:val="364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15:55-16:20</w:t>
            </w:r>
          </w:p>
        </w:tc>
        <w:tc>
          <w:tcPr>
            <w:tcW w:w="7141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Cs w:val="21"/>
              </w:rPr>
              <w:t>Unique properties, modifications, and applications of waxy wheat flour and starch</w:t>
            </w:r>
            <w:r>
              <w:rPr>
                <w:rFonts w:ascii="Times New Roman" w:hAnsi="Times New Roman"/>
                <w:color w:val="0000FF"/>
                <w:szCs w:val="21"/>
              </w:rPr>
              <w:t xml:space="preserve">. </w:t>
            </w:r>
          </w:p>
          <w:p w:rsidR="00FB5F5C" w:rsidRDefault="00FB5F5C" w:rsidP="00E87276">
            <w:pPr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Dr. Yong-Cheng Shi</w:t>
            </w:r>
            <w:r>
              <w:rPr>
                <w:rFonts w:ascii="Times New Roman" w:hAnsi="Times New Roman"/>
                <w:color w:val="000000"/>
                <w:szCs w:val="21"/>
              </w:rPr>
              <w:t xml:space="preserve">, Associate Editor of </w:t>
            </w:r>
            <w:r>
              <w:rPr>
                <w:rFonts w:ascii="Times New Roman" w:hAnsi="Times New Roman"/>
                <w:i/>
                <w:color w:val="000000"/>
                <w:szCs w:val="21"/>
                <w:u w:val="single"/>
              </w:rPr>
              <w:t>Cereal Chemistry</w:t>
            </w:r>
            <w:r>
              <w:rPr>
                <w:rFonts w:ascii="Times New Roman" w:hAnsi="Times New Roman"/>
                <w:color w:val="000000"/>
                <w:szCs w:val="21"/>
              </w:rPr>
              <w:t>, Professor, Department of Grain Science, Kansas State University, USA.</w:t>
            </w:r>
          </w:p>
        </w:tc>
      </w:tr>
      <w:tr w:rsidR="00FB5F5C" w:rsidTr="001F4F64">
        <w:trPr>
          <w:trHeight w:val="364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16:20-16:45</w:t>
            </w:r>
          </w:p>
        </w:tc>
        <w:tc>
          <w:tcPr>
            <w:tcW w:w="7141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Preparation and characterization of crystalline starch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nano-blocklets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Dr.</w:t>
            </w:r>
            <w:r w:rsidR="00642D4C">
              <w:rPr>
                <w:rFonts w:ascii="Times New Roman" w:hAnsi="Times New Roman" w:hint="eastAsia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Seung-Taik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Lim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Professor, School of Life Sciences and Biotechnology, Korea University, South Korea</w:t>
            </w:r>
          </w:p>
        </w:tc>
      </w:tr>
      <w:tr w:rsidR="00FB5F5C" w:rsidTr="001F4F64">
        <w:trPr>
          <w:trHeight w:val="303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16:45-17:10</w:t>
            </w:r>
          </w:p>
        </w:tc>
        <w:tc>
          <w:tcPr>
            <w:tcW w:w="7141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FF"/>
                <w:sz w:val="21"/>
                <w:szCs w:val="21"/>
              </w:rPr>
              <w:t xml:space="preserve">Effect of resistant starch structure on short-chain fatty acids production by human gut </w:t>
            </w:r>
            <w:proofErr w:type="spellStart"/>
            <w:r>
              <w:rPr>
                <w:rFonts w:ascii="Times New Roman" w:hAnsi="Times New Roman"/>
                <w:i/>
                <w:iCs/>
                <w:color w:val="0000FF"/>
                <w:sz w:val="21"/>
                <w:szCs w:val="21"/>
              </w:rPr>
              <w:t>microbiota</w:t>
            </w:r>
            <w:proofErr w:type="spellEnd"/>
            <w:r>
              <w:rPr>
                <w:rFonts w:ascii="Times New Roman" w:hAnsi="Times New Roman"/>
                <w:i/>
                <w:iCs/>
                <w:color w:val="0000FF"/>
                <w:sz w:val="21"/>
                <w:szCs w:val="21"/>
              </w:rPr>
              <w:t xml:space="preserve"> fermentation in vitro</w:t>
            </w:r>
            <w:r>
              <w:rPr>
                <w:rFonts w:ascii="Times New Roman" w:hAnsi="Times New Roman"/>
                <w:color w:val="0000FF"/>
                <w:sz w:val="21"/>
                <w:szCs w:val="21"/>
              </w:rPr>
              <w:t xml:space="preserve">. 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Zhongkai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 xml:space="preserve"> Zhou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Professor, School of Food Engineering and Biotechnology, Tianjin University of Science and Technology, China </w:t>
            </w:r>
          </w:p>
        </w:tc>
      </w:tr>
      <w:tr w:rsidR="00FB5F5C" w:rsidTr="001F4F64">
        <w:trPr>
          <w:trHeight w:val="303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17:10-17:35</w:t>
            </w:r>
          </w:p>
        </w:tc>
        <w:tc>
          <w:tcPr>
            <w:tcW w:w="7141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Postprandial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Glycemic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Response to Starch Affected by Tea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Polyphenols</w:t>
            </w:r>
            <w:proofErr w:type="spellEnd"/>
            <w:r>
              <w:rPr>
                <w:rFonts w:ascii="Times New Roman" w:hAnsi="Times New Roman"/>
                <w:color w:val="0000FF"/>
                <w:sz w:val="21"/>
                <w:szCs w:val="21"/>
              </w:rPr>
              <w:t xml:space="preserve"> 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Genyi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Zhang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Professor, School of Food Science &amp; Technology, </w:t>
            </w:r>
            <w:proofErr w:type="spell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Jiangnan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University, China</w:t>
            </w:r>
          </w:p>
        </w:tc>
      </w:tr>
    </w:tbl>
    <w:p w:rsidR="00FB5F5C" w:rsidRPr="00176724" w:rsidRDefault="00FB5F5C" w:rsidP="00176724">
      <w:pPr>
        <w:rPr>
          <w:rFonts w:ascii="微软雅黑" w:eastAsia="微软雅黑" w:hAnsi="微软雅黑"/>
          <w:sz w:val="24"/>
          <w:szCs w:val="24"/>
        </w:rPr>
      </w:pPr>
      <w:r w:rsidRPr="00176724">
        <w:rPr>
          <w:rFonts w:ascii="微软雅黑" w:eastAsia="微软雅黑" w:hAnsi="微软雅黑" w:hint="eastAsia"/>
          <w:sz w:val="24"/>
          <w:szCs w:val="24"/>
        </w:rPr>
        <w:t>联络人：周星</w:t>
      </w:r>
      <w:r w:rsidRPr="00176724">
        <w:rPr>
          <w:rFonts w:ascii="微软雅黑" w:eastAsia="微软雅黑" w:hAnsi="微软雅黑"/>
          <w:sz w:val="24"/>
          <w:szCs w:val="24"/>
        </w:rPr>
        <w:t xml:space="preserve"> 15906192125 </w:t>
      </w:r>
      <w:hyperlink r:id="rId17" w:history="1">
        <w:proofErr w:type="spellStart"/>
        <w:r w:rsidRPr="00176724">
          <w:rPr>
            <w:rFonts w:ascii="微软雅黑" w:eastAsia="微软雅黑" w:hAnsi="微软雅黑"/>
            <w:sz w:val="24"/>
            <w:szCs w:val="24"/>
          </w:rPr>
          <w:t>zhouxing@jiangnan.edu.cn</w:t>
        </w:r>
        <w:proofErr w:type="spellEnd"/>
      </w:hyperlink>
    </w:p>
    <w:p w:rsidR="00FB5F5C" w:rsidRPr="00176724" w:rsidRDefault="00FB5F5C" w:rsidP="00176724">
      <w:pPr>
        <w:rPr>
          <w:rFonts w:ascii="微软雅黑" w:eastAsia="微软雅黑" w:hAnsi="微软雅黑"/>
          <w:sz w:val="24"/>
          <w:szCs w:val="24"/>
        </w:rPr>
      </w:pPr>
      <w:r w:rsidRPr="00176724">
        <w:rPr>
          <w:rFonts w:ascii="微软雅黑" w:eastAsia="微软雅黑" w:hAnsi="微软雅黑" w:hint="eastAsia"/>
          <w:sz w:val="24"/>
          <w:szCs w:val="24"/>
        </w:rPr>
        <w:t>志愿者：李奕璇</w:t>
      </w:r>
      <w:r w:rsidRPr="00176724">
        <w:rPr>
          <w:rFonts w:ascii="微软雅黑" w:eastAsia="微软雅黑" w:hAnsi="微软雅黑"/>
          <w:sz w:val="24"/>
          <w:szCs w:val="24"/>
        </w:rPr>
        <w:t>18762651639</w:t>
      </w:r>
      <w:r w:rsidRPr="00176724">
        <w:rPr>
          <w:rFonts w:ascii="微软雅黑" w:eastAsia="微软雅黑" w:hAnsi="微软雅黑" w:hint="eastAsia"/>
          <w:sz w:val="24"/>
          <w:szCs w:val="24"/>
        </w:rPr>
        <w:t>龙杰</w:t>
      </w:r>
      <w:r w:rsidRPr="00176724">
        <w:rPr>
          <w:rFonts w:ascii="微软雅黑" w:eastAsia="微软雅黑" w:hAnsi="微软雅黑"/>
          <w:sz w:val="24"/>
          <w:szCs w:val="24"/>
        </w:rPr>
        <w:t>18352520952</w:t>
      </w:r>
      <w:r w:rsidR="00642D4C" w:rsidRPr="00642D4C">
        <w:rPr>
          <w:rFonts w:ascii="微软雅黑" w:eastAsia="微软雅黑" w:hAnsi="微软雅黑" w:hint="eastAsia"/>
          <w:sz w:val="24"/>
          <w:szCs w:val="24"/>
        </w:rPr>
        <w:t>赵艳艳</w:t>
      </w:r>
      <w:r w:rsidR="00642D4C" w:rsidRPr="00642D4C">
        <w:rPr>
          <w:rFonts w:ascii="微软雅黑" w:eastAsia="微软雅黑" w:hAnsi="微软雅黑"/>
          <w:sz w:val="24"/>
          <w:szCs w:val="24"/>
        </w:rPr>
        <w:t>18262272511</w:t>
      </w:r>
    </w:p>
    <w:p w:rsidR="00FB5F5C" w:rsidRDefault="00FB5F5C" w:rsidP="00E87276">
      <w:pPr>
        <w:spacing w:beforeLines="15" w:afterLines="15" w:line="260" w:lineRule="exact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 xml:space="preserve">Session: </w:t>
      </w:r>
      <w:proofErr w:type="spellStart"/>
      <w:r>
        <w:rPr>
          <w:rFonts w:ascii="Times New Roman" w:hAnsi="Times New Roman"/>
          <w:b/>
          <w:sz w:val="28"/>
          <w:szCs w:val="28"/>
        </w:rPr>
        <w:t>Probiotics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&amp; Gut Health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(Morning, May 31; </w:t>
      </w:r>
      <w:proofErr w:type="spellStart"/>
      <w:r>
        <w:rPr>
          <w:rFonts w:ascii="Times New Roman" w:hAnsi="Times New Roman"/>
          <w:bCs/>
          <w:sz w:val="24"/>
          <w:szCs w:val="24"/>
        </w:rPr>
        <w:t>Baihe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Hall)</w:t>
      </w:r>
    </w:p>
    <w:p w:rsidR="00FB5F5C" w:rsidRDefault="00FB5F5C">
      <w:pPr>
        <w:rPr>
          <w:rFonts w:ascii="Times New Roman" w:hAnsi="Times New Roman"/>
          <w:color w:val="000000"/>
        </w:rPr>
      </w:pPr>
    </w:p>
    <w:p w:rsidR="00FB5F5C" w:rsidRDefault="00FB5F5C">
      <w:pPr>
        <w:rPr>
          <w:rFonts w:ascii="Times New Roman" w:hAnsi="Times New Roman"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  <w:t>Sponsors/Co-organizers</w:t>
      </w:r>
      <w:r>
        <w:rPr>
          <w:rFonts w:ascii="Times New Roman" w:hAnsi="Times New Roman"/>
          <w:b/>
          <w:bCs/>
          <w:color w:val="000000"/>
        </w:rPr>
        <w:t xml:space="preserve">: </w:t>
      </w:r>
    </w:p>
    <w:p w:rsidR="00FB5F5C" w:rsidRDefault="00FB5F5C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DuPont Nutrition &amp; Health</w:t>
      </w:r>
    </w:p>
    <w:p w:rsidR="00FB5F5C" w:rsidRDefault="00FB5F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Moderators</w:t>
      </w:r>
      <w:r>
        <w:rPr>
          <w:rFonts w:ascii="Times New Roman" w:hAnsi="Times New Roman"/>
          <w:b/>
          <w:color w:val="000000"/>
        </w:rPr>
        <w:t xml:space="preserve">: </w:t>
      </w:r>
    </w:p>
    <w:p w:rsidR="00FB5F5C" w:rsidRDefault="00FB5F5C">
      <w:pPr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Dr. </w:t>
      </w:r>
      <w:proofErr w:type="spellStart"/>
      <w:r>
        <w:rPr>
          <w:rFonts w:ascii="Times New Roman" w:hAnsi="Times New Roman"/>
          <w:color w:val="000000"/>
        </w:rPr>
        <w:t>Arjan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Narbad</w:t>
      </w:r>
      <w:proofErr w:type="spellEnd"/>
      <w:r>
        <w:rPr>
          <w:rFonts w:ascii="Times New Roman" w:hAnsi="Times New Roman"/>
          <w:color w:val="000000"/>
        </w:rPr>
        <w:t>, Institute of Food Research, UK</w:t>
      </w:r>
    </w:p>
    <w:p w:rsidR="00FB5F5C" w:rsidRDefault="00FB5F5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Dr. Wei Chen, </w:t>
      </w:r>
      <w:proofErr w:type="spellStart"/>
      <w:r>
        <w:rPr>
          <w:rFonts w:ascii="Times New Roman" w:hAnsi="Times New Roman"/>
        </w:rPr>
        <w:t>Jiangnan</w:t>
      </w:r>
      <w:proofErr w:type="spellEnd"/>
      <w:r>
        <w:rPr>
          <w:rFonts w:ascii="Times New Roman" w:hAnsi="Times New Roman"/>
        </w:rPr>
        <w:t xml:space="preserve"> University, China</w:t>
      </w:r>
    </w:p>
    <w:p w:rsidR="00FB5F5C" w:rsidRDefault="00FB5F5C">
      <w:pPr>
        <w:rPr>
          <w:rFonts w:ascii="Times New Roman" w:hAnsi="Times New Roman"/>
          <w:color w:val="FF0000"/>
          <w:highlight w:val="yellow"/>
        </w:rPr>
      </w:pPr>
    </w:p>
    <w:p w:rsidR="00FB5F5C" w:rsidRDefault="00FB5F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Titles/Speakers</w:t>
      </w:r>
      <w:r>
        <w:rPr>
          <w:rFonts w:ascii="Times New Roman" w:hAnsi="Times New Roman"/>
          <w:b/>
          <w:color w:val="000000"/>
        </w:rPr>
        <w:t>:</w:t>
      </w:r>
    </w:p>
    <w:p w:rsidR="00FB5F5C" w:rsidRDefault="00FB5F5C">
      <w:pPr>
        <w:pStyle w:val="HTML1"/>
        <w:rPr>
          <w:rFonts w:ascii="Times New Roman" w:hAnsi="Times New Roman"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7098"/>
      </w:tblGrid>
      <w:tr w:rsidR="00FB5F5C">
        <w:trPr>
          <w:trHeight w:val="389"/>
        </w:trPr>
        <w:tc>
          <w:tcPr>
            <w:tcW w:w="1417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Time</w:t>
            </w:r>
          </w:p>
        </w:tc>
        <w:tc>
          <w:tcPr>
            <w:tcW w:w="7098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Presentation Titles &amp; Speakers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08:30-09:00</w:t>
            </w:r>
          </w:p>
        </w:tc>
        <w:tc>
          <w:tcPr>
            <w:tcW w:w="7098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Exploiting the gut as a source of novel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bioactives</w:t>
            </w:r>
            <w:proofErr w:type="spellEnd"/>
            <w:r>
              <w:rPr>
                <w:rFonts w:ascii="Times New Roman" w:hAnsi="Times New Roman"/>
                <w:color w:val="0000FF"/>
                <w:sz w:val="21"/>
                <w:szCs w:val="21"/>
              </w:rPr>
              <w:t xml:space="preserve">. 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Dr. Colin Hill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Member of the Royal Irish Academy, Professor of the Department of Microbiology, University College Cork, Ireland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09:00-09:30</w:t>
            </w:r>
          </w:p>
        </w:tc>
        <w:tc>
          <w:tcPr>
            <w:tcW w:w="7098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Protective effects of Lactobacillus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plantarum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against heavy metal toxicity in mice.</w:t>
            </w:r>
            <w:r>
              <w:rPr>
                <w:rFonts w:ascii="Times New Roman" w:hAnsi="Times New Roman"/>
                <w:color w:val="0000FF"/>
                <w:sz w:val="21"/>
                <w:szCs w:val="21"/>
              </w:rPr>
              <w:t xml:space="preserve"> 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Dr. Wei Chen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Member of Editorial Board of </w:t>
            </w:r>
            <w:r>
              <w:rPr>
                <w:rFonts w:ascii="Times New Roman" w:hAnsi="Times New Roman"/>
                <w:i/>
                <w:color w:val="000000"/>
                <w:sz w:val="21"/>
                <w:szCs w:val="21"/>
                <w:u w:val="single"/>
              </w:rPr>
              <w:t>Journal of Dairy Science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and </w:t>
            </w:r>
            <w:r>
              <w:rPr>
                <w:rFonts w:ascii="Times New Roman" w:hAnsi="Times New Roman"/>
                <w:i/>
                <w:color w:val="000000"/>
                <w:sz w:val="21"/>
                <w:szCs w:val="21"/>
                <w:u w:val="single"/>
              </w:rPr>
              <w:t>Food Control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Professor &amp; Dean, School of Food Science &amp; Technology, </w:t>
            </w:r>
            <w:proofErr w:type="spell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Jiangnan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University, China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09:30-10:00</w:t>
            </w:r>
          </w:p>
        </w:tc>
        <w:tc>
          <w:tcPr>
            <w:tcW w:w="7098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CRISPR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/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Cas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, the immune system of Bacteria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Yuejian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Mao</w:t>
            </w:r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>, Scientist, Genomics and Ecology of Microbes, DuPont Nutrition &amp; Health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10:00-10:30</w:t>
            </w:r>
          </w:p>
        </w:tc>
        <w:tc>
          <w:tcPr>
            <w:tcW w:w="7098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Modulating the structure and function of the human gut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microbiota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through diet - a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metagenomics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insight</w:t>
            </w:r>
            <w:r>
              <w:rPr>
                <w:rFonts w:ascii="Times New Roman" w:hAnsi="Times New Roman"/>
                <w:color w:val="0000FF"/>
                <w:sz w:val="21"/>
                <w:szCs w:val="21"/>
              </w:rPr>
              <w:t xml:space="preserve">. 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i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r>
              <w:rPr>
                <w:rFonts w:ascii="Times New Roman" w:hAnsi="Times New Roman"/>
                <w:b/>
                <w:color w:val="000000"/>
                <w:kern w:val="36"/>
                <w:sz w:val="21"/>
                <w:szCs w:val="21"/>
              </w:rPr>
              <w:t xml:space="preserve">Kieran </w:t>
            </w:r>
            <w:proofErr w:type="spellStart"/>
            <w:r>
              <w:rPr>
                <w:rFonts w:ascii="Times New Roman" w:hAnsi="Times New Roman"/>
                <w:b/>
                <w:color w:val="000000"/>
                <w:kern w:val="36"/>
                <w:sz w:val="21"/>
                <w:szCs w:val="21"/>
              </w:rPr>
              <w:t>Tuohy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Associate Editor of </w:t>
            </w:r>
            <w:r>
              <w:rPr>
                <w:rFonts w:ascii="Times New Roman" w:hAnsi="Times New Roman"/>
                <w:i/>
                <w:color w:val="000000"/>
                <w:sz w:val="21"/>
                <w:szCs w:val="21"/>
                <w:u w:val="single"/>
              </w:rPr>
              <w:t>International Journal of Food Sciences and Nutrition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Group leader of the Nutrition and </w:t>
            </w:r>
            <w:proofErr w:type="spell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Nutrigenomics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Group, Research and Innovation Centre, Italy.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10:30-10:45</w:t>
            </w:r>
          </w:p>
        </w:tc>
        <w:tc>
          <w:tcPr>
            <w:tcW w:w="7098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Coffee Break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10:45-11:15</w:t>
            </w:r>
          </w:p>
        </w:tc>
        <w:tc>
          <w:tcPr>
            <w:tcW w:w="7098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Mechanism of Lactobacillus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colonisation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and engineering SMART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probiotics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for pathogen control. 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Arjan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Narbad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Research Leader of the Gut Health and Food Safety Program, Institute of Food Research, UK.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11:15-11:45</w:t>
            </w:r>
          </w:p>
        </w:tc>
        <w:tc>
          <w:tcPr>
            <w:tcW w:w="7098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FF"/>
                <w:sz w:val="21"/>
                <w:szCs w:val="21"/>
              </w:rPr>
              <w:t xml:space="preserve">A short-chain fatty acid-producing core gut </w:t>
            </w:r>
            <w:proofErr w:type="spellStart"/>
            <w:r>
              <w:rPr>
                <w:rFonts w:ascii="Times New Roman" w:hAnsi="Times New Roman"/>
                <w:i/>
                <w:iCs/>
                <w:color w:val="0000FF"/>
                <w:sz w:val="21"/>
                <w:szCs w:val="21"/>
              </w:rPr>
              <w:t>microbiota</w:t>
            </w:r>
            <w:proofErr w:type="spellEnd"/>
            <w:r>
              <w:rPr>
                <w:rFonts w:ascii="Times New Roman" w:hAnsi="Times New Roman"/>
                <w:i/>
                <w:iCs/>
                <w:color w:val="0000FF"/>
                <w:sz w:val="21"/>
                <w:szCs w:val="21"/>
              </w:rPr>
              <w:t xml:space="preserve"> of healthy young Chinese cohorts across geography, lifestyles, and ethnicities.</w:t>
            </w:r>
            <w:r>
              <w:rPr>
                <w:rFonts w:ascii="Times New Roman" w:hAnsi="Times New Roman"/>
                <w:i/>
                <w:iCs/>
                <w:color w:val="000000"/>
                <w:sz w:val="21"/>
                <w:szCs w:val="21"/>
              </w:rPr>
              <w:t xml:space="preserve"> 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Heping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 xml:space="preserve"> Zhang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Professor &amp; Director, Key Laboratory of Dairy Biotechnology and Bioengineer of Education Ministry of China, Inner Mongolia Agricultural University, China.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11:45-12:15</w:t>
            </w:r>
          </w:p>
        </w:tc>
        <w:tc>
          <w:tcPr>
            <w:tcW w:w="7098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color w:val="0000FF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Metagenomic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insight into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probiotics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and their novel biocatalysts on applications</w:t>
            </w:r>
            <w:r>
              <w:rPr>
                <w:rFonts w:ascii="Times New Roman" w:hAnsi="Times New Roman"/>
                <w:color w:val="0000FF"/>
                <w:sz w:val="21"/>
                <w:szCs w:val="21"/>
              </w:rPr>
              <w:t xml:space="preserve">. 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Byong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Lee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Professor, School of Biotechnology, </w:t>
            </w:r>
            <w:proofErr w:type="spell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Jiangnan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University, China; and Adjunct Professor, Department of Microbiology/Immunology, McGill University, Canada</w:t>
            </w:r>
          </w:p>
        </w:tc>
      </w:tr>
    </w:tbl>
    <w:p w:rsidR="00FB5F5C" w:rsidRDefault="00FB5F5C" w:rsidP="004C1AF5">
      <w:pPr>
        <w:rPr>
          <w:rFonts w:ascii="微软雅黑" w:eastAsia="微软雅黑" w:hAnsi="微软雅黑"/>
          <w:sz w:val="24"/>
          <w:szCs w:val="24"/>
        </w:rPr>
      </w:pPr>
      <w:r w:rsidRPr="00176724">
        <w:rPr>
          <w:rFonts w:ascii="微软雅黑" w:eastAsia="微软雅黑" w:hAnsi="微软雅黑" w:hint="eastAsia"/>
          <w:sz w:val="24"/>
          <w:szCs w:val="24"/>
        </w:rPr>
        <w:t>联络人：张秋香</w:t>
      </w:r>
      <w:r w:rsidRPr="00176724">
        <w:rPr>
          <w:rFonts w:ascii="微软雅黑" w:eastAsia="微软雅黑" w:hAnsi="微软雅黑"/>
          <w:sz w:val="24"/>
          <w:szCs w:val="24"/>
        </w:rPr>
        <w:t xml:space="preserve"> 13814228495 </w:t>
      </w:r>
      <w:hyperlink r:id="rId18" w:history="1">
        <w:proofErr w:type="spellStart"/>
        <w:r w:rsidRPr="00176724">
          <w:rPr>
            <w:rFonts w:ascii="微软雅黑" w:eastAsia="微软雅黑" w:hAnsi="微软雅黑"/>
            <w:sz w:val="24"/>
            <w:szCs w:val="24"/>
          </w:rPr>
          <w:t>zhangqx@jiangnan.edu.cn</w:t>
        </w:r>
        <w:proofErr w:type="spellEnd"/>
      </w:hyperlink>
    </w:p>
    <w:p w:rsidR="00FB5F5C" w:rsidRPr="00AF03B4" w:rsidRDefault="00FB5F5C" w:rsidP="00AF03B4">
      <w:pPr>
        <w:rPr>
          <w:rFonts w:ascii="微软雅黑" w:eastAsia="微软雅黑" w:hAnsi="微软雅黑"/>
          <w:sz w:val="24"/>
          <w:szCs w:val="24"/>
        </w:rPr>
      </w:pPr>
      <w:r w:rsidRPr="00176724">
        <w:rPr>
          <w:rFonts w:ascii="微软雅黑" w:eastAsia="微软雅黑" w:hAnsi="微软雅黑" w:hint="eastAsia"/>
          <w:sz w:val="24"/>
          <w:szCs w:val="24"/>
        </w:rPr>
        <w:t>志愿者：</w:t>
      </w:r>
      <w:r w:rsidRPr="00AF03B4">
        <w:rPr>
          <w:rFonts w:ascii="微软雅黑" w:eastAsia="微软雅黑" w:hAnsi="微软雅黑" w:hint="eastAsia"/>
          <w:sz w:val="24"/>
          <w:szCs w:val="24"/>
        </w:rPr>
        <w:t>邢家溧</w:t>
      </w:r>
      <w:r w:rsidRPr="00AF03B4">
        <w:rPr>
          <w:rFonts w:ascii="微软雅黑" w:eastAsia="微软雅黑" w:hAnsi="微软雅黑"/>
          <w:sz w:val="24"/>
          <w:szCs w:val="24"/>
        </w:rPr>
        <w:t>18262272141</w:t>
      </w:r>
      <w:r w:rsidRPr="00AF03B4">
        <w:rPr>
          <w:rFonts w:ascii="微软雅黑" w:eastAsia="微软雅黑" w:hAnsi="微软雅黑" w:hint="eastAsia"/>
          <w:sz w:val="24"/>
          <w:szCs w:val="24"/>
        </w:rPr>
        <w:t>龚雪</w:t>
      </w:r>
      <w:r w:rsidRPr="00AF03B4">
        <w:rPr>
          <w:rFonts w:ascii="微软雅黑" w:eastAsia="微软雅黑" w:hAnsi="微软雅黑"/>
          <w:sz w:val="24"/>
          <w:szCs w:val="24"/>
        </w:rPr>
        <w:t>18352511967</w:t>
      </w:r>
      <w:r w:rsidR="002E3025" w:rsidRPr="002E3025">
        <w:rPr>
          <w:rFonts w:ascii="微软雅黑" w:eastAsia="微软雅黑" w:hAnsi="微软雅黑" w:hint="eastAsia"/>
          <w:sz w:val="24"/>
          <w:szCs w:val="24"/>
        </w:rPr>
        <w:t>史瑛</w:t>
      </w:r>
      <w:r w:rsidR="002E3025" w:rsidRPr="002E3025">
        <w:rPr>
          <w:rFonts w:ascii="微软雅黑" w:eastAsia="微软雅黑" w:hAnsi="微软雅黑"/>
          <w:sz w:val="24"/>
          <w:szCs w:val="24"/>
        </w:rPr>
        <w:t>15261599276</w:t>
      </w:r>
    </w:p>
    <w:p w:rsidR="00FB5F5C" w:rsidRPr="000A743B" w:rsidRDefault="00FB5F5C">
      <w:pPr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Session: Food Processing &amp; Engineering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(Morning, May 31;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Ruyi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Hall)</w:t>
      </w:r>
    </w:p>
    <w:p w:rsidR="00FB5F5C" w:rsidRDefault="00FB5F5C">
      <w:pPr>
        <w:rPr>
          <w:rFonts w:ascii="Times New Roman" w:hAnsi="Times New Roman"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  <w:t>Sponsors/Co-organizers</w:t>
      </w:r>
      <w:r>
        <w:rPr>
          <w:rFonts w:ascii="Times New Roman" w:hAnsi="Times New Roman"/>
          <w:b/>
          <w:bCs/>
          <w:color w:val="000000"/>
        </w:rPr>
        <w:t xml:space="preserve">: </w:t>
      </w:r>
    </w:p>
    <w:p w:rsidR="00FB5F5C" w:rsidRDefault="00FB5F5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Shanghai Precise Packaging Co., Ltd</w:t>
      </w:r>
    </w:p>
    <w:p w:rsidR="00FB5F5C" w:rsidRDefault="00FB5F5C">
      <w:pPr>
        <w:rPr>
          <w:rFonts w:ascii="Times New Roman" w:hAnsi="Times New Roman"/>
          <w:color w:val="000000"/>
        </w:rPr>
      </w:pPr>
    </w:p>
    <w:p w:rsidR="00FB5F5C" w:rsidRDefault="00FB5F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Moderators</w:t>
      </w:r>
      <w:r>
        <w:rPr>
          <w:rFonts w:ascii="Times New Roman" w:hAnsi="Times New Roman"/>
          <w:b/>
          <w:color w:val="000000"/>
        </w:rPr>
        <w:t xml:space="preserve">: </w:t>
      </w:r>
    </w:p>
    <w:p w:rsidR="00FB5F5C" w:rsidRDefault="00FB5F5C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Dr. </w:t>
      </w:r>
      <w:proofErr w:type="spellStart"/>
      <w:r>
        <w:rPr>
          <w:rFonts w:ascii="Times New Roman" w:hAnsi="Times New Roman"/>
          <w:color w:val="000000"/>
          <w:szCs w:val="21"/>
        </w:rPr>
        <w:t>Bhesh</w:t>
      </w:r>
      <w:proofErr w:type="spellEnd"/>
      <w:r>
        <w:rPr>
          <w:rFonts w:ascii="Times New Roman" w:hAnsi="Times New Roman"/>
          <w:color w:val="000000"/>
          <w:szCs w:val="21"/>
        </w:rPr>
        <w:t xml:space="preserve"> </w:t>
      </w:r>
      <w:proofErr w:type="spellStart"/>
      <w:r>
        <w:rPr>
          <w:rFonts w:ascii="Times New Roman" w:hAnsi="Times New Roman"/>
          <w:color w:val="000000"/>
          <w:szCs w:val="21"/>
        </w:rPr>
        <w:t>Bhandari</w:t>
      </w:r>
      <w:proofErr w:type="spellEnd"/>
      <w:r>
        <w:rPr>
          <w:rFonts w:ascii="Times New Roman" w:hAnsi="Times New Roman"/>
          <w:color w:val="000000"/>
          <w:szCs w:val="21"/>
        </w:rPr>
        <w:t>, University of Queensland, Australia.</w:t>
      </w:r>
    </w:p>
    <w:p w:rsidR="00FB5F5C" w:rsidRDefault="00FB5F5C">
      <w:pPr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Dr. </w:t>
      </w:r>
      <w:proofErr w:type="spellStart"/>
      <w:r>
        <w:rPr>
          <w:rFonts w:ascii="Times New Roman" w:hAnsi="Times New Roman"/>
          <w:color w:val="000000"/>
          <w:szCs w:val="21"/>
        </w:rPr>
        <w:t>Fanbin</w:t>
      </w:r>
      <w:proofErr w:type="spellEnd"/>
      <w:r>
        <w:rPr>
          <w:rFonts w:ascii="Times New Roman" w:hAnsi="Times New Roman"/>
          <w:color w:val="000000"/>
          <w:szCs w:val="21"/>
        </w:rPr>
        <w:t xml:space="preserve"> Kong, University of Georgia, USA.</w:t>
      </w:r>
    </w:p>
    <w:p w:rsidR="00FB5F5C" w:rsidRDefault="00FB5F5C">
      <w:pPr>
        <w:rPr>
          <w:rFonts w:ascii="Times New Roman" w:hAnsi="Times New Roman"/>
          <w:color w:val="000000"/>
          <w:szCs w:val="21"/>
        </w:rPr>
      </w:pPr>
    </w:p>
    <w:p w:rsidR="00FB5F5C" w:rsidRDefault="00FB5F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Titles/Speakers</w:t>
      </w:r>
      <w:r>
        <w:rPr>
          <w:rFonts w:ascii="Times New Roman" w:hAnsi="Times New Roman"/>
          <w:b/>
          <w:color w:val="000000"/>
        </w:rPr>
        <w:t>:</w:t>
      </w:r>
    </w:p>
    <w:p w:rsidR="00FB5F5C" w:rsidRDefault="00FB5F5C">
      <w:pPr>
        <w:rPr>
          <w:rFonts w:ascii="Times New Roman" w:hAnsi="Times New Roman"/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7098"/>
      </w:tblGrid>
      <w:tr w:rsidR="00FB5F5C">
        <w:trPr>
          <w:trHeight w:val="389"/>
        </w:trPr>
        <w:tc>
          <w:tcPr>
            <w:tcW w:w="1417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25" w:afterLines="25" w:line="26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Time</w:t>
            </w:r>
          </w:p>
        </w:tc>
        <w:tc>
          <w:tcPr>
            <w:tcW w:w="7098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25" w:afterLines="25" w:line="260" w:lineRule="exact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Presentation Titles &amp; Speakers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08:30-09:00</w:t>
            </w:r>
          </w:p>
        </w:tc>
        <w:tc>
          <w:tcPr>
            <w:tcW w:w="7098" w:type="dxa"/>
            <w:vAlign w:val="center"/>
          </w:tcPr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Some Aspects of Sustainability in Food Production: the Role of Peer-reviewed Science.</w:t>
            </w:r>
            <w:r>
              <w:rPr>
                <w:rFonts w:ascii="Times New Roman" w:hAnsi="Times New Roman"/>
                <w:color w:val="0000FF"/>
                <w:sz w:val="21"/>
                <w:szCs w:val="21"/>
              </w:rPr>
              <w:t xml:space="preserve"> </w:t>
            </w:r>
          </w:p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Dr. James </w:t>
            </w:r>
            <w:proofErr w:type="spellStart"/>
            <w:r>
              <w:rPr>
                <w:rFonts w:ascii="Times New Roman" w:hAnsi="Times New Roman"/>
                <w:b/>
                <w:sz w:val="21"/>
                <w:szCs w:val="21"/>
              </w:rPr>
              <w:t>Seiber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Editor-in-Chief of </w:t>
            </w:r>
            <w:r>
              <w:rPr>
                <w:rFonts w:ascii="Times New Roman" w:hAnsi="Times New Roman"/>
                <w:i/>
                <w:color w:val="000000"/>
                <w:sz w:val="21"/>
                <w:szCs w:val="21"/>
                <w:u w:val="single"/>
              </w:rPr>
              <w:t>Journal of Agricultural and Food Chemistry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Professor in the Department of Food Science &amp; Technology, University of California at Davis, USA.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09:00-09:30</w:t>
            </w:r>
          </w:p>
        </w:tc>
        <w:tc>
          <w:tcPr>
            <w:tcW w:w="7098" w:type="dxa"/>
            <w:vAlign w:val="center"/>
          </w:tcPr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Comtemporary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challenges in food engineering</w:t>
            </w:r>
          </w:p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Keshavan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Niranjan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Editor of </w:t>
            </w:r>
            <w:r>
              <w:rPr>
                <w:rFonts w:ascii="Times New Roman" w:hAnsi="Times New Roman"/>
                <w:i/>
                <w:iCs/>
                <w:sz w:val="21"/>
                <w:szCs w:val="21"/>
                <w:u w:val="single"/>
              </w:rPr>
              <w:t>Journal of Food Engineering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; Professor, </w:t>
            </w:r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>Department of Food Bioscience, University of Reading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UK.</w:t>
            </w:r>
          </w:p>
        </w:tc>
      </w:tr>
      <w:tr w:rsidR="00FB5F5C">
        <w:trPr>
          <w:trHeight w:val="482"/>
        </w:trPr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09:30-09:55</w:t>
            </w:r>
          </w:p>
        </w:tc>
        <w:tc>
          <w:tcPr>
            <w:tcW w:w="7098" w:type="dxa"/>
            <w:vAlign w:val="center"/>
          </w:tcPr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FF"/>
                <w:sz w:val="21"/>
                <w:szCs w:val="21"/>
              </w:rPr>
              <w:t>Development of in vitro gastrointestinal models for food digestion study</w:t>
            </w:r>
            <w:r>
              <w:rPr>
                <w:rFonts w:ascii="Times New Roman" w:hAnsi="Times New Roman"/>
                <w:color w:val="0000FF"/>
                <w:sz w:val="21"/>
                <w:szCs w:val="21"/>
              </w:rPr>
              <w:t xml:space="preserve">. </w:t>
            </w:r>
          </w:p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Fanbin</w:t>
            </w:r>
            <w:proofErr w:type="spellEnd"/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 xml:space="preserve"> Kong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Assistant Professor, Department of Food Science &amp; Technology, University of Georgia, USA.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09:55-10:10</w:t>
            </w:r>
          </w:p>
        </w:tc>
        <w:tc>
          <w:tcPr>
            <w:tcW w:w="7098" w:type="dxa"/>
            <w:vAlign w:val="center"/>
          </w:tcPr>
          <w:p w:rsidR="00FB5F5C" w:rsidRDefault="00FB5F5C" w:rsidP="00E87276">
            <w:pPr>
              <w:spacing w:beforeLines="25" w:afterLines="25" w:line="26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Coffee Break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10:10-10:40</w:t>
            </w:r>
          </w:p>
        </w:tc>
        <w:tc>
          <w:tcPr>
            <w:tcW w:w="7098" w:type="dxa"/>
            <w:vAlign w:val="center"/>
          </w:tcPr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Measuring Food Quality using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NMR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and MRI</w:t>
            </w:r>
          </w:p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Michael J. McCarthy, 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Professor &amp; Chair in the Department of Food Science &amp; Technology, University of California at Davis, USA.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10:40-11:05</w:t>
            </w:r>
          </w:p>
        </w:tc>
        <w:tc>
          <w:tcPr>
            <w:tcW w:w="7098" w:type="dxa"/>
            <w:vAlign w:val="center"/>
          </w:tcPr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Influence of Fat Content and Storage Duration on Oxidation and Physicochemical Changes in Frozen Pork Dumpling Filler</w:t>
            </w:r>
          </w:p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Baohua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Kong</w:t>
            </w:r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>, Professor, College of Food Science, Northeast Agricultural University, China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11:05-11:30</w:t>
            </w:r>
          </w:p>
        </w:tc>
        <w:tc>
          <w:tcPr>
            <w:tcW w:w="7098" w:type="dxa"/>
            <w:vAlign w:val="center"/>
          </w:tcPr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Soft structures made by corn protein and the applications</w:t>
            </w:r>
          </w:p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Dr. Yi Wang</w:t>
            </w:r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>, Assistant Professor, Department of Applied Biology and Chemical Technology, Hong Kong Polytechnic University, China</w:t>
            </w:r>
          </w:p>
        </w:tc>
      </w:tr>
      <w:tr w:rsidR="00FB5F5C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11:30-11:55</w:t>
            </w:r>
          </w:p>
        </w:tc>
        <w:tc>
          <w:tcPr>
            <w:tcW w:w="7098" w:type="dxa"/>
            <w:vAlign w:val="center"/>
          </w:tcPr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Recent Advances in the Action of Pulsed Electric Fields on Proteins: Enzymes and Food Component Proteins </w:t>
            </w:r>
          </w:p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Dr. Wei Zhao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Associate Professor, School of Food Science &amp; Technology, </w:t>
            </w:r>
            <w:proofErr w:type="spell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Jiangnan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University, China</w:t>
            </w:r>
          </w:p>
        </w:tc>
      </w:tr>
    </w:tbl>
    <w:p w:rsidR="00FB5F5C" w:rsidRDefault="00FB5F5C" w:rsidP="004C1AF5">
      <w:pPr>
        <w:rPr>
          <w:rFonts w:ascii="微软雅黑" w:eastAsia="微软雅黑" w:hAnsi="微软雅黑"/>
          <w:sz w:val="24"/>
          <w:szCs w:val="24"/>
        </w:rPr>
      </w:pPr>
      <w:r w:rsidRPr="00176724">
        <w:rPr>
          <w:rFonts w:ascii="微软雅黑" w:eastAsia="微软雅黑" w:hAnsi="微软雅黑" w:hint="eastAsia"/>
          <w:sz w:val="24"/>
          <w:szCs w:val="24"/>
        </w:rPr>
        <w:t>联络人：刘睿杰</w:t>
      </w:r>
      <w:r w:rsidRPr="00176724">
        <w:rPr>
          <w:rFonts w:ascii="微软雅黑" w:eastAsia="微软雅黑" w:hAnsi="微软雅黑"/>
          <w:sz w:val="24"/>
          <w:szCs w:val="24"/>
        </w:rPr>
        <w:t xml:space="preserve">15995287126 </w:t>
      </w:r>
      <w:hyperlink r:id="rId19" w:history="1">
        <w:proofErr w:type="spellStart"/>
        <w:r w:rsidRPr="00176724">
          <w:rPr>
            <w:rFonts w:ascii="微软雅黑" w:eastAsia="微软雅黑" w:hAnsi="微软雅黑"/>
            <w:sz w:val="24"/>
            <w:szCs w:val="24"/>
          </w:rPr>
          <w:t>liuruijie163@163.com</w:t>
        </w:r>
        <w:proofErr w:type="spellEnd"/>
      </w:hyperlink>
    </w:p>
    <w:p w:rsidR="00FB5F5C" w:rsidRPr="000A743B" w:rsidRDefault="00FB5F5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志愿者：闫媛媛</w:t>
      </w:r>
      <w:r w:rsidRPr="000A743B">
        <w:rPr>
          <w:rFonts w:ascii="微软雅黑" w:eastAsia="微软雅黑" w:hAnsi="微软雅黑"/>
          <w:sz w:val="24"/>
          <w:szCs w:val="24"/>
        </w:rPr>
        <w:t xml:space="preserve">15006181065 </w:t>
      </w:r>
      <w:r>
        <w:rPr>
          <w:rFonts w:ascii="微软雅黑" w:eastAsia="微软雅黑" w:hAnsi="微软雅黑" w:hint="eastAsia"/>
          <w:sz w:val="24"/>
          <w:szCs w:val="24"/>
        </w:rPr>
        <w:t>李晓丹</w:t>
      </w:r>
      <w:r w:rsidRPr="000A743B">
        <w:rPr>
          <w:rFonts w:ascii="微软雅黑" w:eastAsia="微软雅黑" w:hAnsi="微软雅黑"/>
          <w:sz w:val="24"/>
          <w:szCs w:val="24"/>
        </w:rPr>
        <w:t>15861668515</w:t>
      </w:r>
    </w:p>
    <w:p w:rsidR="00FB5F5C" w:rsidRPr="00AF03B4" w:rsidRDefault="00FB5F5C">
      <w:pPr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Session: Food Hydrocolloid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 xml:space="preserve">Morning, May 31;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Shuixiu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Hall</w:t>
      </w:r>
      <w:r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FB5F5C" w:rsidRDefault="00FB5F5C">
      <w:pPr>
        <w:rPr>
          <w:rFonts w:ascii="Times New Roman" w:hAnsi="Times New Roman"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  <w:t>Sponsors/Co-organizers</w:t>
      </w:r>
      <w:r>
        <w:rPr>
          <w:rFonts w:ascii="Times New Roman" w:hAnsi="Times New Roman"/>
          <w:b/>
          <w:bCs/>
          <w:color w:val="000000"/>
        </w:rPr>
        <w:t xml:space="preserve">: </w:t>
      </w:r>
    </w:p>
    <w:p w:rsidR="00FB5F5C" w:rsidRDefault="00FB5F5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The Key Laboratory of Food Colloids and Biotechnology, Ministry of Education</w:t>
      </w:r>
    </w:p>
    <w:p w:rsidR="00FB5F5C" w:rsidRDefault="00FB5F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Moderators</w:t>
      </w:r>
      <w:r>
        <w:rPr>
          <w:rFonts w:ascii="Times New Roman" w:hAnsi="Times New Roman"/>
          <w:b/>
          <w:color w:val="000000"/>
        </w:rPr>
        <w:t xml:space="preserve">: </w:t>
      </w:r>
    </w:p>
    <w:p w:rsidR="00FB5F5C" w:rsidRDefault="00FB5F5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Dr. </w:t>
      </w:r>
      <w:bookmarkStart w:id="4" w:name="OLE_LINK24"/>
      <w:bookmarkStart w:id="5" w:name="OLE_LINK26"/>
      <w:r>
        <w:rPr>
          <w:rFonts w:ascii="Times New Roman" w:hAnsi="Times New Roman"/>
          <w:color w:val="000000"/>
        </w:rPr>
        <w:t xml:space="preserve">Steve </w:t>
      </w:r>
      <w:bookmarkEnd w:id="4"/>
      <w:bookmarkEnd w:id="5"/>
      <w:r>
        <w:rPr>
          <w:rFonts w:ascii="Times New Roman" w:hAnsi="Times New Roman"/>
          <w:color w:val="000000"/>
        </w:rPr>
        <w:t xml:space="preserve">Cui, Guelph Food Research Centre, Agriculture and </w:t>
      </w:r>
      <w:proofErr w:type="spellStart"/>
      <w:r>
        <w:rPr>
          <w:rFonts w:ascii="Times New Roman" w:hAnsi="Times New Roman"/>
          <w:color w:val="000000"/>
        </w:rPr>
        <w:t>Agri</w:t>
      </w:r>
      <w:proofErr w:type="spellEnd"/>
      <w:r>
        <w:rPr>
          <w:rFonts w:ascii="Times New Roman" w:hAnsi="Times New Roman"/>
          <w:color w:val="000000"/>
        </w:rPr>
        <w:t>-Food, Canada.</w:t>
      </w:r>
    </w:p>
    <w:p w:rsidR="00FB5F5C" w:rsidRDefault="00FB5F5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Dr. Fang </w:t>
      </w:r>
      <w:proofErr w:type="spellStart"/>
      <w:r>
        <w:rPr>
          <w:rFonts w:ascii="Times New Roman" w:hAnsi="Times New Roman"/>
          <w:color w:val="000000"/>
        </w:rPr>
        <w:t>Zhong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Jiangnan</w:t>
      </w:r>
      <w:proofErr w:type="spellEnd"/>
      <w:r>
        <w:rPr>
          <w:rFonts w:ascii="Times New Roman" w:hAnsi="Times New Roman"/>
          <w:color w:val="000000"/>
        </w:rPr>
        <w:t xml:space="preserve"> University, China</w:t>
      </w:r>
    </w:p>
    <w:p w:rsidR="00FB5F5C" w:rsidRDefault="00FB5F5C">
      <w:pPr>
        <w:rPr>
          <w:rFonts w:ascii="Times New Roman" w:hAnsi="Times New Roman"/>
          <w:color w:val="000000"/>
        </w:rPr>
      </w:pPr>
    </w:p>
    <w:p w:rsidR="00FB5F5C" w:rsidRDefault="00FB5F5C" w:rsidP="00091CE4">
      <w:pPr>
        <w:outlineLvl w:val="0"/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b/>
          <w:color w:val="000000"/>
          <w:u w:val="single"/>
        </w:rPr>
        <w:t>Titles/Speakers</w:t>
      </w:r>
      <w:r>
        <w:rPr>
          <w:rFonts w:ascii="Times New Roman" w:hAnsi="Times New Roman"/>
          <w:b/>
          <w:color w:val="000000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9"/>
        <w:gridCol w:w="7086"/>
      </w:tblGrid>
      <w:tr w:rsidR="00FB5F5C">
        <w:trPr>
          <w:trHeight w:val="107"/>
        </w:trPr>
        <w:tc>
          <w:tcPr>
            <w:tcW w:w="1429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15" w:afterLines="15" w:line="24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Time</w:t>
            </w:r>
          </w:p>
        </w:tc>
        <w:tc>
          <w:tcPr>
            <w:tcW w:w="7086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15" w:afterLines="15" w:line="240" w:lineRule="exact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Presentation Titles &amp; Speakers</w:t>
            </w:r>
          </w:p>
        </w:tc>
      </w:tr>
      <w:tr w:rsidR="00FB5F5C">
        <w:trPr>
          <w:trHeight w:val="364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4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08:30-08:55</w:t>
            </w:r>
          </w:p>
        </w:tc>
        <w:tc>
          <w:tcPr>
            <w:tcW w:w="7086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4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Unveiling gum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Ghatti’s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 structure relationship to its excellent emulsification capacities. </w:t>
            </w:r>
          </w:p>
          <w:p w:rsidR="00FB5F5C" w:rsidRDefault="00FB5F5C" w:rsidP="00E87276">
            <w:pPr>
              <w:pStyle w:val="HTML1"/>
              <w:spacing w:beforeLines="15" w:afterLines="15" w:line="24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Dr. Steve Cui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, Editor-in-Chief of </w:t>
            </w:r>
            <w:r>
              <w:rPr>
                <w:rFonts w:ascii="Times New Roman" w:hAnsi="Times New Roman"/>
                <w:i/>
                <w:sz w:val="21"/>
                <w:szCs w:val="21"/>
                <w:u w:val="single"/>
              </w:rPr>
              <w:t>Bioactive Carbohydrates &amp; Dietary Fiber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, Editor of </w:t>
            </w:r>
            <w:r>
              <w:rPr>
                <w:rFonts w:ascii="Times New Roman" w:hAnsi="Times New Roman"/>
                <w:i/>
                <w:sz w:val="21"/>
                <w:szCs w:val="21"/>
                <w:u w:val="single"/>
              </w:rPr>
              <w:t>Food Research International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, Senior Research Scientist at Guelph Food Research Centre of Agriculture and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Agri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>-Food Canada, Canada.</w:t>
            </w:r>
          </w:p>
        </w:tc>
      </w:tr>
      <w:tr w:rsidR="00FB5F5C">
        <w:trPr>
          <w:trHeight w:val="875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4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08:55-09:15</w:t>
            </w:r>
          </w:p>
        </w:tc>
        <w:tc>
          <w:tcPr>
            <w:tcW w:w="7086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40" w:lineRule="exact"/>
              <w:rPr>
                <w:rFonts w:ascii="Times New Roman" w:hAnsi="Times New Roman"/>
                <w:bCs/>
                <w:i/>
                <w:iCs/>
                <w:color w:val="800000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Food gels and emulsions prepared with complex biopolymer</w:t>
            </w:r>
          </w:p>
          <w:p w:rsidR="00FB5F5C" w:rsidRDefault="00FB5F5C" w:rsidP="00E87276">
            <w:pPr>
              <w:pStyle w:val="HTML1"/>
              <w:spacing w:beforeLines="15" w:afterLines="15" w:line="24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Xiaoquan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Yang</w:t>
            </w:r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Professor, School of Light Industry &amp; Food Sciences, South China University of Technology, China.</w:t>
            </w:r>
          </w:p>
        </w:tc>
      </w:tr>
      <w:tr w:rsidR="00FB5F5C">
        <w:trPr>
          <w:trHeight w:val="187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4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09:15-09:35</w:t>
            </w:r>
          </w:p>
        </w:tc>
        <w:tc>
          <w:tcPr>
            <w:tcW w:w="7086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40" w:lineRule="exact"/>
              <w:rPr>
                <w:rFonts w:ascii="Times New Roman" w:hAnsi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The core carbohydrate structure of Acacia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seyal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var.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seyal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(Gum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arabic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).</w:t>
            </w:r>
            <w:r>
              <w:rPr>
                <w:rFonts w:ascii="Times New Roman" w:hAnsi="Times New Roman"/>
                <w:color w:val="0000FF"/>
                <w:sz w:val="21"/>
                <w:szCs w:val="21"/>
              </w:rPr>
              <w:t xml:space="preserve"> </w:t>
            </w:r>
          </w:p>
          <w:p w:rsidR="00FB5F5C" w:rsidRDefault="00FB5F5C" w:rsidP="00E87276">
            <w:pPr>
              <w:pStyle w:val="HTML1"/>
              <w:spacing w:beforeLines="15" w:afterLines="15" w:line="24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eastAsia="微软雅黑" w:hAnsi="Times New Roman"/>
                <w:b/>
                <w:bCs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eastAsia="微软雅黑" w:hAnsi="Times New Roman"/>
                <w:b/>
                <w:bCs/>
                <w:sz w:val="21"/>
                <w:szCs w:val="21"/>
              </w:rPr>
              <w:t>Shaoping</w:t>
            </w:r>
            <w:proofErr w:type="spellEnd"/>
            <w:r>
              <w:rPr>
                <w:rFonts w:ascii="Times New Roman" w:eastAsia="微软雅黑" w:hAnsi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微软雅黑" w:hAnsi="Times New Roman"/>
                <w:b/>
                <w:bCs/>
                <w:sz w:val="21"/>
                <w:szCs w:val="21"/>
              </w:rPr>
              <w:t>Nie</w:t>
            </w:r>
            <w:proofErr w:type="spellEnd"/>
            <w:r>
              <w:rPr>
                <w:rFonts w:ascii="Times New Roman" w:eastAsia="微软雅黑" w:hAnsi="Times New Roman"/>
                <w:sz w:val="21"/>
                <w:szCs w:val="21"/>
              </w:rPr>
              <w:t>, Professor, School of Life Sciences &amp; Food Engineering, Nanchang University, China</w:t>
            </w:r>
          </w:p>
        </w:tc>
      </w:tr>
      <w:tr w:rsidR="00FB5F5C">
        <w:trPr>
          <w:trHeight w:val="519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4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09:35-09:55</w:t>
            </w:r>
          </w:p>
        </w:tc>
        <w:tc>
          <w:tcPr>
            <w:tcW w:w="7086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4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  <w:lang w:eastAsia="en-US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  <w:lang w:eastAsia="en-US"/>
              </w:rPr>
              <w:t xml:space="preserve">Binding and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  <w:lang w:eastAsia="en-US"/>
              </w:rPr>
              <w:t>gelation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  <w:lang w:eastAsia="en-US"/>
              </w:rPr>
              <w:t xml:space="preserve"> of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  <w:lang w:eastAsia="en-US"/>
              </w:rPr>
              <w:t>polyuronates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  <w:lang w:eastAsia="en-US"/>
              </w:rPr>
              <w:t xml:space="preserve"> with calcium ions</w:t>
            </w:r>
          </w:p>
          <w:p w:rsidR="00FB5F5C" w:rsidRDefault="00FB5F5C" w:rsidP="00E87276">
            <w:pPr>
              <w:pStyle w:val="HTML1"/>
              <w:spacing w:beforeLines="15" w:afterLines="15" w:line="24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  <w:lang w:eastAsia="en-US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sz w:val="21"/>
                <w:szCs w:val="21"/>
              </w:rPr>
              <w:t>Yapeng</w:t>
            </w:r>
            <w:proofErr w:type="spellEnd"/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Fang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, Associate Professor, Glyn O. Phillips Hydrocolloid Research Centre, Hubei University of Technology, China</w:t>
            </w:r>
          </w:p>
        </w:tc>
      </w:tr>
      <w:tr w:rsidR="00FB5F5C">
        <w:trPr>
          <w:trHeight w:val="519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4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09:55-10:15</w:t>
            </w:r>
          </w:p>
        </w:tc>
        <w:tc>
          <w:tcPr>
            <w:tcW w:w="7086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40" w:lineRule="exact"/>
              <w:rPr>
                <w:rFonts w:ascii="Times New Roman" w:eastAsia="微软雅黑" w:hAnsi="Times New Roman"/>
                <w:color w:val="0000FF"/>
                <w:sz w:val="21"/>
                <w:szCs w:val="21"/>
              </w:rPr>
            </w:pPr>
            <w:r>
              <w:rPr>
                <w:rFonts w:ascii="Times New Roman" w:eastAsia="微软雅黑" w:hAnsi="Times New Roman"/>
                <w:i/>
                <w:iCs/>
                <w:color w:val="0000FF"/>
                <w:sz w:val="21"/>
                <w:szCs w:val="21"/>
              </w:rPr>
              <w:t xml:space="preserve">Potential interaction between </w:t>
            </w:r>
            <w:proofErr w:type="spellStart"/>
            <w:r>
              <w:rPr>
                <w:rFonts w:ascii="Times New Roman" w:eastAsia="微软雅黑" w:hAnsi="Times New Roman"/>
                <w:i/>
                <w:iCs/>
                <w:color w:val="0000FF"/>
                <w:sz w:val="21"/>
                <w:szCs w:val="21"/>
              </w:rPr>
              <w:t>amylose</w:t>
            </w:r>
            <w:proofErr w:type="spellEnd"/>
            <w:r>
              <w:rPr>
                <w:rFonts w:ascii="Times New Roman" w:eastAsia="微软雅黑" w:hAnsi="Times New Roman"/>
                <w:i/>
                <w:iCs/>
                <w:color w:val="0000FF"/>
                <w:sz w:val="21"/>
                <w:szCs w:val="21"/>
              </w:rPr>
              <w:t xml:space="preserve"> and beta-cyclodextrin for retarding starch </w:t>
            </w:r>
            <w:proofErr w:type="spellStart"/>
            <w:r>
              <w:rPr>
                <w:rFonts w:ascii="Times New Roman" w:eastAsia="微软雅黑" w:hAnsi="Times New Roman"/>
                <w:i/>
                <w:iCs/>
                <w:color w:val="0000FF"/>
                <w:sz w:val="21"/>
                <w:szCs w:val="21"/>
              </w:rPr>
              <w:t>retrogradation</w:t>
            </w:r>
            <w:proofErr w:type="spellEnd"/>
            <w:r>
              <w:rPr>
                <w:rFonts w:ascii="Times New Roman" w:eastAsia="微软雅黑" w:hAnsi="Times New Roman"/>
                <w:i/>
                <w:iCs/>
                <w:color w:val="0000FF"/>
                <w:sz w:val="21"/>
                <w:szCs w:val="21"/>
              </w:rPr>
              <w:t>.</w:t>
            </w:r>
            <w:r>
              <w:rPr>
                <w:rFonts w:ascii="Times New Roman" w:eastAsia="微软雅黑" w:hAnsi="Times New Roman"/>
                <w:color w:val="0000FF"/>
                <w:sz w:val="21"/>
                <w:szCs w:val="21"/>
              </w:rPr>
              <w:t xml:space="preserve"> </w:t>
            </w:r>
          </w:p>
          <w:p w:rsidR="00FB5F5C" w:rsidRDefault="00FB5F5C" w:rsidP="00E87276">
            <w:pPr>
              <w:pStyle w:val="HTML1"/>
              <w:spacing w:beforeLines="15" w:afterLines="15" w:line="240" w:lineRule="exact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sz w:val="21"/>
                <w:szCs w:val="21"/>
              </w:rPr>
              <w:t>Yaoqi</w:t>
            </w:r>
            <w:proofErr w:type="spellEnd"/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1"/>
                <w:szCs w:val="21"/>
              </w:rPr>
              <w:t>Tian</w:t>
            </w:r>
            <w:proofErr w:type="spellEnd"/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, Associate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Professor, State Key Lab of Food Science &amp; Technology,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Jiangnan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University, China</w:t>
            </w:r>
          </w:p>
        </w:tc>
      </w:tr>
      <w:tr w:rsidR="00FB5F5C">
        <w:trPr>
          <w:trHeight w:val="107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4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10:15-10:30</w:t>
            </w:r>
          </w:p>
        </w:tc>
        <w:tc>
          <w:tcPr>
            <w:tcW w:w="7086" w:type="dxa"/>
            <w:vAlign w:val="center"/>
          </w:tcPr>
          <w:p w:rsidR="00FB5F5C" w:rsidRDefault="00FB5F5C" w:rsidP="00E87276">
            <w:pPr>
              <w:spacing w:beforeLines="15" w:afterLines="15" w:line="24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Coffee Break</w:t>
            </w:r>
          </w:p>
        </w:tc>
      </w:tr>
      <w:tr w:rsidR="00FB5F5C">
        <w:trPr>
          <w:trHeight w:val="364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4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10:30-10:55</w:t>
            </w:r>
          </w:p>
        </w:tc>
        <w:tc>
          <w:tcPr>
            <w:tcW w:w="7086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4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Texture control and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flavour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 release by hydrocolloids</w:t>
            </w:r>
          </w:p>
          <w:p w:rsidR="00FB5F5C" w:rsidRDefault="00FB5F5C" w:rsidP="00E87276">
            <w:pPr>
              <w:pStyle w:val="HTML1"/>
              <w:spacing w:beforeLines="15" w:afterLines="15" w:line="24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Katsuyoshi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Nishinari</w:t>
            </w:r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>, Professor, Department of Food and Pharmaceutical Engineering, Hubei University of Technology, China</w:t>
            </w:r>
          </w:p>
        </w:tc>
      </w:tr>
      <w:tr w:rsidR="00FB5F5C">
        <w:trPr>
          <w:trHeight w:val="364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4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10:55-11:15</w:t>
            </w:r>
          </w:p>
        </w:tc>
        <w:tc>
          <w:tcPr>
            <w:tcW w:w="7086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40" w:lineRule="exact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Improving Storage Stability of β-carotene through Spray-dried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Nanoemulsions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</w:t>
            </w:r>
            <w:bookmarkStart w:id="6" w:name="OLE_LINK48"/>
            <w:bookmarkStart w:id="7" w:name="OLE_LINK49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Stabilized by</w:t>
            </w:r>
            <w:bookmarkEnd w:id="6"/>
            <w:bookmarkEnd w:id="7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Modified Starches</w:t>
            </w:r>
          </w:p>
          <w:p w:rsidR="00FB5F5C" w:rsidRDefault="00FB5F5C" w:rsidP="00E87276">
            <w:pPr>
              <w:pStyle w:val="HTML1"/>
              <w:spacing w:beforeLines="15" w:afterLines="15" w:line="24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Dr. Fang </w:t>
            </w:r>
            <w:proofErr w:type="spellStart"/>
            <w:r>
              <w:rPr>
                <w:rFonts w:ascii="Times New Roman" w:hAnsi="Times New Roman"/>
                <w:b/>
                <w:sz w:val="21"/>
                <w:szCs w:val="21"/>
              </w:rPr>
              <w:t>Zhong</w:t>
            </w:r>
            <w:proofErr w:type="spellEnd"/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Professor, School of Food Science &amp; Technology, 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Jiangnan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 University, China</w:t>
            </w:r>
          </w:p>
        </w:tc>
      </w:tr>
      <w:tr w:rsidR="00FB5F5C">
        <w:trPr>
          <w:trHeight w:val="303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4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11:15-11:35</w:t>
            </w:r>
          </w:p>
        </w:tc>
        <w:tc>
          <w:tcPr>
            <w:tcW w:w="7086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40" w:lineRule="exact"/>
              <w:rPr>
                <w:rFonts w:ascii="Times New Roman" w:hAnsi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Structure and bioactivity of cereal beta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glucans</w:t>
            </w:r>
            <w:proofErr w:type="spellEnd"/>
            <w:r>
              <w:rPr>
                <w:rFonts w:ascii="Times New Roman" w:hAnsi="Times New Roman"/>
                <w:color w:val="0000FF"/>
                <w:sz w:val="21"/>
                <w:szCs w:val="21"/>
              </w:rPr>
              <w:t xml:space="preserve">. </w:t>
            </w:r>
          </w:p>
          <w:p w:rsidR="00FB5F5C" w:rsidRDefault="00FB5F5C" w:rsidP="00E87276">
            <w:pPr>
              <w:pStyle w:val="HTML1"/>
              <w:spacing w:beforeLines="15" w:afterLines="15" w:line="24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sz w:val="21"/>
                <w:szCs w:val="21"/>
              </w:rPr>
              <w:t>Xinzhong</w:t>
            </w:r>
            <w:proofErr w:type="spellEnd"/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1"/>
                <w:szCs w:val="21"/>
              </w:rPr>
              <w:t>Hu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>, Associate Professor, College of Food Engineering &amp; Nutritional Science, Shanxi Normal University, China</w:t>
            </w:r>
          </w:p>
        </w:tc>
      </w:tr>
      <w:tr w:rsidR="00FB5F5C">
        <w:trPr>
          <w:trHeight w:val="303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4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11:35-11:55</w:t>
            </w:r>
          </w:p>
        </w:tc>
        <w:tc>
          <w:tcPr>
            <w:tcW w:w="7086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40" w:lineRule="exact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Rheological properties of alkaline extracted polysaccharide from seeds of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Plantago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asiatica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L. </w:t>
            </w:r>
          </w:p>
          <w:p w:rsidR="00FB5F5C" w:rsidRDefault="00FB5F5C" w:rsidP="00E87276">
            <w:pPr>
              <w:pStyle w:val="HTML1"/>
              <w:spacing w:beforeLines="15" w:afterLines="15" w:line="24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kern w:val="2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bCs/>
                <w:kern w:val="2"/>
                <w:sz w:val="21"/>
                <w:szCs w:val="21"/>
              </w:rPr>
              <w:t>Junyi</w:t>
            </w:r>
            <w:proofErr w:type="spellEnd"/>
            <w:r>
              <w:rPr>
                <w:rFonts w:ascii="Times New Roman" w:hAnsi="Times New Roman"/>
                <w:b/>
                <w:bCs/>
                <w:kern w:val="2"/>
                <w:sz w:val="21"/>
                <w:szCs w:val="21"/>
              </w:rPr>
              <w:t xml:space="preserve"> Yin</w:t>
            </w:r>
            <w:r>
              <w:rPr>
                <w:rFonts w:ascii="Times New Roman" w:hAnsi="Times New Roman"/>
                <w:kern w:val="2"/>
                <w:sz w:val="21"/>
                <w:szCs w:val="21"/>
              </w:rPr>
              <w:t xml:space="preserve">, Associate </w:t>
            </w:r>
            <w:r>
              <w:rPr>
                <w:rFonts w:ascii="Times New Roman" w:eastAsia="微软雅黑" w:hAnsi="Times New Roman"/>
                <w:sz w:val="21"/>
                <w:szCs w:val="21"/>
              </w:rPr>
              <w:t>Professor, School of Life Sciences &amp; Food Engineering, Nanchang University, China</w:t>
            </w:r>
          </w:p>
        </w:tc>
      </w:tr>
    </w:tbl>
    <w:p w:rsidR="00FB5F5C" w:rsidRDefault="00FB5F5C" w:rsidP="00AF03B4">
      <w:r w:rsidRPr="00176724">
        <w:rPr>
          <w:rFonts w:ascii="微软雅黑" w:eastAsia="微软雅黑" w:hAnsi="微软雅黑" w:hint="eastAsia"/>
          <w:sz w:val="24"/>
          <w:szCs w:val="24"/>
        </w:rPr>
        <w:t>联络人：廖红梅</w:t>
      </w:r>
      <w:r w:rsidRPr="00176724">
        <w:rPr>
          <w:rFonts w:ascii="微软雅黑" w:eastAsia="微软雅黑" w:hAnsi="微软雅黑"/>
          <w:sz w:val="24"/>
          <w:szCs w:val="24"/>
        </w:rPr>
        <w:t xml:space="preserve"> 13606197026 </w:t>
      </w:r>
      <w:hyperlink r:id="rId20" w:history="1">
        <w:proofErr w:type="spellStart"/>
        <w:r w:rsidRPr="00176724">
          <w:rPr>
            <w:rFonts w:ascii="微软雅黑" w:eastAsia="微软雅黑" w:hAnsi="微软雅黑"/>
            <w:sz w:val="24"/>
            <w:szCs w:val="24"/>
          </w:rPr>
          <w:t>hmeiliao@163.com</w:t>
        </w:r>
        <w:proofErr w:type="spellEnd"/>
      </w:hyperlink>
    </w:p>
    <w:p w:rsidR="00091CE4" w:rsidRPr="000A743B" w:rsidRDefault="00091CE4" w:rsidP="00091CE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志愿者：</w:t>
      </w:r>
      <w:r w:rsidRPr="00091CE4">
        <w:rPr>
          <w:rFonts w:ascii="微软雅黑" w:eastAsia="微软雅黑" w:hAnsi="微软雅黑" w:hint="eastAsia"/>
          <w:sz w:val="24"/>
          <w:szCs w:val="24"/>
        </w:rPr>
        <w:t>朱波</w:t>
      </w:r>
      <w:r w:rsidRPr="00091CE4">
        <w:rPr>
          <w:rFonts w:ascii="微软雅黑" w:eastAsia="微软雅黑" w:hAnsi="微软雅黑"/>
          <w:sz w:val="24"/>
          <w:szCs w:val="24"/>
        </w:rPr>
        <w:t>15861448508</w:t>
      </w:r>
      <w:r w:rsidRPr="00091CE4">
        <w:rPr>
          <w:rFonts w:ascii="微软雅黑" w:eastAsia="微软雅黑" w:hAnsi="微软雅黑" w:hint="eastAsia"/>
          <w:sz w:val="24"/>
          <w:szCs w:val="24"/>
        </w:rPr>
        <w:t>李开放</w:t>
      </w:r>
      <w:r w:rsidRPr="00091CE4">
        <w:rPr>
          <w:rFonts w:ascii="微软雅黑" w:eastAsia="微软雅黑" w:hAnsi="微软雅黑"/>
          <w:sz w:val="24"/>
          <w:szCs w:val="24"/>
        </w:rPr>
        <w:t>18262272478</w:t>
      </w:r>
    </w:p>
    <w:p w:rsidR="00FB5F5C" w:rsidRDefault="00FB5F5C">
      <w:pPr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Professor Zhang Wang Memorial Symposium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(Morning, May 31;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Lihu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Hall)</w:t>
      </w:r>
    </w:p>
    <w:p w:rsidR="00FB5F5C" w:rsidRDefault="00FB5F5C">
      <w:pPr>
        <w:rPr>
          <w:rFonts w:ascii="Times New Roman" w:hAnsi="Times New Roman"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  <w:t>Sponsors/Co-organizers</w:t>
      </w:r>
      <w:r>
        <w:rPr>
          <w:rFonts w:ascii="Times New Roman" w:hAnsi="Times New Roman"/>
          <w:b/>
          <w:bCs/>
          <w:color w:val="000000"/>
        </w:rPr>
        <w:t xml:space="preserve">: </w:t>
      </w:r>
    </w:p>
    <w:p w:rsidR="00FB5F5C" w:rsidRDefault="00FB5F5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School of Food Science &amp; Technology, </w:t>
      </w:r>
      <w:proofErr w:type="spellStart"/>
      <w:r>
        <w:rPr>
          <w:rFonts w:ascii="Times New Roman" w:hAnsi="Times New Roman"/>
          <w:color w:val="000000"/>
        </w:rPr>
        <w:t>Jiangnan</w:t>
      </w:r>
      <w:proofErr w:type="spellEnd"/>
      <w:r>
        <w:rPr>
          <w:rFonts w:ascii="Times New Roman" w:hAnsi="Times New Roman"/>
          <w:color w:val="000000"/>
        </w:rPr>
        <w:t xml:space="preserve"> University</w:t>
      </w:r>
    </w:p>
    <w:p w:rsidR="00FB5F5C" w:rsidRDefault="00FB5F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Moderators</w:t>
      </w:r>
      <w:r>
        <w:rPr>
          <w:rFonts w:ascii="Times New Roman" w:hAnsi="Times New Roman"/>
          <w:b/>
          <w:color w:val="000000"/>
        </w:rPr>
        <w:t xml:space="preserve">: </w:t>
      </w:r>
    </w:p>
    <w:p w:rsidR="00FB5F5C" w:rsidRDefault="00FB5F5C">
      <w:pPr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Dr. </w:t>
      </w:r>
      <w:proofErr w:type="spellStart"/>
      <w:r>
        <w:rPr>
          <w:rFonts w:ascii="Times New Roman" w:hAnsi="Times New Roman"/>
          <w:color w:val="000000"/>
        </w:rPr>
        <w:t>Hongda</w:t>
      </w:r>
      <w:proofErr w:type="spellEnd"/>
      <w:r>
        <w:rPr>
          <w:rFonts w:ascii="Times New Roman" w:hAnsi="Times New Roman"/>
          <w:color w:val="000000"/>
        </w:rPr>
        <w:t xml:space="preserve"> Chen, USDA, USA</w:t>
      </w:r>
    </w:p>
    <w:p w:rsidR="00FB5F5C" w:rsidRDefault="00FB5F5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Dr. Sharon Shoemaker, University of California, Davis, USA</w:t>
      </w:r>
    </w:p>
    <w:p w:rsidR="00FB5F5C" w:rsidRDefault="00FB5F5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Dr. </w:t>
      </w:r>
      <w:proofErr w:type="spellStart"/>
      <w:r>
        <w:rPr>
          <w:rFonts w:ascii="Times New Roman" w:hAnsi="Times New Roman"/>
          <w:color w:val="000000"/>
        </w:rPr>
        <w:t>Fengqing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Feng</w:t>
      </w:r>
      <w:proofErr w:type="spellEnd"/>
      <w:r>
        <w:rPr>
          <w:rFonts w:ascii="Times New Roman" w:hAnsi="Times New Roman"/>
          <w:color w:val="000000"/>
        </w:rPr>
        <w:t>, Zhejiang University, China</w:t>
      </w:r>
    </w:p>
    <w:p w:rsidR="00FB5F5C" w:rsidRDefault="00FB5F5C">
      <w:pPr>
        <w:rPr>
          <w:rFonts w:ascii="Times New Roman" w:hAnsi="Times New Roman"/>
          <w:b/>
          <w:color w:val="000000"/>
          <w:u w:val="single"/>
        </w:rPr>
      </w:pPr>
      <w:r>
        <w:rPr>
          <w:rFonts w:ascii="Times New Roman" w:hAnsi="Times New Roman"/>
          <w:color w:val="000000"/>
        </w:rPr>
        <w:t xml:space="preserve">Dr. </w:t>
      </w:r>
      <w:proofErr w:type="spellStart"/>
      <w:r>
        <w:rPr>
          <w:rFonts w:ascii="Times New Roman" w:hAnsi="Times New Roman"/>
          <w:color w:val="000000"/>
        </w:rPr>
        <w:t>Ruijin</w:t>
      </w:r>
      <w:proofErr w:type="spellEnd"/>
      <w:r>
        <w:rPr>
          <w:rFonts w:ascii="Times New Roman" w:hAnsi="Times New Roman"/>
          <w:color w:val="000000"/>
        </w:rPr>
        <w:t xml:space="preserve"> Yang, </w:t>
      </w:r>
      <w:proofErr w:type="spellStart"/>
      <w:r>
        <w:rPr>
          <w:rFonts w:ascii="Times New Roman" w:hAnsi="Times New Roman"/>
          <w:color w:val="000000"/>
        </w:rPr>
        <w:t>Jiangnan</w:t>
      </w:r>
      <w:proofErr w:type="spellEnd"/>
      <w:r>
        <w:rPr>
          <w:rFonts w:ascii="Times New Roman" w:hAnsi="Times New Roman"/>
          <w:color w:val="000000"/>
        </w:rPr>
        <w:t xml:space="preserve"> University, China</w:t>
      </w:r>
    </w:p>
    <w:p w:rsidR="00FB5F5C" w:rsidRDefault="00FB5F5C" w:rsidP="00A075E4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Titles/Speakers</w:t>
      </w:r>
      <w:r>
        <w:rPr>
          <w:rFonts w:ascii="Times New Roman" w:hAnsi="Times New Roman"/>
          <w:b/>
          <w:color w:val="000000"/>
        </w:rPr>
        <w:t>:</w:t>
      </w:r>
    </w:p>
    <w:tbl>
      <w:tblPr>
        <w:tblW w:w="8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1"/>
        <w:gridCol w:w="7159"/>
      </w:tblGrid>
      <w:tr w:rsidR="00FB5F5C" w:rsidTr="000A2FA3">
        <w:trPr>
          <w:trHeight w:val="377"/>
        </w:trPr>
        <w:tc>
          <w:tcPr>
            <w:tcW w:w="1411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5" w:afterLines="5" w:line="20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Time</w:t>
            </w:r>
          </w:p>
        </w:tc>
        <w:tc>
          <w:tcPr>
            <w:tcW w:w="7159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5" w:afterLines="5" w:line="200" w:lineRule="exact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Presentation Titles &amp; Speakers</w:t>
            </w:r>
          </w:p>
        </w:tc>
      </w:tr>
      <w:tr w:rsidR="00FB5F5C" w:rsidTr="000A2FA3">
        <w:trPr>
          <w:trHeight w:val="862"/>
        </w:trPr>
        <w:tc>
          <w:tcPr>
            <w:tcW w:w="1411" w:type="dxa"/>
            <w:vAlign w:val="center"/>
          </w:tcPr>
          <w:p w:rsidR="00FB5F5C" w:rsidRDefault="00FB5F5C" w:rsidP="00E87276">
            <w:pPr>
              <w:spacing w:beforeLines="5" w:afterLines="5" w:line="20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08:30-08:50</w:t>
            </w:r>
          </w:p>
        </w:tc>
        <w:tc>
          <w:tcPr>
            <w:tcW w:w="7159" w:type="dxa"/>
            <w:vAlign w:val="center"/>
          </w:tcPr>
          <w:p w:rsidR="00FB5F5C" w:rsidRDefault="00FB5F5C" w:rsidP="00E87276">
            <w:pPr>
              <w:pStyle w:val="HTML1"/>
              <w:spacing w:beforeLines="5" w:afterLines="5" w:line="200" w:lineRule="exact"/>
              <w:rPr>
                <w:rFonts w:ascii="Times New Roman" w:hAnsi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Open speech: The Candle is Burning</w:t>
            </w:r>
            <w:r>
              <w:rPr>
                <w:rFonts w:ascii="Times New Roman" w:hAnsi="Times New Roman"/>
                <w:color w:val="0000FF"/>
                <w:sz w:val="21"/>
                <w:szCs w:val="21"/>
              </w:rPr>
              <w:t xml:space="preserve"> </w:t>
            </w:r>
          </w:p>
          <w:p w:rsidR="00FB5F5C" w:rsidRDefault="00FB5F5C" w:rsidP="00E87276">
            <w:pPr>
              <w:pStyle w:val="HTML1"/>
              <w:spacing w:beforeLines="5" w:afterLines="5" w:line="20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Dr. Bo Jiang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Professor &amp; Executive Deputy Director, State Key Lab of Food Science &amp; Technology, </w:t>
            </w:r>
            <w:proofErr w:type="spell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Jiangnan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University, China</w:t>
            </w:r>
          </w:p>
        </w:tc>
      </w:tr>
      <w:tr w:rsidR="00FB5F5C" w:rsidTr="000A2FA3">
        <w:trPr>
          <w:trHeight w:val="862"/>
        </w:trPr>
        <w:tc>
          <w:tcPr>
            <w:tcW w:w="1411" w:type="dxa"/>
            <w:vAlign w:val="center"/>
          </w:tcPr>
          <w:p w:rsidR="00FB5F5C" w:rsidRDefault="00FB5F5C" w:rsidP="00E87276">
            <w:pPr>
              <w:spacing w:beforeLines="5" w:afterLines="5" w:line="20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08:50-09:10</w:t>
            </w:r>
          </w:p>
        </w:tc>
        <w:tc>
          <w:tcPr>
            <w:tcW w:w="7159" w:type="dxa"/>
            <w:vAlign w:val="center"/>
          </w:tcPr>
          <w:p w:rsidR="00FB5F5C" w:rsidRDefault="00FB5F5C" w:rsidP="00E87276">
            <w:pPr>
              <w:pStyle w:val="HTML1"/>
              <w:spacing w:beforeLines="5" w:afterLines="5" w:line="200" w:lineRule="exact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Protein Biochemistry,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Nanobiotechnology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, and Ample Space in Between</w:t>
            </w:r>
          </w:p>
          <w:p w:rsidR="00FB5F5C" w:rsidRDefault="00FB5F5C" w:rsidP="00E87276">
            <w:pPr>
              <w:pStyle w:val="HTML1"/>
              <w:spacing w:beforeLines="5" w:afterLines="5" w:line="20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Hongda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Chen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National Program Leader, Bioprocess Engineering/Nanotechnology, United States Department of Agriculture, USA.</w:t>
            </w:r>
          </w:p>
        </w:tc>
      </w:tr>
      <w:tr w:rsidR="00FB5F5C" w:rsidTr="000A2FA3">
        <w:trPr>
          <w:trHeight w:val="862"/>
        </w:trPr>
        <w:tc>
          <w:tcPr>
            <w:tcW w:w="1411" w:type="dxa"/>
            <w:vAlign w:val="center"/>
          </w:tcPr>
          <w:p w:rsidR="00FB5F5C" w:rsidRDefault="00FB5F5C" w:rsidP="00E87276">
            <w:pPr>
              <w:spacing w:beforeLines="5" w:afterLines="5" w:line="20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09:10-09:30</w:t>
            </w:r>
          </w:p>
        </w:tc>
        <w:tc>
          <w:tcPr>
            <w:tcW w:w="7159" w:type="dxa"/>
            <w:vAlign w:val="center"/>
          </w:tcPr>
          <w:p w:rsidR="00FB5F5C" w:rsidRDefault="00FB5F5C" w:rsidP="00E87276">
            <w:pPr>
              <w:pStyle w:val="HTML1"/>
              <w:spacing w:beforeLines="5" w:afterLines="5" w:line="200" w:lineRule="exact"/>
              <w:rPr>
                <w:rFonts w:ascii="Times New Roman" w:hAnsi="Times New Roman"/>
                <w:color w:val="800000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Related Sensory Spectrum to Consumer Appreciation</w:t>
            </w:r>
          </w:p>
          <w:p w:rsidR="00FB5F5C" w:rsidRDefault="00FB5F5C" w:rsidP="00E87276">
            <w:pPr>
              <w:pStyle w:val="HTML1"/>
              <w:spacing w:beforeLines="5" w:afterLines="5" w:line="20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Fang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Zhong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Director of International Office, Professor, School of Food Science &amp; Technology, </w:t>
            </w:r>
            <w:proofErr w:type="spell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Jiangnan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University, China</w:t>
            </w:r>
          </w:p>
        </w:tc>
      </w:tr>
      <w:tr w:rsidR="00FB5F5C" w:rsidTr="000A2FA3">
        <w:trPr>
          <w:trHeight w:val="634"/>
        </w:trPr>
        <w:tc>
          <w:tcPr>
            <w:tcW w:w="1411" w:type="dxa"/>
            <w:vAlign w:val="center"/>
          </w:tcPr>
          <w:p w:rsidR="00FB5F5C" w:rsidRDefault="00FB5F5C" w:rsidP="00E87276">
            <w:pPr>
              <w:spacing w:beforeLines="5" w:afterLines="5" w:line="20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09:30-09:50</w:t>
            </w:r>
          </w:p>
        </w:tc>
        <w:tc>
          <w:tcPr>
            <w:tcW w:w="7159" w:type="dxa"/>
            <w:vAlign w:val="center"/>
          </w:tcPr>
          <w:p w:rsidR="00FB5F5C" w:rsidRDefault="00FB5F5C" w:rsidP="00E87276">
            <w:pPr>
              <w:pStyle w:val="HTML1"/>
              <w:spacing w:beforeLines="5" w:afterLines="5" w:line="200" w:lineRule="exact"/>
              <w:rPr>
                <w:rFonts w:ascii="Times New Roman" w:hAnsi="Times New Roman"/>
                <w:color w:val="800000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Trend of Aseptic Beverage Processing Technology</w:t>
            </w:r>
          </w:p>
          <w:p w:rsidR="00FB5F5C" w:rsidRDefault="00FB5F5C" w:rsidP="00E87276">
            <w:pPr>
              <w:pStyle w:val="HTML1"/>
              <w:spacing w:beforeLines="5" w:afterLines="5" w:line="200" w:lineRule="exact"/>
              <w:rPr>
                <w:rFonts w:ascii="Times New Roman" w:hAnsi="Times New Roman"/>
                <w:b/>
                <w:color w:val="000000"/>
                <w:sz w:val="21"/>
                <w:szCs w:val="21"/>
                <w:lang w:val="da-DK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  <w:lang w:val="da-DK"/>
              </w:rPr>
              <w:t>Dr. Yingchang Han</w:t>
            </w:r>
            <w:r>
              <w:rPr>
                <w:rFonts w:ascii="Times New Roman" w:hAnsi="Times New Roman"/>
                <w:color w:val="000000"/>
                <w:sz w:val="21"/>
                <w:szCs w:val="21"/>
                <w:lang w:val="da-DK"/>
              </w:rPr>
              <w:t>, Nestle , USA</w:t>
            </w:r>
          </w:p>
        </w:tc>
      </w:tr>
      <w:tr w:rsidR="00FB5F5C" w:rsidTr="000A2FA3">
        <w:trPr>
          <w:trHeight w:val="350"/>
        </w:trPr>
        <w:tc>
          <w:tcPr>
            <w:tcW w:w="1411" w:type="dxa"/>
            <w:vAlign w:val="center"/>
          </w:tcPr>
          <w:p w:rsidR="00FB5F5C" w:rsidRDefault="00FB5F5C" w:rsidP="00E87276">
            <w:pPr>
              <w:spacing w:beforeLines="5" w:afterLines="5" w:line="20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09:50-10:05</w:t>
            </w:r>
          </w:p>
        </w:tc>
        <w:tc>
          <w:tcPr>
            <w:tcW w:w="7159" w:type="dxa"/>
            <w:vAlign w:val="center"/>
          </w:tcPr>
          <w:p w:rsidR="00FB5F5C" w:rsidRDefault="00FB5F5C" w:rsidP="00E87276">
            <w:pPr>
              <w:spacing w:beforeLines="5" w:afterLines="5" w:line="20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Coffee Break</w:t>
            </w:r>
          </w:p>
        </w:tc>
      </w:tr>
      <w:tr w:rsidR="00FB5F5C" w:rsidTr="000A2FA3">
        <w:trPr>
          <w:trHeight w:val="1089"/>
        </w:trPr>
        <w:tc>
          <w:tcPr>
            <w:tcW w:w="1411" w:type="dxa"/>
            <w:vAlign w:val="center"/>
          </w:tcPr>
          <w:p w:rsidR="00FB5F5C" w:rsidRDefault="00FB5F5C" w:rsidP="00E87276">
            <w:pPr>
              <w:spacing w:beforeLines="5" w:afterLines="5" w:line="20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10:05-10:25</w:t>
            </w:r>
          </w:p>
        </w:tc>
        <w:tc>
          <w:tcPr>
            <w:tcW w:w="7159" w:type="dxa"/>
            <w:vAlign w:val="center"/>
          </w:tcPr>
          <w:p w:rsidR="00FB5F5C" w:rsidRDefault="00FB5F5C" w:rsidP="00E87276">
            <w:pPr>
              <w:pStyle w:val="HTML1"/>
              <w:spacing w:beforeLines="5" w:afterLines="5" w:line="200" w:lineRule="exact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Comparative Study on Surface Active Properties and Antimicrobial Activities of Disaccharides Monoesters</w:t>
            </w:r>
          </w:p>
          <w:p w:rsidR="00FB5F5C" w:rsidRDefault="00FB5F5C" w:rsidP="00E87276">
            <w:pPr>
              <w:pStyle w:val="HTML1"/>
              <w:spacing w:beforeLines="5" w:afterLines="5" w:line="20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Fengqin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Feng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Professor, Department of Food Science and Nutrition , Zhejiang University, China</w:t>
            </w:r>
          </w:p>
        </w:tc>
      </w:tr>
      <w:tr w:rsidR="00FB5F5C" w:rsidTr="00346D38">
        <w:trPr>
          <w:trHeight w:val="664"/>
        </w:trPr>
        <w:tc>
          <w:tcPr>
            <w:tcW w:w="1411" w:type="dxa"/>
            <w:vAlign w:val="center"/>
          </w:tcPr>
          <w:p w:rsidR="00FB5F5C" w:rsidRDefault="00FB5F5C" w:rsidP="00E87276">
            <w:pPr>
              <w:spacing w:beforeLines="5" w:afterLines="5" w:line="20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10:25-10:45</w:t>
            </w:r>
          </w:p>
        </w:tc>
        <w:tc>
          <w:tcPr>
            <w:tcW w:w="7159" w:type="dxa"/>
            <w:vAlign w:val="center"/>
          </w:tcPr>
          <w:p w:rsidR="00FB5F5C" w:rsidRDefault="00FB5F5C" w:rsidP="00E87276">
            <w:pPr>
              <w:pStyle w:val="HTML1"/>
              <w:spacing w:beforeLines="5" w:afterLines="5" w:line="200" w:lineRule="exact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Microbial Diversity in Fujian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Hongqu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Glutinous Rice Wine Brewing System</w:t>
            </w:r>
          </w:p>
          <w:p w:rsidR="00FB5F5C" w:rsidRDefault="00FB5F5C" w:rsidP="00E87276">
            <w:pPr>
              <w:pStyle w:val="HTML1"/>
              <w:spacing w:beforeLines="5" w:afterLines="5" w:line="20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1"/>
                <w:szCs w:val="21"/>
              </w:rPr>
              <w:t xml:space="preserve">Dr. </w:t>
            </w: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Li Ni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Professor &amp; Associate Dean, Collage of Biological Science &amp; Technology, Fuzhou University, China</w:t>
            </w:r>
          </w:p>
        </w:tc>
      </w:tr>
      <w:tr w:rsidR="00FB5F5C" w:rsidTr="000A2FA3">
        <w:trPr>
          <w:trHeight w:val="862"/>
        </w:trPr>
        <w:tc>
          <w:tcPr>
            <w:tcW w:w="1411" w:type="dxa"/>
            <w:vAlign w:val="center"/>
          </w:tcPr>
          <w:p w:rsidR="00FB5F5C" w:rsidRDefault="00FB5F5C" w:rsidP="00E87276">
            <w:pPr>
              <w:spacing w:beforeLines="5" w:afterLines="5" w:line="20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10:45-11:05</w:t>
            </w:r>
          </w:p>
        </w:tc>
        <w:tc>
          <w:tcPr>
            <w:tcW w:w="7159" w:type="dxa"/>
            <w:vAlign w:val="center"/>
          </w:tcPr>
          <w:p w:rsidR="00FB5F5C" w:rsidRDefault="00FB5F5C" w:rsidP="00E87276">
            <w:pPr>
              <w:pStyle w:val="HTML1"/>
              <w:spacing w:beforeLines="5" w:afterLines="5" w:line="200" w:lineRule="exact"/>
              <w:rPr>
                <w:rFonts w:ascii="Times New Roman" w:hAnsi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Application of Rapid Detection Methods in Food Safety</w:t>
            </w:r>
          </w:p>
          <w:p w:rsidR="00FB5F5C" w:rsidRDefault="00FB5F5C" w:rsidP="00E87276">
            <w:pPr>
              <w:pStyle w:val="HTML1"/>
              <w:spacing w:beforeLines="5" w:afterLines="5" w:line="20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Fei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Xu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Professor &amp; Associate Dean, School of Medical Instrument &amp; Food Engineering, University of Shanghai for Science &amp; Technology, China</w:t>
            </w:r>
          </w:p>
        </w:tc>
      </w:tr>
      <w:tr w:rsidR="00FB5F5C" w:rsidTr="000A2FA3">
        <w:trPr>
          <w:trHeight w:val="634"/>
        </w:trPr>
        <w:tc>
          <w:tcPr>
            <w:tcW w:w="1411" w:type="dxa"/>
            <w:vAlign w:val="center"/>
          </w:tcPr>
          <w:p w:rsidR="00FB5F5C" w:rsidRDefault="00FB5F5C" w:rsidP="00E87276">
            <w:pPr>
              <w:spacing w:beforeLines="5" w:afterLines="5" w:line="20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11:05-11:25</w:t>
            </w:r>
          </w:p>
        </w:tc>
        <w:tc>
          <w:tcPr>
            <w:tcW w:w="7159" w:type="dxa"/>
            <w:vAlign w:val="center"/>
          </w:tcPr>
          <w:p w:rsidR="00FB5F5C" w:rsidRDefault="00FB5F5C" w:rsidP="00E87276">
            <w:pPr>
              <w:pStyle w:val="HTML1"/>
              <w:spacing w:beforeLines="5" w:afterLines="5" w:line="200" w:lineRule="exact"/>
              <w:rPr>
                <w:rFonts w:ascii="Times New Roman" w:hAnsi="Times New Roman"/>
                <w:color w:val="0000FF"/>
                <w:sz w:val="21"/>
                <w:szCs w:val="21"/>
              </w:rPr>
            </w:pPr>
            <w:bookmarkStart w:id="8" w:name="OLE_LINK289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Study on Structure–Activity Relationships of Antioxidant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Oligopeptide</w:t>
            </w:r>
            <w:bookmarkEnd w:id="8"/>
            <w:proofErr w:type="spellEnd"/>
          </w:p>
          <w:p w:rsidR="00FB5F5C" w:rsidRDefault="00FB5F5C" w:rsidP="00E87276">
            <w:pPr>
              <w:pStyle w:val="HTML1"/>
              <w:spacing w:beforeLines="5" w:afterLines="5" w:line="20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Dr.Yunhui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Cheng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Professor &amp; Executive Associate Dean, School of Chemical and Biological Engineering, Changsha University of Science &amp; Technology, China</w:t>
            </w:r>
          </w:p>
        </w:tc>
      </w:tr>
      <w:tr w:rsidR="00FB5F5C" w:rsidTr="000A2FA3">
        <w:trPr>
          <w:trHeight w:val="862"/>
        </w:trPr>
        <w:tc>
          <w:tcPr>
            <w:tcW w:w="1411" w:type="dxa"/>
            <w:vAlign w:val="center"/>
          </w:tcPr>
          <w:p w:rsidR="00FB5F5C" w:rsidRDefault="00FB5F5C" w:rsidP="00E87276">
            <w:pPr>
              <w:spacing w:beforeLines="5" w:afterLines="5" w:line="20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11:25-11:45</w:t>
            </w:r>
          </w:p>
        </w:tc>
        <w:tc>
          <w:tcPr>
            <w:tcW w:w="7159" w:type="dxa"/>
            <w:vAlign w:val="center"/>
          </w:tcPr>
          <w:p w:rsidR="00FB5F5C" w:rsidRDefault="00FB5F5C" w:rsidP="00E87276">
            <w:pPr>
              <w:pStyle w:val="HTML1"/>
              <w:spacing w:beforeLines="5" w:afterLines="5" w:line="200" w:lineRule="exact"/>
              <w:rPr>
                <w:rFonts w:ascii="Times New Roman" w:hAnsi="Times New Roman"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FF"/>
                <w:sz w:val="21"/>
                <w:szCs w:val="21"/>
              </w:rPr>
              <w:t>Soybean Protein and its interaction with Hydrocolloid gum in Emulsion System</w:t>
            </w:r>
          </w:p>
          <w:p w:rsidR="00FB5F5C" w:rsidRDefault="00FB5F5C" w:rsidP="00E87276">
            <w:pPr>
              <w:pStyle w:val="HTML1"/>
              <w:spacing w:beforeLines="5" w:afterLines="5" w:line="20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Chen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Professor &amp; Deputy Director, State Key Lab of Food Science &amp; Technology, </w:t>
            </w:r>
            <w:proofErr w:type="spell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Jiangnan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University, China</w:t>
            </w:r>
          </w:p>
        </w:tc>
      </w:tr>
      <w:tr w:rsidR="00FB5F5C" w:rsidTr="000A2FA3">
        <w:trPr>
          <w:trHeight w:val="248"/>
        </w:trPr>
        <w:tc>
          <w:tcPr>
            <w:tcW w:w="1411" w:type="dxa"/>
            <w:vAlign w:val="center"/>
          </w:tcPr>
          <w:p w:rsidR="00FB5F5C" w:rsidRDefault="00FB5F5C" w:rsidP="00E87276">
            <w:pPr>
              <w:spacing w:beforeLines="5" w:afterLines="5" w:line="20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11:45-12:05</w:t>
            </w:r>
          </w:p>
        </w:tc>
        <w:tc>
          <w:tcPr>
            <w:tcW w:w="7159" w:type="dxa"/>
            <w:vAlign w:val="center"/>
          </w:tcPr>
          <w:p w:rsidR="00FB5F5C" w:rsidRDefault="00FB5F5C" w:rsidP="00E87276">
            <w:pPr>
              <w:pStyle w:val="HTML1"/>
              <w:spacing w:beforeLines="5" w:afterLines="5" w:line="20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A conventional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PCR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 for the detection of DNA from wheat, rye and barley allergen in food</w:t>
            </w:r>
          </w:p>
          <w:p w:rsidR="00FB5F5C" w:rsidRDefault="00FB5F5C" w:rsidP="00E87276">
            <w:pPr>
              <w:pStyle w:val="HTML1"/>
              <w:spacing w:beforeLines="5" w:afterLines="5" w:line="20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bookmarkStart w:id="9" w:name="OLE_LINK1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Yu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Ge</w:t>
            </w:r>
            <w:bookmarkEnd w:id="9"/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Professor</w:t>
            </w:r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>, Shanghai Institute of Quality Inspection and Technical Research, China</w:t>
            </w:r>
          </w:p>
        </w:tc>
      </w:tr>
    </w:tbl>
    <w:p w:rsidR="00FB5F5C" w:rsidRDefault="00FB5F5C" w:rsidP="00346D38">
      <w:pPr>
        <w:spacing w:line="140" w:lineRule="atLeast"/>
      </w:pPr>
      <w:r w:rsidRPr="00176724">
        <w:rPr>
          <w:rFonts w:ascii="微软雅黑" w:eastAsia="微软雅黑" w:hAnsi="微软雅黑" w:hint="eastAsia"/>
          <w:sz w:val="24"/>
          <w:szCs w:val="24"/>
        </w:rPr>
        <w:t>联络人：华霄</w:t>
      </w:r>
      <w:r w:rsidRPr="00176724">
        <w:rPr>
          <w:rFonts w:ascii="微软雅黑" w:eastAsia="微软雅黑" w:hAnsi="微软雅黑"/>
          <w:sz w:val="24"/>
          <w:szCs w:val="24"/>
        </w:rPr>
        <w:t xml:space="preserve"> 15961813010 </w:t>
      </w:r>
      <w:hyperlink r:id="rId21" w:history="1">
        <w:proofErr w:type="spellStart"/>
        <w:r w:rsidRPr="00176724">
          <w:rPr>
            <w:rFonts w:ascii="微软雅黑" w:eastAsia="微软雅黑" w:hAnsi="微软雅黑"/>
            <w:sz w:val="24"/>
            <w:szCs w:val="24"/>
          </w:rPr>
          <w:t>shawaxe@gmail.com</w:t>
        </w:r>
        <w:proofErr w:type="spellEnd"/>
      </w:hyperlink>
    </w:p>
    <w:p w:rsidR="00346D38" w:rsidRPr="00176724" w:rsidRDefault="00346D38" w:rsidP="00346D38">
      <w:pPr>
        <w:spacing w:line="140" w:lineRule="atLeas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志愿者：</w:t>
      </w:r>
      <w:r w:rsidRPr="00346D38">
        <w:rPr>
          <w:rFonts w:ascii="微软雅黑" w:eastAsia="微软雅黑" w:hAnsi="微软雅黑" w:hint="eastAsia"/>
          <w:sz w:val="24"/>
          <w:szCs w:val="24"/>
        </w:rPr>
        <w:t>康佳琪 15006182501 田莉娟15006181037</w:t>
      </w:r>
    </w:p>
    <w:p w:rsidR="00FB5F5C" w:rsidRDefault="00FB5F5C" w:rsidP="00E87276">
      <w:pPr>
        <w:pStyle w:val="HTML1"/>
        <w:spacing w:beforeLines="5" w:afterLines="5" w:line="240" w:lineRule="exact"/>
        <w:outlineLvl w:val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</w:rPr>
        <w:br w:type="page"/>
      </w: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Session: Food Biotechnology</w:t>
      </w:r>
      <w:r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 xml:space="preserve">(Afternoon, May 31; </w:t>
      </w:r>
      <w:proofErr w:type="spellStart"/>
      <w:r>
        <w:rPr>
          <w:rFonts w:ascii="Times New Roman" w:hAnsi="Times New Roman"/>
          <w:bCs/>
          <w:color w:val="000000"/>
        </w:rPr>
        <w:t>Lihu</w:t>
      </w:r>
      <w:proofErr w:type="spellEnd"/>
      <w:r>
        <w:rPr>
          <w:rFonts w:ascii="Times New Roman" w:hAnsi="Times New Roman"/>
          <w:bCs/>
          <w:color w:val="000000"/>
        </w:rPr>
        <w:t xml:space="preserve"> Hall)</w:t>
      </w:r>
    </w:p>
    <w:p w:rsidR="00FB5F5C" w:rsidRDefault="00FB5F5C">
      <w:pPr>
        <w:rPr>
          <w:rFonts w:ascii="Times New Roman" w:hAnsi="Times New Roman"/>
          <w:color w:val="000000"/>
        </w:rPr>
      </w:pPr>
    </w:p>
    <w:p w:rsidR="00FB5F5C" w:rsidRDefault="00FB5F5C">
      <w:pPr>
        <w:rPr>
          <w:rFonts w:ascii="Times New Roman" w:hAnsi="Times New Roman"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  <w:t>Sponsors/Co-organizers</w:t>
      </w:r>
      <w:r>
        <w:rPr>
          <w:rFonts w:ascii="Times New Roman" w:hAnsi="Times New Roman"/>
          <w:b/>
          <w:bCs/>
          <w:color w:val="000000"/>
        </w:rPr>
        <w:t xml:space="preserve">: </w:t>
      </w:r>
    </w:p>
    <w:p w:rsidR="00FB5F5C" w:rsidRDefault="00FB5F5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National Engineering Laboratory for Cereal Fermentation Technology</w:t>
      </w:r>
    </w:p>
    <w:p w:rsidR="00FB5F5C" w:rsidRDefault="00FB5F5C">
      <w:pPr>
        <w:outlineLvl w:val="0"/>
        <w:rPr>
          <w:rFonts w:ascii="Times New Roman" w:hAnsi="Times New Roman"/>
          <w:b/>
          <w:color w:val="000000"/>
          <w:u w:val="single"/>
        </w:rPr>
      </w:pPr>
    </w:p>
    <w:p w:rsidR="00FB5F5C" w:rsidRDefault="00FB5F5C">
      <w:pPr>
        <w:outlineLvl w:val="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/>
          <w:b/>
          <w:color w:val="000000"/>
          <w:u w:val="single"/>
        </w:rPr>
        <w:t>Moderators</w:t>
      </w:r>
      <w:r>
        <w:rPr>
          <w:rFonts w:ascii="Times New Roman" w:hAnsi="Times New Roman"/>
          <w:b/>
          <w:color w:val="000000"/>
        </w:rPr>
        <w:t xml:space="preserve">: </w:t>
      </w:r>
    </w:p>
    <w:p w:rsidR="00FB5F5C" w:rsidRDefault="00FB5F5C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Dr. Dominic Wong, Western Regional Research Center, USDA-</w:t>
      </w:r>
      <w:proofErr w:type="spellStart"/>
      <w:r>
        <w:rPr>
          <w:rFonts w:ascii="Times New Roman" w:hAnsi="Times New Roman"/>
          <w:szCs w:val="21"/>
        </w:rPr>
        <w:t>ARS</w:t>
      </w:r>
      <w:proofErr w:type="spellEnd"/>
      <w:r>
        <w:rPr>
          <w:rFonts w:ascii="Times New Roman" w:hAnsi="Times New Roman"/>
          <w:szCs w:val="21"/>
        </w:rPr>
        <w:t>, USA.</w:t>
      </w:r>
    </w:p>
    <w:p w:rsidR="00FB5F5C" w:rsidRDefault="00FB5F5C">
      <w:pPr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Dr. </w:t>
      </w:r>
      <w:proofErr w:type="spellStart"/>
      <w:r>
        <w:rPr>
          <w:rFonts w:ascii="Times New Roman" w:hAnsi="Times New Roman"/>
          <w:szCs w:val="21"/>
        </w:rPr>
        <w:t>Ruijin</w:t>
      </w:r>
      <w:proofErr w:type="spellEnd"/>
      <w:r>
        <w:rPr>
          <w:rFonts w:ascii="Times New Roman" w:hAnsi="Times New Roman"/>
          <w:szCs w:val="21"/>
        </w:rPr>
        <w:t xml:space="preserve"> Yang, </w:t>
      </w:r>
      <w:proofErr w:type="spellStart"/>
      <w:r>
        <w:rPr>
          <w:rFonts w:ascii="Times New Roman" w:hAnsi="Times New Roman"/>
          <w:szCs w:val="21"/>
        </w:rPr>
        <w:t>Jiangnan</w:t>
      </w:r>
      <w:proofErr w:type="spellEnd"/>
      <w:r>
        <w:rPr>
          <w:rFonts w:ascii="Times New Roman" w:hAnsi="Times New Roman"/>
          <w:szCs w:val="21"/>
        </w:rPr>
        <w:t xml:space="preserve"> University, China</w:t>
      </w:r>
    </w:p>
    <w:p w:rsidR="00FB5F5C" w:rsidRDefault="00FB5F5C">
      <w:pPr>
        <w:rPr>
          <w:rFonts w:ascii="Times New Roman" w:hAnsi="Times New Roman"/>
          <w:color w:val="000000"/>
        </w:rPr>
      </w:pPr>
    </w:p>
    <w:p w:rsidR="00FB5F5C" w:rsidRDefault="00FB5F5C">
      <w:pPr>
        <w:outlineLvl w:val="0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Titles/Speakers</w:t>
      </w:r>
      <w:r>
        <w:rPr>
          <w:rFonts w:ascii="Times New Roman" w:hAnsi="Times New Roman"/>
          <w:b/>
          <w:color w:val="000000"/>
        </w:rPr>
        <w:t>:</w:t>
      </w:r>
    </w:p>
    <w:p w:rsidR="00FB5F5C" w:rsidRDefault="00FB5F5C">
      <w:pPr>
        <w:rPr>
          <w:rFonts w:ascii="Times New Roman" w:hAnsi="Times New Roman"/>
          <w:b/>
          <w:color w:val="000000"/>
          <w:u w:val="single"/>
        </w:rPr>
      </w:pPr>
    </w:p>
    <w:tbl>
      <w:tblPr>
        <w:tblW w:w="85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9"/>
        <w:gridCol w:w="7127"/>
      </w:tblGrid>
      <w:tr w:rsidR="00FB5F5C" w:rsidTr="000A2FA3">
        <w:trPr>
          <w:trHeight w:val="107"/>
        </w:trPr>
        <w:tc>
          <w:tcPr>
            <w:tcW w:w="1429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Time</w:t>
            </w:r>
          </w:p>
        </w:tc>
        <w:tc>
          <w:tcPr>
            <w:tcW w:w="7127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Presentation Titles &amp; Speakers</w:t>
            </w:r>
          </w:p>
        </w:tc>
      </w:tr>
      <w:tr w:rsidR="00FB5F5C" w:rsidTr="000A2FA3">
        <w:trPr>
          <w:trHeight w:val="364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14:00-14:30</w:t>
            </w:r>
          </w:p>
        </w:tc>
        <w:tc>
          <w:tcPr>
            <w:tcW w:w="7127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iCs/>
                <w:color w:val="0000FF"/>
                <w:sz w:val="21"/>
                <w:szCs w:val="21"/>
              </w:rPr>
              <w:t xml:space="preserve">From </w:t>
            </w:r>
            <w:proofErr w:type="spellStart"/>
            <w:r>
              <w:rPr>
                <w:rFonts w:ascii="Times New Roman" w:hAnsi="Times New Roman"/>
                <w:i/>
                <w:iCs/>
                <w:color w:val="0000FF"/>
                <w:sz w:val="21"/>
                <w:szCs w:val="21"/>
              </w:rPr>
              <w:t>metagenomic</w:t>
            </w:r>
            <w:proofErr w:type="spellEnd"/>
            <w:r>
              <w:rPr>
                <w:rFonts w:ascii="Times New Roman" w:hAnsi="Times New Roman"/>
                <w:i/>
                <w:iCs/>
                <w:color w:val="0000FF"/>
                <w:sz w:val="21"/>
                <w:szCs w:val="21"/>
              </w:rPr>
              <w:t xml:space="preserve"> gene discovery to enzymatic breakdown of </w:t>
            </w:r>
            <w:proofErr w:type="spellStart"/>
            <w:r>
              <w:rPr>
                <w:rFonts w:ascii="Times New Roman" w:hAnsi="Times New Roman"/>
                <w:i/>
                <w:iCs/>
                <w:color w:val="0000FF"/>
                <w:sz w:val="21"/>
                <w:szCs w:val="21"/>
              </w:rPr>
              <w:t>crosslinks</w:t>
            </w:r>
            <w:proofErr w:type="spellEnd"/>
            <w:r>
              <w:rPr>
                <w:rFonts w:ascii="Times New Roman" w:hAnsi="Times New Roman"/>
                <w:i/>
                <w:iCs/>
                <w:color w:val="0000FF"/>
                <w:sz w:val="21"/>
                <w:szCs w:val="21"/>
              </w:rPr>
              <w:t xml:space="preserve"> in plant cell wall biopolymers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Dr. Dominic Wong</w:t>
            </w:r>
            <w:r>
              <w:rPr>
                <w:rFonts w:ascii="Times New Roman" w:hAnsi="Times New Roman"/>
                <w:sz w:val="21"/>
                <w:szCs w:val="21"/>
              </w:rPr>
              <w:t>, Research Scientist, Western Regional Research Center, USDA-</w:t>
            </w:r>
            <w:proofErr w:type="spellStart"/>
            <w:r>
              <w:rPr>
                <w:rFonts w:ascii="Times New Roman" w:hAnsi="Times New Roman"/>
                <w:sz w:val="21"/>
                <w:szCs w:val="21"/>
              </w:rPr>
              <w:t>ARS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>, USA</w:t>
            </w:r>
          </w:p>
        </w:tc>
      </w:tr>
      <w:tr w:rsidR="00FB5F5C" w:rsidTr="000A2FA3">
        <w:trPr>
          <w:trHeight w:val="241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14:30-14:50</w:t>
            </w:r>
          </w:p>
        </w:tc>
        <w:tc>
          <w:tcPr>
            <w:tcW w:w="7127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The inhibitory effect of Bacillus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megaterium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 on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aflatoxin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 biosynthetic pathway gene expression in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Aspergillus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flavus</w:t>
            </w:r>
            <w:proofErr w:type="spellEnd"/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Dr. Qing Kong</w:t>
            </w:r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Lecture, School of Food Science and Engineering, Ocean University of China, China</w:t>
            </w:r>
          </w:p>
        </w:tc>
      </w:tr>
      <w:tr w:rsidR="00FB5F5C" w:rsidTr="000A2FA3">
        <w:trPr>
          <w:trHeight w:val="187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14:50-15:10</w:t>
            </w:r>
          </w:p>
        </w:tc>
        <w:tc>
          <w:tcPr>
            <w:tcW w:w="7127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Enzymatic Synthesis of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Lactulose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: Current State and Perspectives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eastAsia="微软雅黑" w:hAnsi="Times New Roman"/>
                <w:b/>
                <w:bCs/>
                <w:sz w:val="21"/>
                <w:szCs w:val="21"/>
              </w:rPr>
              <w:t xml:space="preserve">Dr. Xiao </w:t>
            </w:r>
            <w:proofErr w:type="spellStart"/>
            <w:r>
              <w:rPr>
                <w:rFonts w:ascii="Times New Roman" w:eastAsia="微软雅黑" w:hAnsi="Times New Roman"/>
                <w:b/>
                <w:bCs/>
                <w:sz w:val="21"/>
                <w:szCs w:val="21"/>
              </w:rPr>
              <w:t>Hua</w:t>
            </w:r>
            <w:proofErr w:type="spellEnd"/>
            <w:r>
              <w:rPr>
                <w:rFonts w:ascii="Times New Roman" w:eastAsia="微软雅黑" w:hAnsi="Times New Roman"/>
                <w:sz w:val="21"/>
                <w:szCs w:val="21"/>
              </w:rPr>
              <w:t xml:space="preserve">, </w:t>
            </w:r>
            <w:r>
              <w:rPr>
                <w:rFonts w:ascii="Times New Roman" w:eastAsia="微软雅黑" w:hAnsi="Times New Roman"/>
                <w:color w:val="000000"/>
                <w:sz w:val="21"/>
                <w:szCs w:val="21"/>
              </w:rPr>
              <w:t>Associate Professor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School of Food Science &amp; Technology, </w:t>
            </w:r>
            <w:proofErr w:type="spell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Jiangnan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University, China</w:t>
            </w:r>
          </w:p>
        </w:tc>
      </w:tr>
      <w:tr w:rsidR="00FB5F5C" w:rsidTr="000A2FA3">
        <w:trPr>
          <w:trHeight w:val="107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15:10-15:25</w:t>
            </w:r>
          </w:p>
        </w:tc>
        <w:tc>
          <w:tcPr>
            <w:tcW w:w="7127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Coffee Break</w:t>
            </w:r>
          </w:p>
        </w:tc>
      </w:tr>
      <w:tr w:rsidR="00FB5F5C" w:rsidTr="000A2FA3">
        <w:trPr>
          <w:trHeight w:val="364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15:25-15:45</w:t>
            </w:r>
          </w:p>
        </w:tc>
        <w:tc>
          <w:tcPr>
            <w:tcW w:w="7127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Highly efficient and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regioselective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acylation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 of pharmacologically interesting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cordycepin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 catalyzed by lipase in the eco-friendly solvent 2-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methyltetrahydrofuran</w:t>
            </w:r>
            <w:proofErr w:type="spellEnd"/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Zhigang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Chen</w:t>
            </w:r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>, Associate Professor, College of Food Science &amp; Technology, Nanjing Agricultural University, China</w:t>
            </w:r>
          </w:p>
        </w:tc>
      </w:tr>
      <w:tr w:rsidR="00FB5F5C" w:rsidTr="000A2FA3">
        <w:trPr>
          <w:trHeight w:val="364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15:45-16:05</w:t>
            </w:r>
          </w:p>
        </w:tc>
        <w:tc>
          <w:tcPr>
            <w:tcW w:w="7127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Utilize Traditional Chinese-style Cookery to Produce Aroma Development Flavorings from Shrimp Head (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Pandalus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 borealis) Hydrolysate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Wancui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>,  Associate Professor, Guangdong Provincial Key Laboratory of Aquatic Product Processing &amp; Safety, College of Food Science &amp;Technology, Guangdong Ocean University, China</w:t>
            </w:r>
          </w:p>
        </w:tc>
      </w:tr>
      <w:tr w:rsidR="00FB5F5C" w:rsidTr="000A2FA3">
        <w:trPr>
          <w:trHeight w:val="303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16:05-16:25</w:t>
            </w:r>
          </w:p>
        </w:tc>
        <w:tc>
          <w:tcPr>
            <w:tcW w:w="7127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Purification and Characterization of A Novel Cold-adapted β-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Galactosidase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from A Newly Isolated Strain of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Erwinia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rhapontici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.</w:t>
            </w:r>
            <w:r>
              <w:rPr>
                <w:rFonts w:ascii="Times New Roman" w:hAnsi="Times New Roman"/>
                <w:color w:val="0000FF"/>
                <w:sz w:val="21"/>
                <w:szCs w:val="21"/>
              </w:rPr>
              <w:t xml:space="preserve"> 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eastAsia="微软雅黑" w:hAnsi="Times New Roman"/>
                <w:b/>
                <w:bCs/>
                <w:sz w:val="21"/>
                <w:szCs w:val="21"/>
              </w:rPr>
              <w:t>Dr. Yu Xia</w:t>
            </w:r>
            <w:r>
              <w:rPr>
                <w:rFonts w:ascii="Times New Roman" w:eastAsia="微软雅黑" w:hAnsi="Times New Roman"/>
                <w:sz w:val="21"/>
                <w:szCs w:val="21"/>
              </w:rPr>
              <w:t xml:space="preserve">, </w:t>
            </w:r>
            <w:r>
              <w:rPr>
                <w:rFonts w:ascii="Times New Roman" w:eastAsia="微软雅黑" w:hAnsi="Times New Roman"/>
                <w:color w:val="000000"/>
                <w:sz w:val="21"/>
                <w:szCs w:val="21"/>
              </w:rPr>
              <w:t>Associate Professor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School of Food Science &amp; Technology, </w:t>
            </w:r>
            <w:proofErr w:type="spell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Jiangnan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University, China</w:t>
            </w:r>
          </w:p>
        </w:tc>
      </w:tr>
    </w:tbl>
    <w:p w:rsidR="00FB5F5C" w:rsidRDefault="00FB5F5C" w:rsidP="00176724">
      <w:pPr>
        <w:rPr>
          <w:rFonts w:ascii="微软雅黑" w:eastAsia="微软雅黑" w:hAnsi="微软雅黑"/>
          <w:sz w:val="24"/>
          <w:szCs w:val="24"/>
        </w:rPr>
      </w:pPr>
    </w:p>
    <w:p w:rsidR="00FB5F5C" w:rsidRPr="00176724" w:rsidRDefault="00FB5F5C" w:rsidP="00176724">
      <w:pPr>
        <w:rPr>
          <w:rFonts w:ascii="微软雅黑" w:eastAsia="微软雅黑" w:hAnsi="微软雅黑"/>
          <w:sz w:val="24"/>
          <w:szCs w:val="24"/>
        </w:rPr>
      </w:pPr>
      <w:r w:rsidRPr="00176724">
        <w:rPr>
          <w:rFonts w:ascii="微软雅黑" w:eastAsia="微软雅黑" w:hAnsi="微软雅黑" w:hint="eastAsia"/>
          <w:sz w:val="24"/>
          <w:szCs w:val="24"/>
        </w:rPr>
        <w:t>联络人：夏</w:t>
      </w:r>
      <w:r w:rsidRPr="00176724">
        <w:rPr>
          <w:rFonts w:ascii="微软雅黑" w:eastAsia="微软雅黑" w:hAnsi="微软雅黑"/>
          <w:sz w:val="24"/>
          <w:szCs w:val="24"/>
        </w:rPr>
        <w:t xml:space="preserve"> </w:t>
      </w:r>
      <w:r w:rsidRPr="00176724">
        <w:rPr>
          <w:rFonts w:ascii="微软雅黑" w:eastAsia="微软雅黑" w:hAnsi="微软雅黑" w:hint="eastAsia"/>
          <w:sz w:val="24"/>
          <w:szCs w:val="24"/>
        </w:rPr>
        <w:t>雨</w:t>
      </w:r>
      <w:r w:rsidRPr="00176724">
        <w:rPr>
          <w:rFonts w:ascii="微软雅黑" w:eastAsia="微软雅黑" w:hAnsi="微软雅黑"/>
          <w:sz w:val="24"/>
          <w:szCs w:val="24"/>
        </w:rPr>
        <w:t xml:space="preserve"> 13771183873 </w:t>
      </w:r>
      <w:hyperlink r:id="rId22" w:history="1">
        <w:proofErr w:type="spellStart"/>
        <w:r w:rsidRPr="00176724">
          <w:rPr>
            <w:rFonts w:ascii="微软雅黑" w:eastAsia="微软雅黑" w:hAnsi="微软雅黑"/>
            <w:sz w:val="24"/>
            <w:szCs w:val="24"/>
          </w:rPr>
          <w:t>yuxia@jiangnan.edu.cn</w:t>
        </w:r>
        <w:proofErr w:type="spellEnd"/>
      </w:hyperlink>
    </w:p>
    <w:p w:rsidR="00537062" w:rsidRPr="00877C3E" w:rsidRDefault="00537062" w:rsidP="0053706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志愿者：</w:t>
      </w:r>
      <w:r w:rsidRPr="00877C3E">
        <w:rPr>
          <w:rFonts w:ascii="微软雅黑" w:eastAsia="微软雅黑" w:hAnsi="微软雅黑" w:hint="eastAsia"/>
          <w:sz w:val="24"/>
          <w:szCs w:val="24"/>
        </w:rPr>
        <w:t>张维潇</w:t>
      </w:r>
      <w:r w:rsidRPr="00877C3E">
        <w:rPr>
          <w:rFonts w:ascii="微软雅黑" w:eastAsia="微软雅黑" w:hAnsi="微软雅黑"/>
          <w:sz w:val="24"/>
          <w:szCs w:val="24"/>
        </w:rPr>
        <w:t>18352512235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537062">
        <w:rPr>
          <w:rFonts w:ascii="微软雅黑" w:eastAsia="微软雅黑" w:hAnsi="微软雅黑" w:hint="eastAsia"/>
          <w:sz w:val="24"/>
          <w:szCs w:val="24"/>
        </w:rPr>
        <w:t>师雯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537062">
        <w:rPr>
          <w:rFonts w:ascii="微软雅黑" w:eastAsia="微软雅黑" w:hAnsi="微软雅黑"/>
          <w:sz w:val="24"/>
          <w:szCs w:val="24"/>
        </w:rPr>
        <w:t>15006186132</w:t>
      </w:r>
    </w:p>
    <w:p w:rsidR="00FB5F5C" w:rsidRDefault="00FB5F5C" w:rsidP="00E87276">
      <w:pPr>
        <w:spacing w:beforeLines="15" w:afterLines="15" w:line="260" w:lineRule="exact"/>
        <w:rPr>
          <w:rFonts w:ascii="Times New Roman" w:hAnsi="Times New Roman"/>
          <w:b/>
          <w:color w:val="000000"/>
          <w:u w:val="single"/>
        </w:rPr>
      </w:pPr>
    </w:p>
    <w:p w:rsidR="00FB5F5C" w:rsidRDefault="00FB5F5C" w:rsidP="00E87276">
      <w:pPr>
        <w:pStyle w:val="HTML1"/>
        <w:spacing w:beforeLines="25" w:afterLines="25"/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FF0000"/>
          <w:sz w:val="28"/>
          <w:szCs w:val="28"/>
        </w:rPr>
        <w:br w:type="page"/>
      </w: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Session: Scientific Writing &amp; Publication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Cs/>
        </w:rPr>
        <w:t xml:space="preserve">(Afternoon, May 31; </w:t>
      </w:r>
      <w:proofErr w:type="spellStart"/>
      <w:r>
        <w:rPr>
          <w:rFonts w:ascii="Times New Roman" w:hAnsi="Times New Roman"/>
          <w:bCs/>
        </w:rPr>
        <w:t>Shuixiu</w:t>
      </w:r>
      <w:proofErr w:type="spellEnd"/>
      <w:r>
        <w:rPr>
          <w:rFonts w:ascii="Times New Roman" w:hAnsi="Times New Roman"/>
          <w:bCs/>
        </w:rPr>
        <w:t xml:space="preserve"> Hall)</w:t>
      </w:r>
    </w:p>
    <w:p w:rsidR="00FB5F5C" w:rsidRDefault="00FB5F5C" w:rsidP="00E87276">
      <w:pPr>
        <w:pStyle w:val="HTML1"/>
        <w:spacing w:beforeLines="25" w:afterLines="25"/>
        <w:outlineLvl w:val="0"/>
        <w:rPr>
          <w:rFonts w:ascii="Times New Roman" w:hAnsi="Times New Roman"/>
          <w:color w:val="000000"/>
        </w:rPr>
      </w:pPr>
    </w:p>
    <w:p w:rsidR="00FB5F5C" w:rsidRDefault="00FB5F5C">
      <w:pPr>
        <w:rPr>
          <w:rFonts w:ascii="Times New Roman" w:hAnsi="Times New Roman"/>
          <w:b/>
          <w:bCs/>
          <w:color w:val="000000"/>
          <w:u w:val="single"/>
        </w:rPr>
      </w:pPr>
      <w:r>
        <w:rPr>
          <w:rFonts w:ascii="Times New Roman" w:hAnsi="Times New Roman"/>
          <w:b/>
          <w:bCs/>
          <w:color w:val="000000"/>
          <w:u w:val="single"/>
        </w:rPr>
        <w:t>Sponsors/Co-organizers</w:t>
      </w:r>
      <w:r>
        <w:rPr>
          <w:rFonts w:ascii="Times New Roman" w:hAnsi="Times New Roman"/>
          <w:b/>
          <w:bCs/>
          <w:color w:val="000000"/>
        </w:rPr>
        <w:t xml:space="preserve">: </w:t>
      </w:r>
    </w:p>
    <w:p w:rsidR="00FB5F5C" w:rsidRDefault="00FB5F5C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School of Food Science &amp; Technology, </w:t>
      </w:r>
      <w:proofErr w:type="spellStart"/>
      <w:r>
        <w:rPr>
          <w:rFonts w:ascii="Times New Roman" w:hAnsi="Times New Roman"/>
          <w:color w:val="000000"/>
        </w:rPr>
        <w:t>Jiangnan</w:t>
      </w:r>
      <w:proofErr w:type="spellEnd"/>
      <w:r>
        <w:rPr>
          <w:rFonts w:ascii="Times New Roman" w:hAnsi="Times New Roman"/>
          <w:color w:val="000000"/>
        </w:rPr>
        <w:t xml:space="preserve"> University</w:t>
      </w:r>
    </w:p>
    <w:p w:rsidR="00FB5F5C" w:rsidRDefault="00FB5F5C" w:rsidP="00E87276">
      <w:pPr>
        <w:pStyle w:val="HTML1"/>
        <w:spacing w:beforeLines="25" w:afterLines="25"/>
        <w:outlineLvl w:val="0"/>
        <w:rPr>
          <w:rFonts w:ascii="Times New Roman" w:hAnsi="Times New Roman"/>
          <w:color w:val="000000"/>
        </w:rPr>
      </w:pPr>
    </w:p>
    <w:p w:rsidR="00FB5F5C" w:rsidRDefault="00FB5F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Moderators</w:t>
      </w:r>
      <w:r>
        <w:rPr>
          <w:rFonts w:ascii="Times New Roman" w:hAnsi="Times New Roman"/>
          <w:b/>
          <w:color w:val="000000"/>
        </w:rPr>
        <w:t xml:space="preserve">: </w:t>
      </w:r>
    </w:p>
    <w:p w:rsidR="00FB5F5C" w:rsidRDefault="00FB5F5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Dr. </w:t>
      </w:r>
      <w:proofErr w:type="spellStart"/>
      <w:r>
        <w:rPr>
          <w:rFonts w:ascii="Times New Roman" w:hAnsi="Times New Roman"/>
        </w:rPr>
        <w:t>Youling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Xiong</w:t>
      </w:r>
      <w:proofErr w:type="spellEnd"/>
      <w:r>
        <w:rPr>
          <w:rFonts w:ascii="Times New Roman" w:hAnsi="Times New Roman"/>
        </w:rPr>
        <w:t xml:space="preserve">, University of Kentucky, USA.                                 </w:t>
      </w:r>
    </w:p>
    <w:p w:rsidR="00FB5F5C" w:rsidRDefault="00FB5F5C">
      <w:pPr>
        <w:rPr>
          <w:rFonts w:ascii="Times New Roman" w:hAnsi="Times New Roman"/>
        </w:rPr>
      </w:pPr>
      <w:r>
        <w:rPr>
          <w:rFonts w:ascii="Times New Roman" w:hAnsi="Times New Roman"/>
        </w:rPr>
        <w:t>Dr. Joe Regenstein, Cornell University, USA.</w:t>
      </w:r>
    </w:p>
    <w:p w:rsidR="00FB5F5C" w:rsidRDefault="00FB5F5C">
      <w:pPr>
        <w:rPr>
          <w:rFonts w:ascii="Times New Roman" w:hAnsi="Times New Roman"/>
          <w:color w:val="FF0000"/>
          <w:highlight w:val="yellow"/>
        </w:rPr>
      </w:pPr>
    </w:p>
    <w:p w:rsidR="00FB5F5C" w:rsidRDefault="00FB5F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Titles/Speakers</w:t>
      </w:r>
      <w:r>
        <w:rPr>
          <w:rFonts w:ascii="Times New Roman" w:hAnsi="Times New Roman"/>
          <w:b/>
          <w:color w:val="000000"/>
        </w:rPr>
        <w:t>:</w:t>
      </w:r>
    </w:p>
    <w:p w:rsidR="00FB5F5C" w:rsidRDefault="00FB5F5C">
      <w:pPr>
        <w:rPr>
          <w:rFonts w:ascii="Times New Roman" w:hAnsi="Times New Roman"/>
          <w:b/>
          <w:color w:val="000000"/>
        </w:rPr>
      </w:pPr>
    </w:p>
    <w:tbl>
      <w:tblPr>
        <w:tblW w:w="8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29"/>
        <w:gridCol w:w="7168"/>
      </w:tblGrid>
      <w:tr w:rsidR="00FB5F5C" w:rsidTr="000A2FA3">
        <w:trPr>
          <w:trHeight w:val="107"/>
        </w:trPr>
        <w:tc>
          <w:tcPr>
            <w:tcW w:w="1429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Time</w:t>
            </w:r>
          </w:p>
        </w:tc>
        <w:tc>
          <w:tcPr>
            <w:tcW w:w="7168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Presentation Titles &amp; Speakers</w:t>
            </w:r>
          </w:p>
        </w:tc>
      </w:tr>
      <w:tr w:rsidR="00FB5F5C" w:rsidTr="000A2FA3">
        <w:trPr>
          <w:trHeight w:val="364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14:00-14:25</w:t>
            </w:r>
          </w:p>
        </w:tc>
        <w:tc>
          <w:tcPr>
            <w:tcW w:w="7168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Publishing Ethics and Author Responsibilities – Avoiding Potential Submission Disasters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Ms. Wendy </w:t>
            </w:r>
            <w:proofErr w:type="spellStart"/>
            <w:r>
              <w:rPr>
                <w:rFonts w:ascii="Times New Roman" w:hAnsi="Times New Roman"/>
                <w:b/>
                <w:sz w:val="21"/>
                <w:szCs w:val="21"/>
              </w:rPr>
              <w:t>Hurp</w:t>
            </w:r>
            <w:proofErr w:type="spellEnd"/>
            <w:r>
              <w:rPr>
                <w:rFonts w:ascii="Times New Roman" w:hAnsi="Times New Roman"/>
                <w:sz w:val="21"/>
                <w:szCs w:val="21"/>
              </w:rPr>
              <w:t xml:space="preserve">, Executive Publisher, Food Science, Elsevier Ltd, UK </w:t>
            </w:r>
          </w:p>
        </w:tc>
      </w:tr>
      <w:tr w:rsidR="00FB5F5C" w:rsidTr="000A2FA3">
        <w:trPr>
          <w:trHeight w:val="241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14:25-14:50</w:t>
            </w:r>
          </w:p>
        </w:tc>
        <w:tc>
          <w:tcPr>
            <w:tcW w:w="7168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Food Bioscience: A new international food science journal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Dr.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Bo Jiang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Receiving Editor of </w:t>
            </w:r>
            <w:r>
              <w:rPr>
                <w:rFonts w:ascii="Times New Roman" w:hAnsi="Times New Roman"/>
                <w:i/>
                <w:color w:val="000000"/>
                <w:sz w:val="21"/>
                <w:szCs w:val="21"/>
                <w:u w:val="single"/>
              </w:rPr>
              <w:t>Food Bioscience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Executive Editor of</w:t>
            </w:r>
            <w:r>
              <w:rPr>
                <w:rFonts w:ascii="Times New Roman" w:hAnsi="Times New Roman"/>
                <w:i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i/>
                <w:color w:val="000000"/>
                <w:sz w:val="21"/>
                <w:szCs w:val="21"/>
                <w:u w:val="single"/>
              </w:rPr>
              <w:t>Journal of the Science of Food and Agriculture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Professor, State Key Lab of Food Science &amp; Technology, </w:t>
            </w:r>
            <w:proofErr w:type="spell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Jiangnan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University, China.</w:t>
            </w:r>
          </w:p>
        </w:tc>
      </w:tr>
      <w:tr w:rsidR="00FB5F5C" w:rsidTr="000A2FA3">
        <w:trPr>
          <w:trHeight w:val="187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14:50-15:15</w:t>
            </w:r>
          </w:p>
        </w:tc>
        <w:tc>
          <w:tcPr>
            <w:tcW w:w="7168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Advantages Of Publishing Research In Leading International Peer-Reviewed Journals—Perspectives From The Journal of Agricultural And Food Chemistry 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James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Seiber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Editor-in-Chief of </w:t>
            </w:r>
            <w:r>
              <w:rPr>
                <w:rFonts w:ascii="Times New Roman" w:hAnsi="Times New Roman"/>
                <w:i/>
                <w:color w:val="000000"/>
                <w:sz w:val="21"/>
                <w:szCs w:val="21"/>
                <w:u w:val="single"/>
              </w:rPr>
              <w:t>Journal of Agricultural and Food Chemistry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Professor, Department of Food Science &amp; Technology, University of California at Davis, USA.</w:t>
            </w:r>
          </w:p>
        </w:tc>
      </w:tr>
      <w:tr w:rsidR="00FB5F5C" w:rsidTr="000A2FA3">
        <w:trPr>
          <w:trHeight w:val="107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15:15-15:30</w:t>
            </w:r>
          </w:p>
        </w:tc>
        <w:tc>
          <w:tcPr>
            <w:tcW w:w="7168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Coffee Break</w:t>
            </w:r>
          </w:p>
        </w:tc>
      </w:tr>
      <w:tr w:rsidR="00FB5F5C" w:rsidTr="000A2FA3">
        <w:trPr>
          <w:trHeight w:val="364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15:30-15:55</w:t>
            </w:r>
          </w:p>
        </w:tc>
        <w:tc>
          <w:tcPr>
            <w:tcW w:w="7168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Publishing In Refereed Journals: From Hypothesis To Article 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 xml:space="preserve">Dr. E. Allen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Foegeding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Editor-in-Chief of </w:t>
            </w:r>
            <w:r>
              <w:rPr>
                <w:rFonts w:ascii="Times New Roman" w:hAnsi="Times New Roman"/>
                <w:i/>
                <w:color w:val="000000"/>
                <w:sz w:val="21"/>
                <w:szCs w:val="21"/>
                <w:u w:val="single"/>
              </w:rPr>
              <w:t>Journal of Food Science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William Neal Reynolds Distinguished Professor, Department of Food, </w:t>
            </w:r>
            <w:proofErr w:type="spellStart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Bioprocessing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&amp; Nutrition Sciences, North Carolina State University, USA.</w:t>
            </w:r>
          </w:p>
        </w:tc>
      </w:tr>
      <w:tr w:rsidR="00FB5F5C" w:rsidTr="000A2FA3">
        <w:trPr>
          <w:trHeight w:val="364"/>
        </w:trPr>
        <w:tc>
          <w:tcPr>
            <w:tcW w:w="1429" w:type="dxa"/>
            <w:vAlign w:val="center"/>
          </w:tcPr>
          <w:p w:rsidR="00FB5F5C" w:rsidRDefault="00FB5F5C" w:rsidP="00E87276">
            <w:pPr>
              <w:spacing w:beforeLines="15" w:afterLines="15" w:line="26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15:55-16:20</w:t>
            </w:r>
          </w:p>
        </w:tc>
        <w:tc>
          <w:tcPr>
            <w:tcW w:w="7168" w:type="dxa"/>
            <w:vAlign w:val="center"/>
          </w:tcPr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How to Prepare and Successfully Publish your Research Work: Food Chemistry &amp; Functional Foods </w:t>
            </w:r>
          </w:p>
          <w:p w:rsidR="00FB5F5C" w:rsidRDefault="00FB5F5C" w:rsidP="00E87276">
            <w:pPr>
              <w:pStyle w:val="HTML1"/>
              <w:spacing w:beforeLines="15" w:afterLines="1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Dr.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Fereidoon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Shahidi</w:t>
            </w:r>
            <w:proofErr w:type="spellEnd"/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Editor-in-Chief of</w:t>
            </w:r>
            <w:r>
              <w:rPr>
                <w:rFonts w:ascii="Times New Roman" w:hAnsi="Times New Roman"/>
                <w:i/>
                <w:color w:val="000000"/>
                <w:sz w:val="21"/>
                <w:szCs w:val="21"/>
                <w:u w:val="single"/>
              </w:rPr>
              <w:t xml:space="preserve"> Journal of Functional Foods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, Editor of </w:t>
            </w:r>
            <w:r>
              <w:rPr>
                <w:rFonts w:ascii="Times New Roman" w:hAnsi="Times New Roman"/>
                <w:i/>
                <w:color w:val="000000"/>
                <w:sz w:val="21"/>
                <w:szCs w:val="21"/>
                <w:u w:val="single"/>
              </w:rPr>
              <w:t>Food Chemistry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, Department of Biochemistry, Memorial University of Newfoundland, Canada</w:t>
            </w:r>
          </w:p>
        </w:tc>
      </w:tr>
    </w:tbl>
    <w:p w:rsidR="00FB5F5C" w:rsidRDefault="00FB5F5C" w:rsidP="00176724">
      <w:pPr>
        <w:rPr>
          <w:rFonts w:ascii="微软雅黑" w:eastAsia="微软雅黑" w:hAnsi="微软雅黑"/>
          <w:sz w:val="24"/>
          <w:szCs w:val="24"/>
        </w:rPr>
      </w:pPr>
    </w:p>
    <w:p w:rsidR="00FB5F5C" w:rsidRPr="00B414C6" w:rsidRDefault="00FB5F5C" w:rsidP="00B414C6">
      <w:pPr>
        <w:rPr>
          <w:rFonts w:ascii="微软雅黑" w:eastAsia="微软雅黑" w:hAnsi="微软雅黑"/>
          <w:sz w:val="24"/>
          <w:szCs w:val="24"/>
        </w:rPr>
      </w:pPr>
      <w:r w:rsidRPr="00B414C6">
        <w:rPr>
          <w:rFonts w:ascii="微软雅黑" w:eastAsia="微软雅黑" w:hAnsi="微软雅黑" w:hint="eastAsia"/>
          <w:sz w:val="24"/>
          <w:szCs w:val="24"/>
        </w:rPr>
        <w:t>联络人：周玥</w:t>
      </w:r>
      <w:r w:rsidRPr="00B414C6">
        <w:rPr>
          <w:rFonts w:ascii="微软雅黑" w:eastAsia="微软雅黑" w:hAnsi="微软雅黑"/>
          <w:sz w:val="24"/>
          <w:szCs w:val="24"/>
        </w:rPr>
        <w:t xml:space="preserve"> 18068332363  </w:t>
      </w:r>
      <w:hyperlink r:id="rId23" w:history="1">
        <w:proofErr w:type="spellStart"/>
        <w:r w:rsidRPr="00B414C6">
          <w:rPr>
            <w:rFonts w:ascii="微软雅黑" w:eastAsia="微软雅黑" w:hAnsi="微软雅黑"/>
            <w:sz w:val="24"/>
            <w:szCs w:val="24"/>
          </w:rPr>
          <w:t>edoffice@foodbios.org</w:t>
        </w:r>
        <w:proofErr w:type="spellEnd"/>
      </w:hyperlink>
    </w:p>
    <w:p w:rsidR="00FB5F5C" w:rsidRPr="00B414C6" w:rsidRDefault="00FB5F5C" w:rsidP="00B414C6">
      <w:pPr>
        <w:rPr>
          <w:rFonts w:ascii="微软雅黑" w:eastAsia="微软雅黑" w:hAnsi="微软雅黑"/>
          <w:sz w:val="24"/>
          <w:szCs w:val="24"/>
        </w:rPr>
      </w:pPr>
      <w:r w:rsidRPr="00B414C6">
        <w:rPr>
          <w:rFonts w:ascii="微软雅黑" w:eastAsia="微软雅黑" w:hAnsi="微软雅黑" w:hint="eastAsia"/>
          <w:sz w:val="24"/>
          <w:szCs w:val="24"/>
        </w:rPr>
        <w:t>志愿者：张捷</w:t>
      </w:r>
      <w:r w:rsidRPr="00B414C6">
        <w:rPr>
          <w:rFonts w:ascii="微软雅黑" w:eastAsia="微软雅黑" w:hAnsi="微软雅黑"/>
          <w:sz w:val="24"/>
          <w:szCs w:val="24"/>
        </w:rPr>
        <w:t>15861584998</w:t>
      </w:r>
      <w:r w:rsidRPr="00B414C6">
        <w:rPr>
          <w:rFonts w:ascii="微软雅黑" w:eastAsia="微软雅黑" w:hAnsi="微软雅黑" w:hint="eastAsia"/>
          <w:sz w:val="24"/>
          <w:szCs w:val="24"/>
        </w:rPr>
        <w:t>李滟波</w:t>
      </w:r>
      <w:r w:rsidRPr="00B414C6">
        <w:rPr>
          <w:rFonts w:ascii="微软雅黑" w:eastAsia="微软雅黑" w:hAnsi="微软雅黑"/>
          <w:sz w:val="24"/>
          <w:szCs w:val="24"/>
        </w:rPr>
        <w:t>15006183908</w:t>
      </w:r>
    </w:p>
    <w:p w:rsidR="00FB5F5C" w:rsidRPr="000A2FA3" w:rsidRDefault="00FB5F5C" w:rsidP="000A2FA3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FB5F5C" w:rsidRDefault="00FB5F5C" w:rsidP="00E87276">
      <w:pPr>
        <w:pStyle w:val="HTML1"/>
        <w:spacing w:beforeLines="15" w:afterLines="15" w:line="240" w:lineRule="exact"/>
        <w:rPr>
          <w:rFonts w:ascii="Times New Roman" w:hAnsi="Times New Roman"/>
          <w:color w:val="000000"/>
        </w:rPr>
      </w:pPr>
    </w:p>
    <w:p w:rsidR="00FB5F5C" w:rsidRDefault="00FB5F5C" w:rsidP="00E87276">
      <w:pPr>
        <w:spacing w:beforeLines="25" w:afterLines="25"/>
        <w:outlineLvl w:val="0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FF0000"/>
          <w:sz w:val="28"/>
          <w:szCs w:val="28"/>
        </w:rPr>
        <w:br w:type="page"/>
      </w: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Young Scientist Forum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(</w:t>
      </w:r>
      <w:r>
        <w:rPr>
          <w:rFonts w:ascii="Times New Roman" w:hAnsi="Times New Roman"/>
          <w:bCs/>
          <w:sz w:val="24"/>
          <w:szCs w:val="24"/>
        </w:rPr>
        <w:t xml:space="preserve">Afternoon, May 31; </w:t>
      </w:r>
      <w:proofErr w:type="spellStart"/>
      <w:r>
        <w:rPr>
          <w:rFonts w:ascii="Times New Roman" w:hAnsi="Times New Roman"/>
          <w:bCs/>
          <w:sz w:val="24"/>
          <w:szCs w:val="24"/>
        </w:rPr>
        <w:t>Ruyi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Hall</w:t>
      </w:r>
      <w:r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FB5F5C" w:rsidRDefault="00FB5F5C">
      <w:pPr>
        <w:outlineLvl w:val="0"/>
        <w:rPr>
          <w:rFonts w:ascii="Times New Roman" w:hAnsi="Times New Roman"/>
          <w:b/>
          <w:color w:val="000000"/>
          <w:u w:val="single"/>
        </w:rPr>
      </w:pPr>
    </w:p>
    <w:p w:rsidR="00FB5F5C" w:rsidRDefault="00FB5F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Moderators</w:t>
      </w:r>
      <w:r>
        <w:rPr>
          <w:rFonts w:ascii="Times New Roman" w:hAnsi="Times New Roman"/>
          <w:b/>
          <w:color w:val="000000"/>
        </w:rPr>
        <w:t xml:space="preserve">: </w:t>
      </w:r>
    </w:p>
    <w:p w:rsidR="00FB5F5C" w:rsidRDefault="00FB5F5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Dr. Li Liang, </w:t>
      </w:r>
      <w:proofErr w:type="spellStart"/>
      <w:r>
        <w:rPr>
          <w:rFonts w:ascii="Times New Roman" w:hAnsi="Times New Roman"/>
        </w:rPr>
        <w:t>Jiangnan</w:t>
      </w:r>
      <w:proofErr w:type="spellEnd"/>
      <w:r>
        <w:rPr>
          <w:rFonts w:ascii="Times New Roman" w:hAnsi="Times New Roman"/>
        </w:rPr>
        <w:t xml:space="preserve"> University, China                                 </w:t>
      </w:r>
    </w:p>
    <w:p w:rsidR="00FB5F5C" w:rsidRDefault="00FB5F5C">
      <w:pPr>
        <w:widowControl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Dr. </w:t>
      </w:r>
      <w:proofErr w:type="spellStart"/>
      <w:r>
        <w:rPr>
          <w:rFonts w:ascii="Times New Roman" w:hAnsi="Times New Roman"/>
        </w:rPr>
        <w:t>Jingwen</w:t>
      </w:r>
      <w:proofErr w:type="spellEnd"/>
      <w:r>
        <w:rPr>
          <w:rFonts w:ascii="Times New Roman" w:hAnsi="Times New Roman"/>
        </w:rPr>
        <w:t> Zhou, </w:t>
      </w:r>
      <w:proofErr w:type="spellStart"/>
      <w:r>
        <w:rPr>
          <w:rFonts w:ascii="Times New Roman" w:hAnsi="Times New Roman"/>
        </w:rPr>
        <w:t>Jiangnan</w:t>
      </w:r>
      <w:proofErr w:type="spellEnd"/>
      <w:r>
        <w:rPr>
          <w:rFonts w:ascii="Times New Roman" w:hAnsi="Times New Roman"/>
        </w:rPr>
        <w:t xml:space="preserve"> University, China </w:t>
      </w:r>
    </w:p>
    <w:p w:rsidR="00FB5F5C" w:rsidRDefault="00FB5F5C">
      <w:pPr>
        <w:rPr>
          <w:rFonts w:ascii="Times New Roman" w:hAnsi="Times New Roman"/>
          <w:b/>
          <w:color w:val="000000"/>
          <w:u w:val="single"/>
        </w:rPr>
      </w:pPr>
    </w:p>
    <w:p w:rsidR="00FB5F5C" w:rsidRDefault="00FB5F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Titles/Speakers</w:t>
      </w:r>
      <w:r>
        <w:rPr>
          <w:rFonts w:ascii="Times New Roman" w:hAnsi="Times New Roman"/>
          <w:b/>
          <w:color w:val="000000"/>
        </w:rPr>
        <w:t>:</w:t>
      </w:r>
    </w:p>
    <w:p w:rsidR="00FB5F5C" w:rsidRDefault="00FB5F5C">
      <w:pPr>
        <w:rPr>
          <w:rFonts w:ascii="Times New Roman" w:hAnsi="Times New Roman"/>
          <w:b/>
          <w:color w:val="000000"/>
        </w:rPr>
      </w:pPr>
    </w:p>
    <w:tbl>
      <w:tblPr>
        <w:tblW w:w="85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17"/>
        <w:gridCol w:w="7144"/>
      </w:tblGrid>
      <w:tr w:rsidR="00FB5F5C" w:rsidTr="000A2FA3">
        <w:trPr>
          <w:trHeight w:val="389"/>
        </w:trPr>
        <w:tc>
          <w:tcPr>
            <w:tcW w:w="1417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25" w:afterLines="25" w:line="26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Time</w:t>
            </w:r>
          </w:p>
        </w:tc>
        <w:tc>
          <w:tcPr>
            <w:tcW w:w="7144" w:type="dxa"/>
            <w:shd w:val="clear" w:color="auto" w:fill="CCCCCC"/>
            <w:vAlign w:val="center"/>
          </w:tcPr>
          <w:p w:rsidR="00FB5F5C" w:rsidRDefault="00FB5F5C" w:rsidP="00E87276">
            <w:pPr>
              <w:spacing w:beforeLines="25" w:afterLines="25" w:line="260" w:lineRule="exact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Presentation Titles &amp; Speakers</w:t>
            </w:r>
          </w:p>
        </w:tc>
      </w:tr>
      <w:tr w:rsidR="00FB5F5C" w:rsidTr="000A2FA3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14:00-14:20</w:t>
            </w:r>
          </w:p>
        </w:tc>
        <w:tc>
          <w:tcPr>
            <w:tcW w:w="7144" w:type="dxa"/>
            <w:vAlign w:val="center"/>
          </w:tcPr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The effects of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exopolysaccharide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 from rice lactic acid fermentation on mice intestinal flora and peristalsis of gastrointestinal tract</w:t>
            </w:r>
          </w:p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Dr. Yong Yang</w:t>
            </w:r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 xml:space="preserve">, Associate Professor, College of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>standardization,China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>Jiliang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 xml:space="preserve"> University, China</w:t>
            </w:r>
          </w:p>
        </w:tc>
      </w:tr>
      <w:tr w:rsidR="00FB5F5C" w:rsidTr="000A2FA3">
        <w:trPr>
          <w:trHeight w:val="1153"/>
        </w:trPr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14:20-14:40</w:t>
            </w:r>
          </w:p>
        </w:tc>
        <w:tc>
          <w:tcPr>
            <w:tcW w:w="7144" w:type="dxa"/>
            <w:vAlign w:val="center"/>
          </w:tcPr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Physicochemical properties of modified maize starches in relation to addition order of reagents and catalyst</w:t>
            </w:r>
          </w:p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Zhongquan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Sui</w:t>
            </w:r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>, Associate Professor, Department of Food Science and Engineering, School of Agriculture and Biology, Shanghai Jiao Tong University, China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>.</w:t>
            </w:r>
          </w:p>
        </w:tc>
      </w:tr>
      <w:tr w:rsidR="00FB5F5C" w:rsidTr="000A2FA3">
        <w:trPr>
          <w:trHeight w:val="482"/>
        </w:trPr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14:40-15:00</w:t>
            </w:r>
          </w:p>
        </w:tc>
        <w:tc>
          <w:tcPr>
            <w:tcW w:w="7144" w:type="dxa"/>
            <w:vAlign w:val="center"/>
          </w:tcPr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Designing Food Colloids with Controlled Structure and Functionality</w:t>
            </w:r>
          </w:p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Dr. Yuan Li</w:t>
            </w:r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>, Associate Professor, College of life science and technology, Beijing University of chemical engineering, China</w:t>
            </w:r>
          </w:p>
        </w:tc>
      </w:tr>
      <w:tr w:rsidR="00FB5F5C" w:rsidTr="000A2FA3">
        <w:trPr>
          <w:trHeight w:val="482"/>
        </w:trPr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15:00-15:15</w:t>
            </w:r>
          </w:p>
        </w:tc>
        <w:tc>
          <w:tcPr>
            <w:tcW w:w="7144" w:type="dxa"/>
            <w:vAlign w:val="center"/>
          </w:tcPr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Coffee Break</w:t>
            </w:r>
          </w:p>
        </w:tc>
      </w:tr>
      <w:tr w:rsidR="00FB5F5C" w:rsidTr="000A2FA3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15:15-15:35</w:t>
            </w:r>
          </w:p>
        </w:tc>
        <w:tc>
          <w:tcPr>
            <w:tcW w:w="7144" w:type="dxa"/>
            <w:vAlign w:val="center"/>
          </w:tcPr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Antioxidant Activity of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Xanthan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 Oligosaccharides Derivatives with Similar Substituting Degrees</w:t>
            </w:r>
          </w:p>
          <w:p w:rsidR="00FB5F5C" w:rsidRDefault="00FB5F5C" w:rsidP="00E87276">
            <w:pPr>
              <w:spacing w:beforeLines="25" w:afterLines="25" w:line="260" w:lineRule="exact"/>
              <w:jc w:val="left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Dr. Tao Sun</w:t>
            </w:r>
            <w:r>
              <w:rPr>
                <w:rFonts w:ascii="Times New Roman" w:hAnsi="Times New Roman"/>
                <w:bCs/>
                <w:color w:val="000000"/>
                <w:szCs w:val="21"/>
              </w:rPr>
              <w:t>, Associate Professor, College of Food Science &amp; Technology, Shanghai Ocean University, China</w:t>
            </w:r>
          </w:p>
        </w:tc>
      </w:tr>
      <w:tr w:rsidR="00FB5F5C" w:rsidTr="000A2FA3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15:35-15:55</w:t>
            </w:r>
          </w:p>
        </w:tc>
        <w:tc>
          <w:tcPr>
            <w:tcW w:w="7144" w:type="dxa"/>
            <w:vAlign w:val="center"/>
          </w:tcPr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Chemoprevention of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anthocyanins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 on GI tract cancer cells</w:t>
            </w:r>
          </w:p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sz w:val="21"/>
                <w:szCs w:val="21"/>
              </w:rPr>
              <w:t>Pu</w:t>
            </w:r>
            <w:proofErr w:type="spellEnd"/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Jing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, Associate Professor,</w:t>
            </w: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Department of Food Science and Engineering, Shanghai Jiao Tong University, China</w:t>
            </w:r>
          </w:p>
        </w:tc>
      </w:tr>
      <w:tr w:rsidR="00FB5F5C" w:rsidTr="000A2FA3">
        <w:tc>
          <w:tcPr>
            <w:tcW w:w="1417" w:type="dxa"/>
            <w:vAlign w:val="center"/>
          </w:tcPr>
          <w:p w:rsidR="00FB5F5C" w:rsidRDefault="00FB5F5C" w:rsidP="00E87276">
            <w:pPr>
              <w:spacing w:beforeLines="25" w:afterLines="25" w:line="26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15:55-16:15</w:t>
            </w:r>
          </w:p>
        </w:tc>
        <w:tc>
          <w:tcPr>
            <w:tcW w:w="7144" w:type="dxa"/>
            <w:vAlign w:val="center"/>
          </w:tcPr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Exploring novel bioactive compounds from litchi tissues</w:t>
            </w:r>
          </w:p>
          <w:p w:rsidR="00FB5F5C" w:rsidRDefault="00FB5F5C" w:rsidP="00E87276">
            <w:pPr>
              <w:pStyle w:val="HTML1"/>
              <w:spacing w:beforeLines="25" w:afterLines="25" w:line="260" w:lineRule="exact"/>
              <w:rPr>
                <w:rFonts w:ascii="Times New Roman" w:hAnsi="Times New Roman"/>
                <w:b/>
                <w:color w:val="FF000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Dr. </w:t>
            </w:r>
            <w:proofErr w:type="spellStart"/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Bao</w:t>
            </w:r>
            <w:proofErr w:type="spellEnd"/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 xml:space="preserve"> Yang</w:t>
            </w:r>
            <w:r>
              <w:rPr>
                <w:rFonts w:ascii="Times New Roman" w:hAnsi="Times New Roman"/>
                <w:sz w:val="21"/>
                <w:szCs w:val="21"/>
              </w:rPr>
              <w:t xml:space="preserve">, 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Associate Professor,</w:t>
            </w: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</w:t>
            </w:r>
            <w:r>
              <w:rPr>
                <w:rFonts w:ascii="Times New Roman" w:hAnsi="Times New Roman"/>
                <w:sz w:val="21"/>
                <w:szCs w:val="21"/>
              </w:rPr>
              <w:t>Key Laboratory of Plant Resources Conservation and Sustainable Utilization, South China Botanical Garden, Chinese Academy of Sciences, China</w:t>
            </w:r>
          </w:p>
        </w:tc>
      </w:tr>
    </w:tbl>
    <w:p w:rsidR="00FB5F5C" w:rsidRDefault="00FB5F5C" w:rsidP="00176724">
      <w:r w:rsidRPr="00176724">
        <w:rPr>
          <w:rFonts w:ascii="微软雅黑" w:eastAsia="微软雅黑" w:hAnsi="微软雅黑" w:hint="eastAsia"/>
          <w:sz w:val="24"/>
          <w:szCs w:val="24"/>
        </w:rPr>
        <w:t>联络人：成向荣</w:t>
      </w:r>
      <w:r w:rsidRPr="00176724">
        <w:rPr>
          <w:rFonts w:ascii="微软雅黑" w:eastAsia="微软雅黑" w:hAnsi="微软雅黑"/>
          <w:sz w:val="24"/>
          <w:szCs w:val="24"/>
        </w:rPr>
        <w:t xml:space="preserve"> 18261525783 </w:t>
      </w:r>
      <w:hyperlink r:id="rId24" w:history="1">
        <w:proofErr w:type="spellStart"/>
        <w:r w:rsidRPr="00176724">
          <w:rPr>
            <w:rFonts w:ascii="微软雅黑" w:eastAsia="微软雅黑" w:hAnsi="微软雅黑"/>
            <w:sz w:val="24"/>
            <w:szCs w:val="24"/>
          </w:rPr>
          <w:t>cheng-xiangrong@hotmail.com</w:t>
        </w:r>
        <w:proofErr w:type="spellEnd"/>
      </w:hyperlink>
    </w:p>
    <w:p w:rsidR="003B6F42" w:rsidRPr="00176724" w:rsidRDefault="003B6F42" w:rsidP="0017672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志愿者：</w:t>
      </w:r>
      <w:r w:rsidRPr="003B6F42">
        <w:rPr>
          <w:rFonts w:ascii="微软雅黑" w:eastAsia="微软雅黑" w:hAnsi="微软雅黑" w:hint="eastAsia"/>
          <w:sz w:val="24"/>
          <w:szCs w:val="24"/>
        </w:rPr>
        <w:t>耿温馨</w:t>
      </w:r>
      <w:r w:rsidRPr="003B6F42">
        <w:rPr>
          <w:rFonts w:ascii="微软雅黑" w:eastAsia="微软雅黑" w:hAnsi="微软雅黑"/>
          <w:sz w:val="24"/>
          <w:szCs w:val="24"/>
        </w:rPr>
        <w:t>15861417889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3B6F42">
        <w:rPr>
          <w:rFonts w:ascii="微软雅黑" w:eastAsia="微软雅黑" w:hAnsi="微软雅黑" w:hint="eastAsia"/>
          <w:sz w:val="24"/>
          <w:szCs w:val="24"/>
        </w:rPr>
        <w:t>周卫林</w:t>
      </w:r>
      <w:r w:rsidRPr="003B6F42">
        <w:rPr>
          <w:rFonts w:ascii="微软雅黑" w:eastAsia="微软雅黑" w:hAnsi="微软雅黑"/>
          <w:sz w:val="24"/>
          <w:szCs w:val="24"/>
        </w:rPr>
        <w:t>18352512032</w:t>
      </w:r>
    </w:p>
    <w:p w:rsidR="00FB5F5C" w:rsidRDefault="00FB5F5C">
      <w:pPr>
        <w:spacing w:line="280" w:lineRule="exact"/>
        <w:outlineLvl w:val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8"/>
          <w:szCs w:val="28"/>
        </w:rPr>
        <w:br w:type="page"/>
      </w: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Graduate Student Forum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(Afternoon, May 31;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Baihe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Hall)</w:t>
      </w:r>
    </w:p>
    <w:p w:rsidR="00FB5F5C" w:rsidRDefault="00FB5F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Moderators</w:t>
      </w:r>
      <w:r>
        <w:rPr>
          <w:rFonts w:ascii="Times New Roman" w:hAnsi="Times New Roman"/>
          <w:b/>
          <w:color w:val="000000"/>
        </w:rPr>
        <w:t xml:space="preserve">: </w:t>
      </w:r>
    </w:p>
    <w:p w:rsidR="00FB5F5C" w:rsidRDefault="00FB5F5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Ms. </w:t>
      </w:r>
      <w:proofErr w:type="spellStart"/>
      <w:r>
        <w:rPr>
          <w:rFonts w:ascii="Times New Roman" w:hAnsi="Times New Roman"/>
        </w:rPr>
        <w:t>Tianyi</w:t>
      </w:r>
      <w:proofErr w:type="spellEnd"/>
      <w:r>
        <w:rPr>
          <w:rFonts w:ascii="Times New Roman" w:hAnsi="Times New Roman"/>
        </w:rPr>
        <w:t xml:space="preserve"> Yang, </w:t>
      </w:r>
      <w:proofErr w:type="spellStart"/>
      <w:r>
        <w:rPr>
          <w:rFonts w:ascii="Times New Roman" w:hAnsi="Times New Roman"/>
        </w:rPr>
        <w:t>Jiangnan</w:t>
      </w:r>
      <w:proofErr w:type="spellEnd"/>
      <w:r>
        <w:rPr>
          <w:rFonts w:ascii="Times New Roman" w:hAnsi="Times New Roman"/>
        </w:rPr>
        <w:t xml:space="preserve"> University, China                                 </w:t>
      </w:r>
    </w:p>
    <w:p w:rsidR="00FB5F5C" w:rsidRDefault="00FB5F5C">
      <w:pPr>
        <w:outlineLvl w:val="0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  <w:u w:val="single"/>
        </w:rPr>
        <w:t>Titles/Speakers</w:t>
      </w:r>
      <w:r>
        <w:rPr>
          <w:rFonts w:ascii="Times New Roman" w:hAnsi="Times New Roman"/>
          <w:b/>
          <w:color w:val="000000"/>
        </w:rPr>
        <w:t>:</w:t>
      </w:r>
    </w:p>
    <w:p w:rsidR="00FB5F5C" w:rsidRDefault="00FB5F5C">
      <w:pPr>
        <w:pStyle w:val="HTML1"/>
        <w:rPr>
          <w:rFonts w:ascii="Times New Roman" w:hAnsi="Times New Roman"/>
          <w:color w:val="000000"/>
        </w:rPr>
      </w:pPr>
    </w:p>
    <w:tbl>
      <w:tblPr>
        <w:tblW w:w="8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1"/>
        <w:gridCol w:w="7300"/>
      </w:tblGrid>
      <w:tr w:rsidR="00FB5F5C" w:rsidTr="000A2FA3">
        <w:trPr>
          <w:trHeight w:val="107"/>
        </w:trPr>
        <w:tc>
          <w:tcPr>
            <w:tcW w:w="1361" w:type="dxa"/>
            <w:shd w:val="clear" w:color="auto" w:fill="CCCCCC"/>
            <w:vAlign w:val="center"/>
          </w:tcPr>
          <w:p w:rsidR="00FB5F5C" w:rsidRDefault="00FB5F5C">
            <w:pPr>
              <w:spacing w:line="240" w:lineRule="exact"/>
              <w:jc w:val="center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Time</w:t>
            </w:r>
          </w:p>
        </w:tc>
        <w:tc>
          <w:tcPr>
            <w:tcW w:w="7300" w:type="dxa"/>
            <w:shd w:val="clear" w:color="auto" w:fill="CCCCCC"/>
            <w:vAlign w:val="center"/>
          </w:tcPr>
          <w:p w:rsidR="00FB5F5C" w:rsidRDefault="00FB5F5C">
            <w:pPr>
              <w:spacing w:line="240" w:lineRule="exact"/>
              <w:jc w:val="center"/>
              <w:rPr>
                <w:rFonts w:ascii="Times New Roman" w:hAnsi="Times New Roman"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Presentation Titles &amp; Speakers</w:t>
            </w:r>
          </w:p>
        </w:tc>
      </w:tr>
      <w:tr w:rsidR="00FB5F5C" w:rsidTr="000A2FA3">
        <w:trPr>
          <w:trHeight w:val="364"/>
        </w:trPr>
        <w:tc>
          <w:tcPr>
            <w:tcW w:w="1361" w:type="dxa"/>
            <w:vAlign w:val="center"/>
          </w:tcPr>
          <w:p w:rsidR="00FB5F5C" w:rsidRDefault="00FB5F5C">
            <w:pPr>
              <w:spacing w:line="240" w:lineRule="exact"/>
              <w:jc w:val="center"/>
              <w:rPr>
                <w:rFonts w:ascii="Times New Roman" w:hAnsi="Times New Roman"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Cs/>
                <w:color w:val="000000"/>
                <w:szCs w:val="21"/>
              </w:rPr>
              <w:t>14:00-14:15</w:t>
            </w:r>
          </w:p>
        </w:tc>
        <w:tc>
          <w:tcPr>
            <w:tcW w:w="7300" w:type="dxa"/>
            <w:vAlign w:val="center"/>
          </w:tcPr>
          <w:p w:rsidR="00FB5F5C" w:rsidRDefault="00FB5F5C">
            <w:pPr>
              <w:spacing w:line="240" w:lineRule="exact"/>
              <w:rPr>
                <w:rFonts w:ascii="Times New Roman" w:hAnsi="Times New Roman"/>
                <w:i/>
                <w:iCs/>
                <w:color w:val="0000FF"/>
                <w:szCs w:val="21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color w:val="0000FF"/>
                <w:szCs w:val="21"/>
              </w:rPr>
              <w:t>ROS</w:t>
            </w:r>
            <w:proofErr w:type="spellEnd"/>
            <w:r>
              <w:rPr>
                <w:rFonts w:ascii="Times New Roman" w:hAnsi="Times New Roman"/>
                <w:i/>
                <w:iCs/>
                <w:color w:val="0000FF"/>
                <w:szCs w:val="21"/>
              </w:rPr>
              <w:t xml:space="preserve"> are Involved in Regulation of COX-2 by </w:t>
            </w:r>
            <w:proofErr w:type="spellStart"/>
            <w:r>
              <w:rPr>
                <w:rFonts w:ascii="Times New Roman" w:hAnsi="Times New Roman"/>
                <w:i/>
                <w:iCs/>
                <w:color w:val="0000FF"/>
                <w:szCs w:val="21"/>
              </w:rPr>
              <w:t>Nonylphenol</w:t>
            </w:r>
            <w:proofErr w:type="spellEnd"/>
            <w:r>
              <w:rPr>
                <w:rFonts w:ascii="Times New Roman" w:hAnsi="Times New Roman"/>
                <w:i/>
                <w:iCs/>
                <w:color w:val="0000FF"/>
                <w:szCs w:val="21"/>
              </w:rPr>
              <w:t xml:space="preserve"> in </w:t>
            </w:r>
            <w:proofErr w:type="spellStart"/>
            <w:r>
              <w:rPr>
                <w:rFonts w:ascii="Times New Roman" w:hAnsi="Times New Roman"/>
                <w:i/>
                <w:iCs/>
                <w:color w:val="0000FF"/>
                <w:szCs w:val="21"/>
              </w:rPr>
              <w:t>Sertoli</w:t>
            </w:r>
            <w:proofErr w:type="spellEnd"/>
            <w:r>
              <w:rPr>
                <w:rFonts w:ascii="Times New Roman" w:hAnsi="Times New Roman"/>
                <w:i/>
                <w:iCs/>
                <w:color w:val="0000FF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iCs/>
                <w:color w:val="0000FF"/>
                <w:szCs w:val="21"/>
              </w:rPr>
              <w:t>TM4</w:t>
            </w:r>
            <w:proofErr w:type="spellEnd"/>
            <w:r>
              <w:rPr>
                <w:rFonts w:ascii="Times New Roman" w:hAnsi="Times New Roman"/>
                <w:i/>
                <w:iCs/>
                <w:color w:val="0000FF"/>
                <w:szCs w:val="21"/>
              </w:rPr>
              <w:t xml:space="preserve"> Cells via an Activation </w:t>
            </w:r>
            <w:bookmarkStart w:id="10" w:name="OLE_LINK5"/>
            <w:bookmarkStart w:id="11" w:name="OLE_LINK6"/>
            <w:r>
              <w:rPr>
                <w:rFonts w:ascii="Times New Roman" w:hAnsi="Times New Roman"/>
                <w:i/>
                <w:iCs/>
                <w:color w:val="0000FF"/>
                <w:szCs w:val="21"/>
              </w:rPr>
              <w:t>of the NF-</w:t>
            </w:r>
            <w:proofErr w:type="spellStart"/>
            <w:r>
              <w:rPr>
                <w:rFonts w:ascii="Times New Roman" w:hAnsi="Times New Roman"/>
                <w:i/>
                <w:iCs/>
                <w:color w:val="0000FF"/>
                <w:szCs w:val="21"/>
              </w:rPr>
              <w:t>κB</w:t>
            </w:r>
            <w:bookmarkEnd w:id="10"/>
            <w:bookmarkEnd w:id="11"/>
            <w:proofErr w:type="spellEnd"/>
            <w:r>
              <w:rPr>
                <w:rFonts w:ascii="Times New Roman" w:hAnsi="Times New Roman"/>
                <w:i/>
                <w:iCs/>
                <w:color w:val="0000FF"/>
                <w:szCs w:val="21"/>
              </w:rPr>
              <w:t xml:space="preserve"> Pathway</w:t>
            </w:r>
          </w:p>
          <w:p w:rsidR="00FB5F5C" w:rsidRDefault="00FB5F5C">
            <w:pPr>
              <w:spacing w:line="240" w:lineRule="exact"/>
              <w:rPr>
                <w:rFonts w:ascii="Times New Roman" w:hAnsi="Times New Roman"/>
                <w:b/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Xiaozhen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 Liu,</w:t>
            </w:r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 State Key Lab of Food Science &amp;Technology, Nanchang University,  China </w:t>
            </w:r>
          </w:p>
        </w:tc>
      </w:tr>
      <w:tr w:rsidR="00FB5F5C" w:rsidTr="000A2FA3">
        <w:trPr>
          <w:trHeight w:val="241"/>
        </w:trPr>
        <w:tc>
          <w:tcPr>
            <w:tcW w:w="1361" w:type="dxa"/>
            <w:vAlign w:val="center"/>
          </w:tcPr>
          <w:p w:rsidR="00FB5F5C" w:rsidRDefault="00FB5F5C">
            <w:pPr>
              <w:spacing w:line="24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14:15-14:30</w:t>
            </w:r>
          </w:p>
        </w:tc>
        <w:tc>
          <w:tcPr>
            <w:tcW w:w="7300" w:type="dxa"/>
            <w:vAlign w:val="center"/>
          </w:tcPr>
          <w:p w:rsidR="00FB5F5C" w:rsidRDefault="00FB5F5C">
            <w:pPr>
              <w:pStyle w:val="HTML1"/>
              <w:spacing w:line="24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Isolation, Identification and Characterization of Human Intestinal Bacteria with the Ability to Utilize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Chloramphenicol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 as the Sole Source of Carbon and Energy</w:t>
            </w:r>
          </w:p>
          <w:p w:rsidR="00FB5F5C" w:rsidRDefault="00FB5F5C">
            <w:pPr>
              <w:pStyle w:val="HTML1"/>
              <w:spacing w:line="24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b/>
                <w:sz w:val="21"/>
                <w:szCs w:val="21"/>
              </w:rPr>
              <w:t>Xin</w:t>
            </w:r>
            <w:proofErr w:type="spellEnd"/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Zhao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, School of Food Science and Technology, </w:t>
            </w:r>
            <w:proofErr w:type="spellStart"/>
            <w:r>
              <w:rPr>
                <w:rFonts w:ascii="Times New Roman" w:hAnsi="Times New Roman"/>
                <w:bCs/>
                <w:sz w:val="21"/>
                <w:szCs w:val="21"/>
              </w:rPr>
              <w:t>Jiangnan</w:t>
            </w:r>
            <w:proofErr w:type="spellEnd"/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University, China</w:t>
            </w:r>
          </w:p>
        </w:tc>
      </w:tr>
      <w:tr w:rsidR="00FB5F5C" w:rsidTr="000A2FA3">
        <w:trPr>
          <w:trHeight w:val="187"/>
        </w:trPr>
        <w:tc>
          <w:tcPr>
            <w:tcW w:w="1361" w:type="dxa"/>
            <w:vAlign w:val="center"/>
          </w:tcPr>
          <w:p w:rsidR="00FB5F5C" w:rsidRDefault="00FB5F5C">
            <w:pPr>
              <w:spacing w:line="24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14:30-14:45</w:t>
            </w:r>
          </w:p>
        </w:tc>
        <w:tc>
          <w:tcPr>
            <w:tcW w:w="7300" w:type="dxa"/>
            <w:vAlign w:val="center"/>
          </w:tcPr>
          <w:p w:rsidR="00FB5F5C" w:rsidRDefault="00FB5F5C">
            <w:pPr>
              <w:spacing w:line="240" w:lineRule="exact"/>
              <w:rPr>
                <w:rFonts w:ascii="Times New Roman" w:hAnsi="Times New Roman"/>
                <w:bCs/>
                <w:i/>
                <w:iCs/>
                <w:color w:val="0000FF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Cs w:val="21"/>
              </w:rPr>
              <w:t xml:space="preserve">Characteristics and Antioxidant Activity of Bovine Serum Albumin and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Cs w:val="21"/>
              </w:rPr>
              <w:t>Quercetin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Cs w:val="21"/>
              </w:rPr>
              <w:t xml:space="preserve"> Interaction in Different Solvent Systems </w:t>
            </w:r>
          </w:p>
          <w:p w:rsidR="00FB5F5C" w:rsidRDefault="00FB5F5C">
            <w:pPr>
              <w:spacing w:line="240" w:lineRule="exact"/>
              <w:rPr>
                <w:rFonts w:ascii="Times New Roman" w:hAnsi="Times New Roman"/>
                <w:b/>
                <w:color w:val="000000"/>
                <w:szCs w:val="21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Cs w:val="21"/>
              </w:rPr>
              <w:t>Xueyan</w:t>
            </w:r>
            <w:proofErr w:type="spellEnd"/>
            <w:r>
              <w:rPr>
                <w:rFonts w:ascii="Times New Roman" w:hAnsi="Times New Roman"/>
                <w:b/>
                <w:color w:val="000000"/>
                <w:szCs w:val="21"/>
              </w:rPr>
              <w:t xml:space="preserve"> Dong</w:t>
            </w:r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, College of Food Science </w:t>
            </w:r>
            <w:r>
              <w:rPr>
                <w:rFonts w:ascii="Times New Roman" w:hAnsi="Times New Roman"/>
                <w:bCs/>
                <w:color w:val="000000"/>
                <w:szCs w:val="20"/>
              </w:rPr>
              <w:sym w:font="Symbol" w:char="F026"/>
            </w:r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 Nutritional Engineering, China Agricultural University, China</w:t>
            </w:r>
          </w:p>
        </w:tc>
      </w:tr>
      <w:tr w:rsidR="00FB5F5C" w:rsidTr="000A2FA3">
        <w:trPr>
          <w:trHeight w:val="187"/>
        </w:trPr>
        <w:tc>
          <w:tcPr>
            <w:tcW w:w="1361" w:type="dxa"/>
            <w:vAlign w:val="center"/>
          </w:tcPr>
          <w:p w:rsidR="00FB5F5C" w:rsidRDefault="00FB5F5C">
            <w:pPr>
              <w:spacing w:line="24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14:45-15:00</w:t>
            </w:r>
          </w:p>
        </w:tc>
        <w:tc>
          <w:tcPr>
            <w:tcW w:w="7300" w:type="dxa"/>
            <w:vAlign w:val="center"/>
          </w:tcPr>
          <w:p w:rsidR="00FB5F5C" w:rsidRDefault="00FB5F5C">
            <w:pPr>
              <w:pStyle w:val="HTML1"/>
              <w:spacing w:line="240" w:lineRule="exact"/>
              <w:rPr>
                <w:rFonts w:ascii="Times New Roman" w:hAnsi="Times New Roman"/>
                <w:i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Effect of Protein Supplementation and </w:t>
            </w:r>
            <w:proofErr w:type="spellStart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>Microfluidization</w:t>
            </w:r>
            <w:proofErr w:type="spellEnd"/>
            <w:r>
              <w:rPr>
                <w:rFonts w:ascii="Times New Roman" w:hAnsi="Times New Roman"/>
                <w:i/>
                <w:color w:val="0000FF"/>
                <w:sz w:val="21"/>
                <w:szCs w:val="21"/>
              </w:rPr>
              <w:t xml:space="preserve"> on Rheological Characteristics, Microstructure and Sensory Properties of Soy Yogurt </w:t>
            </w:r>
          </w:p>
          <w:p w:rsidR="00FB5F5C" w:rsidRDefault="00FB5F5C">
            <w:pPr>
              <w:pStyle w:val="HTML1"/>
              <w:spacing w:line="24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color w:val="000000"/>
                <w:sz w:val="21"/>
                <w:szCs w:val="21"/>
              </w:rPr>
              <w:t>Yonggang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color w:val="000000"/>
                <w:sz w:val="21"/>
                <w:szCs w:val="21"/>
              </w:rPr>
              <w:t xml:space="preserve"> Lei</w:t>
            </w:r>
            <w:r>
              <w:rPr>
                <w:rFonts w:ascii="Times New Roman" w:hAnsi="Times New Roman"/>
                <w:iCs/>
                <w:color w:val="000000"/>
                <w:sz w:val="21"/>
                <w:szCs w:val="21"/>
              </w:rPr>
              <w:t>, Department of Food Science, South China University of Technology, China</w:t>
            </w:r>
          </w:p>
        </w:tc>
      </w:tr>
      <w:tr w:rsidR="00FB5F5C" w:rsidTr="000A2FA3">
        <w:trPr>
          <w:trHeight w:val="187"/>
        </w:trPr>
        <w:tc>
          <w:tcPr>
            <w:tcW w:w="1361" w:type="dxa"/>
            <w:vAlign w:val="center"/>
          </w:tcPr>
          <w:p w:rsidR="00FB5F5C" w:rsidRDefault="00FB5F5C">
            <w:pPr>
              <w:spacing w:line="24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15:00-15:15</w:t>
            </w:r>
          </w:p>
        </w:tc>
        <w:tc>
          <w:tcPr>
            <w:tcW w:w="7300" w:type="dxa"/>
            <w:vAlign w:val="center"/>
          </w:tcPr>
          <w:p w:rsidR="00FB5F5C" w:rsidRDefault="00FB5F5C">
            <w:pPr>
              <w:pStyle w:val="HTML1"/>
              <w:spacing w:line="24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Controlling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Nonenzymatic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 Browning Reactions by Selected Dietary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Polyphenols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 in Chemical and Food Models</w:t>
            </w:r>
          </w:p>
          <w:p w:rsidR="00FB5F5C" w:rsidRDefault="00FB5F5C">
            <w:pPr>
              <w:pStyle w:val="HTML1"/>
              <w:spacing w:line="24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Xinchen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 Zhang</w:t>
            </w:r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>, School of Biological Sciences, University of Hong Kong, China</w:t>
            </w:r>
          </w:p>
        </w:tc>
      </w:tr>
      <w:tr w:rsidR="00FB5F5C" w:rsidTr="000A2FA3">
        <w:trPr>
          <w:trHeight w:val="187"/>
        </w:trPr>
        <w:tc>
          <w:tcPr>
            <w:tcW w:w="1361" w:type="dxa"/>
            <w:vAlign w:val="center"/>
          </w:tcPr>
          <w:p w:rsidR="00FB5F5C" w:rsidRDefault="00FB5F5C">
            <w:pPr>
              <w:spacing w:line="24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15:15-15:30</w:t>
            </w:r>
          </w:p>
        </w:tc>
        <w:tc>
          <w:tcPr>
            <w:tcW w:w="7300" w:type="dxa"/>
            <w:vAlign w:val="center"/>
          </w:tcPr>
          <w:p w:rsidR="00FB5F5C" w:rsidRDefault="00FB5F5C">
            <w:pPr>
              <w:pStyle w:val="HTML1"/>
              <w:spacing w:line="240" w:lineRule="exact"/>
              <w:rPr>
                <w:rFonts w:ascii="Times New Roman" w:hAnsi="Times New Roman" w:cs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color w:val="0000FF"/>
                <w:sz w:val="21"/>
                <w:szCs w:val="21"/>
              </w:rPr>
              <w:t xml:space="preserve">Effect of Sugar Structures on 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color w:val="0000FF"/>
                <w:sz w:val="21"/>
                <w:szCs w:val="21"/>
              </w:rPr>
              <w:t>Glycation</w:t>
            </w:r>
            <w:proofErr w:type="spellEnd"/>
            <w:r>
              <w:rPr>
                <w:rFonts w:ascii="Times New Roman" w:hAnsi="Times New Roman" w:cs="Times New Roman"/>
                <w:bCs/>
                <w:i/>
                <w:iCs/>
                <w:color w:val="0000FF"/>
                <w:sz w:val="21"/>
                <w:szCs w:val="21"/>
              </w:rPr>
              <w:t xml:space="preserve"> of β-</w:t>
            </w:r>
            <w:proofErr w:type="spellStart"/>
            <w:r>
              <w:rPr>
                <w:rFonts w:ascii="Times New Roman" w:hAnsi="Times New Roman" w:cs="Times New Roman"/>
                <w:bCs/>
                <w:i/>
                <w:iCs/>
                <w:color w:val="0000FF"/>
                <w:sz w:val="21"/>
                <w:szCs w:val="21"/>
              </w:rPr>
              <w:t>Lactoglobulin</w:t>
            </w:r>
            <w:proofErr w:type="spellEnd"/>
          </w:p>
          <w:p w:rsidR="00FB5F5C" w:rsidRDefault="00FB5F5C">
            <w:pPr>
              <w:pStyle w:val="HTML1"/>
              <w:spacing w:line="24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b/>
                <w:sz w:val="21"/>
                <w:szCs w:val="21"/>
              </w:rPr>
              <w:t>Yingjia</w:t>
            </w:r>
            <w:proofErr w:type="spellEnd"/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Chen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, State Key Lab of Food Science and Technology, </w:t>
            </w:r>
            <w:proofErr w:type="spellStart"/>
            <w:r>
              <w:rPr>
                <w:rFonts w:ascii="Times New Roman" w:hAnsi="Times New Roman"/>
                <w:bCs/>
                <w:sz w:val="21"/>
                <w:szCs w:val="21"/>
              </w:rPr>
              <w:t>Jiangnan</w:t>
            </w:r>
            <w:proofErr w:type="spellEnd"/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University, China</w:t>
            </w:r>
          </w:p>
        </w:tc>
      </w:tr>
      <w:tr w:rsidR="00FB5F5C" w:rsidTr="000A2FA3">
        <w:trPr>
          <w:trHeight w:val="187"/>
        </w:trPr>
        <w:tc>
          <w:tcPr>
            <w:tcW w:w="1361" w:type="dxa"/>
            <w:vAlign w:val="center"/>
          </w:tcPr>
          <w:p w:rsidR="00FB5F5C" w:rsidRDefault="00FB5F5C">
            <w:pPr>
              <w:spacing w:line="24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15:30-15:45</w:t>
            </w:r>
          </w:p>
        </w:tc>
        <w:tc>
          <w:tcPr>
            <w:tcW w:w="7300" w:type="dxa"/>
            <w:vAlign w:val="center"/>
          </w:tcPr>
          <w:p w:rsidR="00FB5F5C" w:rsidRDefault="00FB5F5C">
            <w:pPr>
              <w:pStyle w:val="HTML1"/>
              <w:spacing w:line="240" w:lineRule="exact"/>
              <w:jc w:val="center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1"/>
                <w:szCs w:val="21"/>
              </w:rPr>
              <w:t>Coffee Break</w:t>
            </w:r>
          </w:p>
        </w:tc>
      </w:tr>
      <w:tr w:rsidR="00FB5F5C" w:rsidTr="000A2FA3">
        <w:trPr>
          <w:trHeight w:val="107"/>
        </w:trPr>
        <w:tc>
          <w:tcPr>
            <w:tcW w:w="1361" w:type="dxa"/>
            <w:vAlign w:val="center"/>
          </w:tcPr>
          <w:p w:rsidR="00FB5F5C" w:rsidRDefault="00FB5F5C">
            <w:pPr>
              <w:spacing w:line="24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15:45-16:00</w:t>
            </w:r>
          </w:p>
        </w:tc>
        <w:tc>
          <w:tcPr>
            <w:tcW w:w="7300" w:type="dxa"/>
            <w:vAlign w:val="center"/>
          </w:tcPr>
          <w:p w:rsidR="00FB5F5C" w:rsidRDefault="00FB5F5C">
            <w:pPr>
              <w:pStyle w:val="HTML1"/>
              <w:spacing w:line="24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Surface Modification and Application of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Graphene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-based Magnetic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Nanoparticles</w:t>
            </w:r>
            <w:proofErr w:type="spellEnd"/>
          </w:p>
          <w:p w:rsidR="00FB5F5C" w:rsidRDefault="00FB5F5C">
            <w:pPr>
              <w:spacing w:line="240" w:lineRule="exact"/>
              <w:rPr>
                <w:rFonts w:ascii="Times New Roman" w:hAnsi="Times New Roman"/>
                <w:b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Cs w:val="21"/>
              </w:rPr>
              <w:t>Shan Yan</w:t>
            </w:r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, Key Laboratory of Environment Correlative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Cs w:val="21"/>
              </w:rPr>
              <w:t>Dietology</w:t>
            </w:r>
            <w:proofErr w:type="spellEnd"/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 (Ministry of Education), College of Food Science &amp; Technology,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Cs w:val="21"/>
              </w:rPr>
              <w:t>Huazhong</w:t>
            </w:r>
            <w:proofErr w:type="spellEnd"/>
            <w:r>
              <w:rPr>
                <w:rFonts w:ascii="Times New Roman" w:hAnsi="Times New Roman"/>
                <w:bCs/>
                <w:color w:val="000000"/>
                <w:szCs w:val="21"/>
              </w:rPr>
              <w:t xml:space="preserve"> Agricultural University, China</w:t>
            </w:r>
          </w:p>
        </w:tc>
      </w:tr>
      <w:tr w:rsidR="00FB5F5C" w:rsidTr="000A2FA3">
        <w:trPr>
          <w:trHeight w:val="364"/>
        </w:trPr>
        <w:tc>
          <w:tcPr>
            <w:tcW w:w="1361" w:type="dxa"/>
            <w:vAlign w:val="center"/>
          </w:tcPr>
          <w:p w:rsidR="00FB5F5C" w:rsidRDefault="00FB5F5C">
            <w:pPr>
              <w:spacing w:line="24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16:00-16:15</w:t>
            </w:r>
          </w:p>
        </w:tc>
        <w:tc>
          <w:tcPr>
            <w:tcW w:w="7300" w:type="dxa"/>
            <w:vAlign w:val="center"/>
          </w:tcPr>
          <w:p w:rsidR="00FB5F5C" w:rsidRDefault="00FB5F5C">
            <w:pPr>
              <w:pStyle w:val="PaperTitle"/>
              <w:spacing w:line="240" w:lineRule="exact"/>
              <w:jc w:val="left"/>
              <w:rPr>
                <w:b w:val="0"/>
                <w:i/>
                <w:caps w:val="0"/>
                <w:color w:val="0000FF"/>
                <w:sz w:val="21"/>
                <w:szCs w:val="21"/>
              </w:rPr>
            </w:pPr>
            <w:r>
              <w:rPr>
                <w:b w:val="0"/>
                <w:i/>
                <w:caps w:val="0"/>
                <w:color w:val="0000FF"/>
                <w:sz w:val="21"/>
                <w:szCs w:val="21"/>
              </w:rPr>
              <w:t xml:space="preserve">Enhancement of Oxidative Stability and Water-holding Capacity Of Fresh and </w:t>
            </w:r>
            <w:proofErr w:type="spellStart"/>
            <w:r>
              <w:rPr>
                <w:b w:val="0"/>
                <w:i/>
                <w:caps w:val="0"/>
                <w:color w:val="0000FF"/>
                <w:sz w:val="21"/>
                <w:szCs w:val="21"/>
              </w:rPr>
              <w:t>Prefrozen</w:t>
            </w:r>
            <w:proofErr w:type="spellEnd"/>
            <w:r>
              <w:rPr>
                <w:b w:val="0"/>
                <w:i/>
                <w:caps w:val="0"/>
                <w:color w:val="0000FF"/>
                <w:sz w:val="21"/>
                <w:szCs w:val="21"/>
              </w:rPr>
              <w:t xml:space="preserve"> Chicken Meat From </w:t>
            </w:r>
            <w:proofErr w:type="spellStart"/>
            <w:r>
              <w:rPr>
                <w:b w:val="0"/>
                <w:i/>
                <w:caps w:val="0"/>
                <w:color w:val="0000FF"/>
                <w:sz w:val="21"/>
                <w:szCs w:val="21"/>
              </w:rPr>
              <w:t>Oxidatively</w:t>
            </w:r>
            <w:proofErr w:type="spellEnd"/>
            <w:r>
              <w:rPr>
                <w:b w:val="0"/>
                <w:i/>
                <w:caps w:val="0"/>
                <w:color w:val="0000FF"/>
                <w:sz w:val="21"/>
                <w:szCs w:val="21"/>
              </w:rPr>
              <w:t xml:space="preserve"> Stressed Broilers Through Dietary Antioxidant Regimens </w:t>
            </w:r>
          </w:p>
          <w:p w:rsidR="00FB5F5C" w:rsidRDefault="00FB5F5C">
            <w:pPr>
              <w:pStyle w:val="Authors"/>
              <w:adjustRightInd w:val="0"/>
              <w:snapToGrid w:val="0"/>
              <w:spacing w:line="240" w:lineRule="exact"/>
              <w:jc w:val="left"/>
              <w:outlineLvl w:val="0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Rebecca M. </w:t>
            </w:r>
            <w:proofErr w:type="spellStart"/>
            <w:r>
              <w:rPr>
                <w:b/>
                <w:bCs/>
                <w:sz w:val="21"/>
                <w:szCs w:val="21"/>
              </w:rPr>
              <w:t>Delles</w:t>
            </w:r>
            <w:proofErr w:type="spellEnd"/>
            <w:r>
              <w:rPr>
                <w:sz w:val="21"/>
                <w:szCs w:val="21"/>
              </w:rPr>
              <w:t xml:space="preserve">, </w:t>
            </w:r>
            <w:r>
              <w:rPr>
                <w:rStyle w:val="AuthorsafiiliationCharChar"/>
                <w:i w:val="0"/>
                <w:sz w:val="21"/>
                <w:szCs w:val="21"/>
              </w:rPr>
              <w:t>Department of Animal and Food Sciences, University of Kentucky, USA</w:t>
            </w:r>
          </w:p>
        </w:tc>
      </w:tr>
      <w:tr w:rsidR="00FB5F5C" w:rsidTr="000A2FA3">
        <w:trPr>
          <w:trHeight w:val="316"/>
        </w:trPr>
        <w:tc>
          <w:tcPr>
            <w:tcW w:w="1361" w:type="dxa"/>
            <w:vAlign w:val="center"/>
          </w:tcPr>
          <w:p w:rsidR="00FB5F5C" w:rsidRDefault="00FB5F5C">
            <w:pPr>
              <w:spacing w:line="24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16:15-16:30</w:t>
            </w:r>
          </w:p>
        </w:tc>
        <w:tc>
          <w:tcPr>
            <w:tcW w:w="7300" w:type="dxa"/>
            <w:vAlign w:val="center"/>
          </w:tcPr>
          <w:p w:rsidR="00FB5F5C" w:rsidRDefault="00FB5F5C">
            <w:pPr>
              <w:pStyle w:val="HTML1"/>
              <w:spacing w:line="24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Developing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Allium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Mongolicum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Regel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 Sauce by Combination Sensory Evaluation and Fingerprint Technology</w:t>
            </w:r>
          </w:p>
          <w:p w:rsidR="00FB5F5C" w:rsidRDefault="00FB5F5C">
            <w:pPr>
              <w:pStyle w:val="HTML1"/>
              <w:spacing w:line="24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b/>
                <w:sz w:val="21"/>
                <w:szCs w:val="21"/>
              </w:rPr>
              <w:t>Junkui</w:t>
            </w:r>
            <w:proofErr w:type="spellEnd"/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Wang</w:t>
            </w:r>
            <w:r>
              <w:rPr>
                <w:rFonts w:ascii="Times New Roman" w:hAnsi="Times New Roman" w:hint="eastAsia"/>
                <w:bCs/>
                <w:sz w:val="21"/>
                <w:szCs w:val="21"/>
              </w:rPr>
              <w:t>，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College of Food science &amp; Technology, Shanghai Ocean University, China</w:t>
            </w:r>
          </w:p>
        </w:tc>
      </w:tr>
      <w:tr w:rsidR="00FB5F5C" w:rsidTr="000A2FA3">
        <w:trPr>
          <w:trHeight w:val="333"/>
        </w:trPr>
        <w:tc>
          <w:tcPr>
            <w:tcW w:w="1361" w:type="dxa"/>
            <w:vAlign w:val="center"/>
          </w:tcPr>
          <w:p w:rsidR="00FB5F5C" w:rsidRDefault="00FB5F5C">
            <w:pPr>
              <w:spacing w:line="24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16:30-16:45</w:t>
            </w:r>
          </w:p>
        </w:tc>
        <w:tc>
          <w:tcPr>
            <w:tcW w:w="7300" w:type="dxa"/>
            <w:vAlign w:val="center"/>
          </w:tcPr>
          <w:p w:rsidR="00FB5F5C" w:rsidRDefault="00FB5F5C">
            <w:pPr>
              <w:pStyle w:val="HTML1"/>
              <w:spacing w:line="24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Characterization and Destabilization of the Emulsion Formed during Aqueous Extraction of Peanut Oil</w:t>
            </w:r>
          </w:p>
          <w:p w:rsidR="00FB5F5C" w:rsidRDefault="00FB5F5C">
            <w:pPr>
              <w:pStyle w:val="HTML1"/>
              <w:spacing w:line="24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b/>
                <w:sz w:val="21"/>
                <w:szCs w:val="21"/>
              </w:rPr>
              <w:t>Yanna</w:t>
            </w:r>
            <w:proofErr w:type="spellEnd"/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 Chi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, School of Food Science and Technology, </w:t>
            </w:r>
            <w:proofErr w:type="spellStart"/>
            <w:r>
              <w:rPr>
                <w:rFonts w:ascii="Times New Roman" w:hAnsi="Times New Roman"/>
                <w:bCs/>
                <w:sz w:val="21"/>
                <w:szCs w:val="21"/>
              </w:rPr>
              <w:t>Jiangnan</w:t>
            </w:r>
            <w:proofErr w:type="spellEnd"/>
            <w:r>
              <w:rPr>
                <w:rFonts w:ascii="Times New Roman" w:hAnsi="Times New Roman"/>
                <w:bCs/>
                <w:sz w:val="21"/>
                <w:szCs w:val="21"/>
              </w:rPr>
              <w:t xml:space="preserve"> University, China</w:t>
            </w:r>
          </w:p>
        </w:tc>
      </w:tr>
      <w:tr w:rsidR="00FB5F5C" w:rsidTr="000A2FA3">
        <w:trPr>
          <w:trHeight w:val="303"/>
        </w:trPr>
        <w:tc>
          <w:tcPr>
            <w:tcW w:w="1361" w:type="dxa"/>
            <w:vAlign w:val="center"/>
          </w:tcPr>
          <w:p w:rsidR="00FB5F5C" w:rsidRDefault="00FB5F5C">
            <w:pPr>
              <w:spacing w:line="24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16:45-17:00</w:t>
            </w:r>
          </w:p>
        </w:tc>
        <w:tc>
          <w:tcPr>
            <w:tcW w:w="7300" w:type="dxa"/>
            <w:vAlign w:val="center"/>
          </w:tcPr>
          <w:p w:rsidR="00FB5F5C" w:rsidRDefault="00FB5F5C">
            <w:pPr>
              <w:pStyle w:val="HTML1"/>
              <w:spacing w:line="240" w:lineRule="exact"/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</w:pP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Isoelectric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Solubilization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/Precipitation (ISP) Extracting Protein from Antarctic Krill (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Euphausia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Superba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) and Fluoride Removal with Multi-stage Countercurrent Technology</w:t>
            </w:r>
          </w:p>
          <w:p w:rsidR="00FB5F5C" w:rsidRDefault="00FB5F5C">
            <w:pPr>
              <w:pStyle w:val="HTML1"/>
              <w:spacing w:line="240" w:lineRule="exact"/>
              <w:rPr>
                <w:rFonts w:ascii="Times New Roman" w:hAnsi="Times New Roman"/>
                <w:b/>
                <w:color w:val="FF0000"/>
                <w:sz w:val="21"/>
                <w:szCs w:val="21"/>
                <w:highlight w:val="yellow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E Liao</w:t>
            </w:r>
            <w:r>
              <w:rPr>
                <w:rFonts w:ascii="Times New Roman" w:hAnsi="Times New Roman"/>
                <w:bCs/>
                <w:sz w:val="21"/>
                <w:szCs w:val="21"/>
              </w:rPr>
              <w:t>, College of Food Science &amp; Engineering, Ocean University of China, China</w:t>
            </w:r>
          </w:p>
        </w:tc>
      </w:tr>
      <w:tr w:rsidR="00FB5F5C" w:rsidTr="000A2FA3">
        <w:trPr>
          <w:trHeight w:val="303"/>
        </w:trPr>
        <w:tc>
          <w:tcPr>
            <w:tcW w:w="1361" w:type="dxa"/>
            <w:vAlign w:val="center"/>
          </w:tcPr>
          <w:p w:rsidR="00FB5F5C" w:rsidRDefault="00FB5F5C">
            <w:pPr>
              <w:spacing w:line="24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17:00-17:15</w:t>
            </w:r>
          </w:p>
        </w:tc>
        <w:tc>
          <w:tcPr>
            <w:tcW w:w="7300" w:type="dxa"/>
            <w:vAlign w:val="center"/>
          </w:tcPr>
          <w:p w:rsidR="00FB5F5C" w:rsidRDefault="00FB5F5C">
            <w:pPr>
              <w:pStyle w:val="HTML1"/>
              <w:spacing w:line="240" w:lineRule="exact"/>
              <w:rPr>
                <w:rFonts w:ascii="Times New Roman" w:hAnsi="Times New Roman"/>
                <w:b/>
                <w:color w:val="000000"/>
                <w:sz w:val="21"/>
                <w:szCs w:val="21"/>
              </w:rPr>
            </w:pPr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Temperature Effect on Sensory attributes, Volatile compounds and Antioxidant activity of </w:t>
            </w:r>
            <w:proofErr w:type="spellStart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>Maillard</w:t>
            </w:r>
            <w:proofErr w:type="spellEnd"/>
            <w:r>
              <w:rPr>
                <w:rFonts w:ascii="Times New Roman" w:hAnsi="Times New Roman"/>
                <w:bCs/>
                <w:i/>
                <w:iCs/>
                <w:color w:val="0000FF"/>
                <w:sz w:val="21"/>
                <w:szCs w:val="21"/>
              </w:rPr>
              <w:t xml:space="preserve"> reaction products from Sunflower hydrolysate</w:t>
            </w:r>
          </w:p>
          <w:p w:rsidR="00FB5F5C" w:rsidRDefault="00FB5F5C">
            <w:pPr>
              <w:pStyle w:val="HTML1"/>
              <w:spacing w:line="240" w:lineRule="exact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 xml:space="preserve">E. 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1"/>
                <w:szCs w:val="21"/>
              </w:rPr>
              <w:t>Karangwa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 xml:space="preserve">, School of Food Science &amp; Technology,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>Jiangnan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1"/>
                <w:szCs w:val="21"/>
              </w:rPr>
              <w:t xml:space="preserve"> University, China</w:t>
            </w:r>
          </w:p>
        </w:tc>
      </w:tr>
      <w:tr w:rsidR="00FB5F5C" w:rsidTr="000A2FA3">
        <w:trPr>
          <w:trHeight w:val="303"/>
        </w:trPr>
        <w:tc>
          <w:tcPr>
            <w:tcW w:w="1361" w:type="dxa"/>
            <w:vAlign w:val="center"/>
          </w:tcPr>
          <w:p w:rsidR="00FB5F5C" w:rsidRDefault="00FB5F5C">
            <w:pPr>
              <w:spacing w:line="240" w:lineRule="exact"/>
              <w:jc w:val="center"/>
              <w:rPr>
                <w:rFonts w:ascii="Times New Roman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szCs w:val="21"/>
              </w:rPr>
              <w:t>17:15-17:30</w:t>
            </w:r>
          </w:p>
        </w:tc>
        <w:tc>
          <w:tcPr>
            <w:tcW w:w="7300" w:type="dxa"/>
            <w:vAlign w:val="center"/>
          </w:tcPr>
          <w:p w:rsidR="00FB5F5C" w:rsidRDefault="00FB5F5C">
            <w:pPr>
              <w:pStyle w:val="HTML1"/>
              <w:spacing w:line="240" w:lineRule="exact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color w:val="0000FF"/>
                <w:sz w:val="21"/>
                <w:szCs w:val="21"/>
              </w:rPr>
              <w:t xml:space="preserve">Announcement of Graduate Student Competition Award </w:t>
            </w:r>
          </w:p>
        </w:tc>
      </w:tr>
    </w:tbl>
    <w:p w:rsidR="00FB5F5C" w:rsidRPr="00176724" w:rsidRDefault="00FB5F5C" w:rsidP="00176724">
      <w:pPr>
        <w:rPr>
          <w:rFonts w:ascii="微软雅黑" w:eastAsia="微软雅黑" w:hAnsi="微软雅黑"/>
          <w:sz w:val="24"/>
          <w:szCs w:val="24"/>
        </w:rPr>
      </w:pPr>
      <w:r w:rsidRPr="00176724">
        <w:rPr>
          <w:rFonts w:ascii="微软雅黑" w:eastAsia="微软雅黑" w:hAnsi="微软雅黑" w:hint="eastAsia"/>
          <w:sz w:val="24"/>
          <w:szCs w:val="24"/>
        </w:rPr>
        <w:t>联络人：丁寅翼</w:t>
      </w:r>
      <w:r w:rsidRPr="00176724">
        <w:rPr>
          <w:rFonts w:ascii="微软雅黑" w:eastAsia="微软雅黑" w:hAnsi="微软雅黑"/>
          <w:sz w:val="24"/>
          <w:szCs w:val="24"/>
        </w:rPr>
        <w:t xml:space="preserve"> 18762650953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hyperlink r:id="rId25" w:history="1">
        <w:proofErr w:type="spellStart"/>
        <w:r w:rsidRPr="00176724">
          <w:rPr>
            <w:rFonts w:ascii="微软雅黑" w:eastAsia="微软雅黑" w:hAnsi="微软雅黑"/>
            <w:sz w:val="24"/>
            <w:szCs w:val="24"/>
          </w:rPr>
          <w:t>dyy-198655@163.com</w:t>
        </w:r>
        <w:proofErr w:type="spellEnd"/>
      </w:hyperlink>
    </w:p>
    <w:p w:rsidR="00FB5F5C" w:rsidRDefault="00FB5F5C" w:rsidP="00B414C6">
      <w:pPr>
        <w:pStyle w:val="ae"/>
      </w:pPr>
      <w:r w:rsidRPr="00176724">
        <w:rPr>
          <w:rFonts w:ascii="微软雅黑" w:eastAsia="微软雅黑" w:hAnsi="微软雅黑"/>
          <w:sz w:val="24"/>
          <w:szCs w:val="24"/>
        </w:rPr>
        <w:br w:type="page"/>
      </w:r>
      <w:r>
        <w:lastRenderedPageBreak/>
        <w:t xml:space="preserve">Poster Program </w:t>
      </w:r>
    </w:p>
    <w:p w:rsidR="00FB5F5C" w:rsidRDefault="00FB5F5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 Program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1240"/>
        <w:gridCol w:w="2696"/>
        <w:gridCol w:w="3543"/>
      </w:tblGrid>
      <w:tr w:rsidR="00FB5F5C" w:rsidTr="00E94391">
        <w:trPr>
          <w:trHeight w:val="427"/>
        </w:trPr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1" w:type="dxa"/>
              <w:left w:w="108" w:type="dxa"/>
              <w:bottom w:w="0" w:type="dxa"/>
              <w:right w:w="108" w:type="dxa"/>
            </w:tcMar>
            <w:vAlign w:val="center"/>
          </w:tcPr>
          <w:p w:rsidR="00FB5F5C" w:rsidRDefault="00FB5F5C">
            <w:pPr>
              <w:widowControl/>
              <w:spacing w:before="60" w:after="60" w:line="440" w:lineRule="exact"/>
              <w:jc w:val="center"/>
              <w:rPr>
                <w:rFonts w:ascii="Times New Roman" w:hAnsi="Times New Roman"/>
                <w:kern w:val="0"/>
                <w:sz w:val="24"/>
                <w:szCs w:val="36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24"/>
                <w:sz w:val="24"/>
                <w:szCs w:val="28"/>
              </w:rPr>
              <w:t>Date</w:t>
            </w:r>
            <w:r>
              <w:rPr>
                <w:rFonts w:ascii="Times New Roman" w:hAnsi="Times New Roman"/>
                <w:color w:val="000000"/>
                <w:kern w:val="24"/>
                <w:sz w:val="24"/>
                <w:szCs w:val="28"/>
              </w:rPr>
              <w:t xml:space="preserve"> </w:t>
            </w:r>
          </w:p>
        </w:tc>
        <w:tc>
          <w:tcPr>
            <w:tcW w:w="62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DDDD"/>
            <w:tcMar>
              <w:top w:w="11" w:type="dxa"/>
              <w:left w:w="108" w:type="dxa"/>
              <w:bottom w:w="0" w:type="dxa"/>
              <w:right w:w="108" w:type="dxa"/>
            </w:tcMar>
            <w:vAlign w:val="center"/>
          </w:tcPr>
          <w:p w:rsidR="00FB5F5C" w:rsidRDefault="00FB5F5C">
            <w:pPr>
              <w:widowControl/>
              <w:spacing w:before="60" w:after="60" w:line="440" w:lineRule="exact"/>
              <w:jc w:val="center"/>
              <w:rPr>
                <w:rFonts w:ascii="Times New Roman" w:hAnsi="Times New Roman"/>
                <w:kern w:val="0"/>
                <w:sz w:val="24"/>
                <w:szCs w:val="36"/>
              </w:rPr>
            </w:pPr>
            <w:r>
              <w:rPr>
                <w:rFonts w:ascii="Times New Roman" w:hAnsi="Times New Roman"/>
                <w:b/>
                <w:bCs/>
                <w:color w:val="000000"/>
                <w:kern w:val="24"/>
                <w:sz w:val="24"/>
                <w:szCs w:val="28"/>
              </w:rPr>
              <w:t>Content</w:t>
            </w:r>
            <w:r>
              <w:rPr>
                <w:rFonts w:ascii="Times New Roman" w:hAnsi="Times New Roman"/>
                <w:color w:val="000000"/>
                <w:kern w:val="24"/>
                <w:sz w:val="24"/>
                <w:szCs w:val="28"/>
              </w:rPr>
              <w:t xml:space="preserve"> </w:t>
            </w:r>
          </w:p>
        </w:tc>
      </w:tr>
      <w:tr w:rsidR="00FB5F5C"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108" w:type="dxa"/>
              <w:bottom w:w="0" w:type="dxa"/>
              <w:right w:w="108" w:type="dxa"/>
            </w:tcMar>
          </w:tcPr>
          <w:p w:rsidR="00FB5F5C" w:rsidRDefault="00FB5F5C">
            <w:pPr>
              <w:widowControl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  <w:szCs w:val="36"/>
              </w:rPr>
            </w:pPr>
            <w:r>
              <w:rPr>
                <w:rFonts w:ascii="Times New Roman" w:hAnsi="Times New Roman"/>
                <w:color w:val="000000"/>
                <w:kern w:val="24"/>
                <w:sz w:val="24"/>
                <w:szCs w:val="28"/>
              </w:rPr>
              <w:t xml:space="preserve">5.30 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108" w:type="dxa"/>
              <w:bottom w:w="0" w:type="dxa"/>
              <w:right w:w="108" w:type="dxa"/>
            </w:tcMar>
          </w:tcPr>
          <w:p w:rsidR="00FB5F5C" w:rsidRDefault="00FB5F5C">
            <w:pPr>
              <w:widowControl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  <w:szCs w:val="36"/>
              </w:rPr>
            </w:pPr>
            <w:r>
              <w:rPr>
                <w:rFonts w:ascii="Times New Roman" w:hAnsi="Times New Roman"/>
                <w:color w:val="000000"/>
                <w:kern w:val="24"/>
                <w:sz w:val="24"/>
                <w:szCs w:val="28"/>
              </w:rPr>
              <w:t xml:space="preserve">Food Chemistry 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108" w:type="dxa"/>
              <w:bottom w:w="0" w:type="dxa"/>
              <w:right w:w="108" w:type="dxa"/>
            </w:tcMar>
          </w:tcPr>
          <w:p w:rsidR="00FB5F5C" w:rsidRDefault="00FB5F5C">
            <w:pPr>
              <w:widowControl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  <w:szCs w:val="36"/>
              </w:rPr>
            </w:pPr>
            <w:r>
              <w:rPr>
                <w:rFonts w:ascii="Times New Roman" w:hAnsi="Times New Roman"/>
                <w:color w:val="000000"/>
                <w:kern w:val="24"/>
                <w:sz w:val="24"/>
                <w:szCs w:val="28"/>
              </w:rPr>
              <w:t xml:space="preserve">Food &amp; Human Nutrition </w:t>
            </w:r>
          </w:p>
        </w:tc>
      </w:tr>
      <w:tr w:rsidR="00FB5F5C"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108" w:type="dxa"/>
              <w:bottom w:w="0" w:type="dxa"/>
              <w:right w:w="108" w:type="dxa"/>
            </w:tcMar>
          </w:tcPr>
          <w:p w:rsidR="00FB5F5C" w:rsidRDefault="00FB5F5C">
            <w:pPr>
              <w:widowControl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  <w:szCs w:val="36"/>
              </w:rPr>
            </w:pPr>
            <w:r>
              <w:rPr>
                <w:rFonts w:ascii="Times New Roman" w:hAnsi="Times New Roman"/>
                <w:color w:val="000000"/>
                <w:kern w:val="24"/>
                <w:sz w:val="24"/>
                <w:szCs w:val="28"/>
              </w:rPr>
              <w:t xml:space="preserve">5.31 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108" w:type="dxa"/>
              <w:bottom w:w="0" w:type="dxa"/>
              <w:right w:w="108" w:type="dxa"/>
            </w:tcMar>
          </w:tcPr>
          <w:p w:rsidR="00FB5F5C" w:rsidRDefault="00FB5F5C">
            <w:pPr>
              <w:widowControl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  <w:szCs w:val="36"/>
              </w:rPr>
            </w:pPr>
            <w:r>
              <w:rPr>
                <w:rFonts w:ascii="Times New Roman" w:hAnsi="Times New Roman"/>
                <w:color w:val="000000"/>
                <w:kern w:val="24"/>
                <w:sz w:val="24"/>
                <w:szCs w:val="28"/>
              </w:rPr>
              <w:t xml:space="preserve">Food Biotechnology 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" w:type="dxa"/>
              <w:left w:w="108" w:type="dxa"/>
              <w:bottom w:w="0" w:type="dxa"/>
              <w:right w:w="108" w:type="dxa"/>
            </w:tcMar>
          </w:tcPr>
          <w:p w:rsidR="00FB5F5C" w:rsidRDefault="00FB5F5C">
            <w:pPr>
              <w:widowControl/>
              <w:spacing w:line="440" w:lineRule="exact"/>
              <w:jc w:val="left"/>
              <w:rPr>
                <w:rFonts w:ascii="Times New Roman" w:hAnsi="Times New Roman"/>
                <w:kern w:val="0"/>
                <w:sz w:val="24"/>
                <w:szCs w:val="36"/>
              </w:rPr>
            </w:pPr>
            <w:r>
              <w:rPr>
                <w:rFonts w:ascii="Times New Roman" w:hAnsi="Times New Roman"/>
                <w:color w:val="000000"/>
                <w:kern w:val="24"/>
                <w:sz w:val="24"/>
                <w:szCs w:val="28"/>
              </w:rPr>
              <w:t xml:space="preserve">Food Processing &amp; Engineering </w:t>
            </w:r>
          </w:p>
        </w:tc>
      </w:tr>
    </w:tbl>
    <w:p w:rsidR="00FB5F5C" w:rsidRDefault="00FB5F5C" w:rsidP="00E87276">
      <w:pPr>
        <w:spacing w:beforeLines="5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Venue</w:t>
      </w:r>
    </w:p>
    <w:p w:rsidR="00FB5F5C" w:rsidRDefault="00FB5F5C">
      <w:pPr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Baihe</w:t>
      </w:r>
      <w:proofErr w:type="spellEnd"/>
      <w:r>
        <w:rPr>
          <w:rFonts w:ascii="Times New Roman" w:hAnsi="Times New Roman"/>
          <w:sz w:val="28"/>
          <w:szCs w:val="28"/>
        </w:rPr>
        <w:t xml:space="preserve"> Hall </w:t>
      </w:r>
      <w:r>
        <w:rPr>
          <w:rFonts w:ascii="宋体" w:hAnsi="宋体" w:cs="宋体" w:hint="eastAsia"/>
          <w:sz w:val="28"/>
          <w:szCs w:val="28"/>
        </w:rPr>
        <w:t>Ⅲ</w:t>
      </w:r>
      <w:r>
        <w:rPr>
          <w:rFonts w:ascii="Times New Roman" w:hAnsi="Times New Roman"/>
          <w:sz w:val="28"/>
          <w:szCs w:val="28"/>
        </w:rPr>
        <w:t xml:space="preserve"> (2</w:t>
      </w:r>
      <w:r>
        <w:rPr>
          <w:rFonts w:ascii="Times New Roman" w:hAnsi="Times New Roman"/>
          <w:sz w:val="28"/>
          <w:szCs w:val="28"/>
          <w:vertAlign w:val="superscript"/>
        </w:rPr>
        <w:t>nd</w:t>
      </w:r>
      <w:r>
        <w:rPr>
          <w:rFonts w:ascii="Times New Roman" w:hAnsi="Times New Roman"/>
          <w:sz w:val="28"/>
          <w:szCs w:val="28"/>
        </w:rPr>
        <w:t xml:space="preserve"> Floor)</w:t>
      </w:r>
    </w:p>
    <w:p w:rsidR="00FB5F5C" w:rsidRDefault="00FB5F5C" w:rsidP="00E87276">
      <w:pPr>
        <w:spacing w:beforeLines="5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3. Notice</w:t>
      </w:r>
    </w:p>
    <w:p w:rsidR="00FB5F5C" w:rsidRDefault="00FB5F5C" w:rsidP="00E87276">
      <w:pPr>
        <w:pStyle w:val="24"/>
        <w:numPr>
          <w:ilvl w:val="0"/>
          <w:numId w:val="4"/>
        </w:numPr>
        <w:spacing w:beforeLines="50"/>
        <w:ind w:firstLineChars="0"/>
        <w:rPr>
          <w:rFonts w:ascii="Times New Roman" w:hAnsi="Times New Roman"/>
          <w:bCs/>
          <w:color w:val="000000"/>
          <w:sz w:val="24"/>
          <w:szCs w:val="21"/>
        </w:rPr>
      </w:pPr>
      <w:r>
        <w:rPr>
          <w:rFonts w:ascii="Times New Roman" w:hAnsi="Times New Roman"/>
          <w:bCs/>
          <w:color w:val="000000"/>
          <w:sz w:val="24"/>
          <w:szCs w:val="21"/>
        </w:rPr>
        <w:t>Please make sure the detailed poster time according to the program table</w:t>
      </w:r>
      <w:r>
        <w:rPr>
          <w:rFonts w:ascii="Times New Roman" w:hAnsi="Times New Roman" w:hint="eastAsia"/>
          <w:bCs/>
          <w:color w:val="000000"/>
          <w:sz w:val="24"/>
          <w:szCs w:val="21"/>
        </w:rPr>
        <w:t>；</w:t>
      </w:r>
    </w:p>
    <w:p w:rsidR="00FB5F5C" w:rsidRDefault="00FB5F5C" w:rsidP="00E87276">
      <w:pPr>
        <w:pStyle w:val="24"/>
        <w:numPr>
          <w:ilvl w:val="0"/>
          <w:numId w:val="4"/>
        </w:numPr>
        <w:spacing w:beforeLines="50"/>
        <w:ind w:firstLineChars="0"/>
        <w:rPr>
          <w:rFonts w:ascii="Times New Roman" w:hAnsi="Times New Roman"/>
          <w:bCs/>
          <w:color w:val="000000"/>
          <w:sz w:val="24"/>
          <w:szCs w:val="21"/>
        </w:rPr>
      </w:pPr>
      <w:r>
        <w:rPr>
          <w:rFonts w:ascii="Times New Roman" w:hAnsi="Times New Roman"/>
          <w:bCs/>
          <w:color w:val="000000"/>
          <w:sz w:val="24"/>
          <w:szCs w:val="21"/>
        </w:rPr>
        <w:t>Please fix the poster at 8:00 am in the day and get it back at 17:30 pm in the day;</w:t>
      </w:r>
    </w:p>
    <w:p w:rsidR="00FB5F5C" w:rsidRDefault="00FB5F5C" w:rsidP="00E87276">
      <w:pPr>
        <w:pStyle w:val="24"/>
        <w:numPr>
          <w:ilvl w:val="0"/>
          <w:numId w:val="4"/>
        </w:numPr>
        <w:spacing w:beforeLines="50"/>
        <w:ind w:firstLineChars="0"/>
        <w:rPr>
          <w:rFonts w:ascii="Times New Roman" w:hAnsi="Times New Roman"/>
          <w:bCs/>
          <w:color w:val="000000"/>
          <w:sz w:val="24"/>
          <w:szCs w:val="21"/>
        </w:rPr>
      </w:pPr>
      <w:r>
        <w:rPr>
          <w:rFonts w:ascii="Times New Roman" w:hAnsi="Times New Roman"/>
          <w:bCs/>
          <w:color w:val="000000"/>
          <w:sz w:val="24"/>
          <w:szCs w:val="21"/>
        </w:rPr>
        <w:t>Please participate in poster session during the Coffee break and lunch time.</w:t>
      </w:r>
    </w:p>
    <w:p w:rsidR="007B793B" w:rsidRPr="00975680" w:rsidRDefault="007B793B" w:rsidP="00E87276">
      <w:pPr>
        <w:pStyle w:val="24"/>
        <w:numPr>
          <w:ilvl w:val="0"/>
          <w:numId w:val="4"/>
        </w:numPr>
        <w:spacing w:beforeLines="50"/>
        <w:ind w:firstLineChars="0"/>
        <w:rPr>
          <w:rFonts w:ascii="黑体" w:eastAsia="黑体" w:hAnsi="黑体"/>
          <w:bCs/>
          <w:color w:val="000000"/>
          <w:sz w:val="24"/>
          <w:szCs w:val="21"/>
        </w:rPr>
      </w:pPr>
      <w:r w:rsidRPr="00975680">
        <w:rPr>
          <w:rFonts w:ascii="黑体" w:eastAsia="黑体" w:hAnsi="黑体" w:hint="eastAsia"/>
          <w:bCs/>
          <w:color w:val="000000"/>
          <w:sz w:val="24"/>
          <w:szCs w:val="21"/>
        </w:rPr>
        <w:t>请做墙报展示的相关参会代表对应各自墙报所属领域，按照规定时间进行展示交流</w:t>
      </w:r>
      <w:r w:rsidR="00975680">
        <w:rPr>
          <w:rFonts w:ascii="黑体" w:eastAsia="黑体" w:hAnsi="黑体" w:hint="eastAsia"/>
          <w:bCs/>
          <w:color w:val="000000"/>
          <w:sz w:val="24"/>
          <w:szCs w:val="21"/>
        </w:rPr>
        <w:t>。</w:t>
      </w:r>
    </w:p>
    <w:p w:rsidR="007B793B" w:rsidRPr="00975680" w:rsidRDefault="007B793B" w:rsidP="00E87276">
      <w:pPr>
        <w:pStyle w:val="24"/>
        <w:numPr>
          <w:ilvl w:val="0"/>
          <w:numId w:val="4"/>
        </w:numPr>
        <w:spacing w:beforeLines="50"/>
        <w:ind w:firstLineChars="0"/>
        <w:rPr>
          <w:rFonts w:ascii="黑体" w:eastAsia="黑体" w:hAnsi="黑体"/>
          <w:bCs/>
          <w:color w:val="000000"/>
          <w:sz w:val="24"/>
          <w:szCs w:val="21"/>
        </w:rPr>
      </w:pPr>
      <w:r w:rsidRPr="00975680">
        <w:rPr>
          <w:rFonts w:ascii="黑体" w:eastAsia="黑体" w:hAnsi="黑体" w:hint="eastAsia"/>
          <w:bCs/>
          <w:color w:val="000000"/>
          <w:sz w:val="24"/>
          <w:szCs w:val="21"/>
        </w:rPr>
        <w:t>请参加墙报展示的参会代表在当天</w:t>
      </w:r>
      <w:r w:rsidRPr="00975680">
        <w:rPr>
          <w:rFonts w:ascii="黑体" w:eastAsia="黑体" w:hAnsi="黑体"/>
          <w:bCs/>
          <w:color w:val="000000"/>
          <w:sz w:val="24"/>
          <w:szCs w:val="21"/>
        </w:rPr>
        <w:t>8:00</w:t>
      </w:r>
      <w:r w:rsidRPr="00975680">
        <w:rPr>
          <w:rFonts w:ascii="黑体" w:eastAsia="黑体" w:hAnsi="黑体" w:hint="eastAsia"/>
          <w:bCs/>
          <w:color w:val="000000"/>
          <w:sz w:val="24"/>
          <w:szCs w:val="21"/>
        </w:rPr>
        <w:t>按照编号将墙报张贴到固定位置，并于当天</w:t>
      </w:r>
      <w:r w:rsidRPr="00975680">
        <w:rPr>
          <w:rFonts w:ascii="黑体" w:eastAsia="黑体" w:hAnsi="黑体"/>
          <w:bCs/>
          <w:color w:val="000000"/>
          <w:sz w:val="24"/>
          <w:szCs w:val="21"/>
        </w:rPr>
        <w:t>17:30</w:t>
      </w:r>
      <w:r w:rsidRPr="00975680">
        <w:rPr>
          <w:rFonts w:ascii="黑体" w:eastAsia="黑体" w:hAnsi="黑体" w:hint="eastAsia"/>
          <w:bCs/>
          <w:color w:val="000000"/>
          <w:sz w:val="24"/>
          <w:szCs w:val="21"/>
        </w:rPr>
        <w:t>将墙报取回。</w:t>
      </w:r>
    </w:p>
    <w:p w:rsidR="007B793B" w:rsidRPr="00975680" w:rsidRDefault="007B793B" w:rsidP="00E87276">
      <w:pPr>
        <w:pStyle w:val="24"/>
        <w:numPr>
          <w:ilvl w:val="0"/>
          <w:numId w:val="4"/>
        </w:numPr>
        <w:spacing w:beforeLines="50"/>
        <w:ind w:firstLineChars="0"/>
        <w:rPr>
          <w:rFonts w:ascii="黑体" w:eastAsia="黑体" w:hAnsi="黑体"/>
          <w:bCs/>
          <w:color w:val="000000"/>
          <w:sz w:val="24"/>
          <w:szCs w:val="21"/>
        </w:rPr>
      </w:pPr>
      <w:r w:rsidRPr="00975680">
        <w:rPr>
          <w:rFonts w:ascii="黑体" w:eastAsia="黑体" w:hAnsi="黑体" w:hint="eastAsia"/>
          <w:bCs/>
          <w:color w:val="000000"/>
          <w:sz w:val="24"/>
          <w:szCs w:val="21"/>
        </w:rPr>
        <w:t>墙报交流时间为每天会议的茶歇及午餐期间，请参加墙报展示的参会代表在此期间在各自墙报前展示交流。</w:t>
      </w:r>
    </w:p>
    <w:p w:rsidR="00FB5F5C" w:rsidRDefault="00FB5F5C" w:rsidP="00E87276">
      <w:pPr>
        <w:spacing w:beforeLines="5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 Poster Arrangement</w:t>
      </w:r>
    </w:p>
    <w:p w:rsidR="00FB5F5C" w:rsidRDefault="00FB5F5C" w:rsidP="00E87276">
      <w:pPr>
        <w:spacing w:beforeLines="50" w:afterLines="50"/>
        <w:rPr>
          <w:rFonts w:ascii="Times New Roman" w:hAnsi="Times New Roman" w:cs="Times New Roman"/>
          <w:b/>
          <w:sz w:val="28"/>
          <w:szCs w:val="28"/>
        </w:rPr>
      </w:pPr>
      <w:r w:rsidRPr="004817BB">
        <w:rPr>
          <w:rFonts w:ascii="Times New Roman" w:hAnsi="Times New Roman" w:cs="Times New Roman"/>
          <w:color w:val="000000"/>
          <w:kern w:val="24"/>
          <w:sz w:val="24"/>
          <w:szCs w:val="28"/>
        </w:rPr>
        <w:t xml:space="preserve">(FN- </w:t>
      </w:r>
      <w:r w:rsidRPr="003067F9">
        <w:rPr>
          <w:rFonts w:ascii="Times New Roman" w:hAnsi="Times New Roman" w:cs="Times New Roman"/>
          <w:color w:val="000000"/>
          <w:kern w:val="24"/>
          <w:sz w:val="24"/>
          <w:szCs w:val="28"/>
        </w:rPr>
        <w:t>Food &amp; Human Nutrition</w:t>
      </w:r>
      <w:r>
        <w:rPr>
          <w:rFonts w:ascii="Times New Roman" w:hAnsi="Times New Roman" w:cs="Times New Roman"/>
          <w:color w:val="000000"/>
          <w:kern w:val="24"/>
          <w:sz w:val="24"/>
          <w:szCs w:val="28"/>
        </w:rPr>
        <w:t>, FC-</w:t>
      </w:r>
      <w:r w:rsidRPr="004817BB">
        <w:rPr>
          <w:rFonts w:ascii="Times New Roman" w:hAnsi="Times New Roman" w:cs="Times New Roman"/>
          <w:color w:val="000000"/>
          <w:kern w:val="24"/>
          <w:sz w:val="24"/>
          <w:szCs w:val="28"/>
        </w:rPr>
        <w:t xml:space="preserve"> </w:t>
      </w:r>
      <w:r w:rsidRPr="003067F9">
        <w:rPr>
          <w:rFonts w:ascii="Times New Roman" w:hAnsi="Times New Roman" w:cs="Times New Roman"/>
          <w:color w:val="000000"/>
          <w:kern w:val="24"/>
          <w:sz w:val="24"/>
          <w:szCs w:val="28"/>
        </w:rPr>
        <w:t>Food Chemistry</w:t>
      </w:r>
      <w:r>
        <w:rPr>
          <w:rFonts w:ascii="Times New Roman" w:hAnsi="Times New Roman" w:cs="Times New Roman"/>
          <w:color w:val="000000"/>
          <w:kern w:val="24"/>
          <w:sz w:val="24"/>
          <w:szCs w:val="28"/>
        </w:rPr>
        <w:t>, FP-</w:t>
      </w:r>
      <w:r w:rsidRPr="004817BB">
        <w:rPr>
          <w:rFonts w:ascii="Times New Roman" w:hAnsi="Times New Roman" w:cs="Times New Roman"/>
          <w:color w:val="000000"/>
          <w:kern w:val="24"/>
          <w:sz w:val="24"/>
          <w:szCs w:val="28"/>
        </w:rPr>
        <w:t xml:space="preserve"> </w:t>
      </w:r>
      <w:r w:rsidRPr="003067F9">
        <w:rPr>
          <w:rFonts w:ascii="Times New Roman" w:hAnsi="Times New Roman" w:cs="Times New Roman"/>
          <w:color w:val="000000"/>
          <w:kern w:val="24"/>
          <w:sz w:val="24"/>
          <w:szCs w:val="28"/>
        </w:rPr>
        <w:t>Food Processing &amp; Engineering</w:t>
      </w:r>
      <w:r>
        <w:rPr>
          <w:rFonts w:ascii="Times New Roman" w:hAnsi="Times New Roman" w:cs="Times New Roman"/>
          <w:color w:val="000000"/>
          <w:kern w:val="24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kern w:val="24"/>
          <w:sz w:val="24"/>
          <w:szCs w:val="28"/>
        </w:rPr>
        <w:t>FB</w:t>
      </w:r>
      <w:proofErr w:type="spellEnd"/>
      <w:r>
        <w:rPr>
          <w:rFonts w:ascii="Times New Roman" w:hAnsi="Times New Roman" w:cs="Times New Roman"/>
          <w:color w:val="000000"/>
          <w:kern w:val="24"/>
          <w:sz w:val="24"/>
          <w:szCs w:val="28"/>
        </w:rPr>
        <w:t>-</w:t>
      </w:r>
      <w:r w:rsidRPr="004817BB">
        <w:rPr>
          <w:rFonts w:ascii="Times New Roman" w:hAnsi="Times New Roman" w:cs="Times New Roman"/>
          <w:color w:val="000000"/>
          <w:kern w:val="24"/>
          <w:sz w:val="24"/>
          <w:szCs w:val="28"/>
        </w:rPr>
        <w:t xml:space="preserve"> </w:t>
      </w:r>
      <w:r w:rsidRPr="003067F9">
        <w:rPr>
          <w:rFonts w:ascii="Times New Roman" w:hAnsi="Times New Roman" w:cs="Times New Roman"/>
          <w:color w:val="000000"/>
          <w:kern w:val="24"/>
          <w:sz w:val="24"/>
          <w:szCs w:val="28"/>
        </w:rPr>
        <w:t>Food Biotechnology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B414C6" w:rsidRPr="00B414C6" w:rsidRDefault="00B414C6" w:rsidP="00B414C6">
      <w:pPr>
        <w:rPr>
          <w:rFonts w:ascii="微软雅黑" w:eastAsia="微软雅黑" w:hAnsi="微软雅黑"/>
          <w:sz w:val="24"/>
          <w:szCs w:val="24"/>
        </w:rPr>
      </w:pPr>
      <w:r w:rsidRPr="00B414C6">
        <w:rPr>
          <w:rFonts w:ascii="微软雅黑" w:eastAsia="微软雅黑" w:hAnsi="微软雅黑" w:hint="eastAsia"/>
          <w:sz w:val="24"/>
          <w:szCs w:val="24"/>
        </w:rPr>
        <w:t>联络人：王金鹏</w:t>
      </w:r>
      <w:r w:rsidRPr="00B414C6">
        <w:rPr>
          <w:rFonts w:ascii="微软雅黑" w:eastAsia="微软雅黑" w:hAnsi="微软雅黑"/>
          <w:sz w:val="24"/>
          <w:szCs w:val="24"/>
        </w:rPr>
        <w:t xml:space="preserve"> </w:t>
      </w:r>
      <w:r w:rsidRPr="00B414C6">
        <w:rPr>
          <w:rFonts w:ascii="微软雅黑" w:eastAsia="微软雅黑" w:hAnsi="微软雅黑" w:hint="eastAsia"/>
          <w:sz w:val="24"/>
          <w:szCs w:val="24"/>
        </w:rPr>
        <w:t>15961768136</w:t>
      </w:r>
      <w:r w:rsidRPr="00B414C6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B414C6">
        <w:rPr>
          <w:rFonts w:ascii="微软雅黑" w:eastAsia="微软雅黑" w:hAnsi="微软雅黑"/>
          <w:sz w:val="24"/>
          <w:szCs w:val="24"/>
        </w:rPr>
        <w:t>wangjinpeng1984@126.com</w:t>
      </w:r>
      <w:proofErr w:type="spellEnd"/>
    </w:p>
    <w:p w:rsidR="00FB5F5C" w:rsidRPr="00455A30" w:rsidRDefault="00B414C6">
      <w:pPr>
        <w:rPr>
          <w:rFonts w:ascii="Times New Roman" w:hAnsi="Times New Roman"/>
          <w:b/>
          <w:sz w:val="44"/>
          <w:szCs w:val="44"/>
        </w:rPr>
      </w:pPr>
      <w:r w:rsidRPr="00B414C6">
        <w:rPr>
          <w:rFonts w:ascii="微软雅黑" w:eastAsia="微软雅黑" w:hAnsi="微软雅黑" w:hint="eastAsia"/>
          <w:sz w:val="24"/>
          <w:szCs w:val="24"/>
        </w:rPr>
        <w:t>志愿者：陈煌莉</w:t>
      </w:r>
      <w:r w:rsidRPr="00B414C6">
        <w:rPr>
          <w:rFonts w:ascii="微软雅黑" w:eastAsia="微软雅黑" w:hAnsi="微软雅黑"/>
          <w:sz w:val="24"/>
          <w:szCs w:val="24"/>
        </w:rPr>
        <w:t>18352512160</w:t>
      </w:r>
      <w:r w:rsidRPr="00B414C6">
        <w:rPr>
          <w:rFonts w:ascii="微软雅黑" w:eastAsia="微软雅黑" w:hAnsi="微软雅黑" w:hint="eastAsia"/>
          <w:sz w:val="24"/>
          <w:szCs w:val="24"/>
        </w:rPr>
        <w:t>陶晗</w:t>
      </w:r>
      <w:r w:rsidRPr="00B414C6">
        <w:rPr>
          <w:rFonts w:ascii="微软雅黑" w:eastAsia="微软雅黑" w:hAnsi="微软雅黑"/>
          <w:sz w:val="24"/>
          <w:szCs w:val="24"/>
        </w:rPr>
        <w:t>18352512070</w:t>
      </w:r>
      <w:r w:rsidRPr="00B414C6">
        <w:rPr>
          <w:rFonts w:ascii="微软雅黑" w:eastAsia="微软雅黑" w:hAnsi="微软雅黑" w:hint="eastAsia"/>
          <w:sz w:val="24"/>
          <w:szCs w:val="24"/>
        </w:rPr>
        <w:t>吴梨</w:t>
      </w:r>
      <w:r w:rsidRPr="00B414C6">
        <w:rPr>
          <w:rFonts w:ascii="微软雅黑" w:eastAsia="微软雅黑" w:hAnsi="微软雅黑"/>
          <w:sz w:val="24"/>
          <w:szCs w:val="24"/>
        </w:rPr>
        <w:t>15261505751</w:t>
      </w:r>
    </w:p>
    <w:p w:rsidR="00FB5F5C" w:rsidRDefault="00FB5F5C" w:rsidP="007B793B">
      <w:pPr>
        <w:pStyle w:val="ae"/>
      </w:pPr>
      <w:r>
        <w:br w:type="page"/>
      </w:r>
      <w:r w:rsidR="007B793B">
        <w:rPr>
          <w:rFonts w:hint="eastAsia"/>
        </w:rPr>
        <w:lastRenderedPageBreak/>
        <w:t>注意事项</w:t>
      </w:r>
    </w:p>
    <w:p w:rsidR="00975680" w:rsidRPr="00975680" w:rsidRDefault="00975680" w:rsidP="00975680"/>
    <w:p w:rsidR="007B793B" w:rsidRPr="007B793B" w:rsidRDefault="007B793B" w:rsidP="007B793B">
      <w:pPr>
        <w:rPr>
          <w:rFonts w:ascii="微软雅黑" w:eastAsia="微软雅黑" w:hAnsi="微软雅黑"/>
          <w:sz w:val="24"/>
          <w:szCs w:val="24"/>
        </w:rPr>
      </w:pPr>
      <w:r w:rsidRPr="007B793B">
        <w:rPr>
          <w:rFonts w:ascii="微软雅黑" w:eastAsia="微软雅黑" w:hAnsi="微软雅黑" w:hint="eastAsia"/>
          <w:sz w:val="24"/>
          <w:szCs w:val="24"/>
        </w:rPr>
        <w:t>1. 会场设施准备</w:t>
      </w:r>
    </w:p>
    <w:p w:rsidR="007B793B" w:rsidRPr="007B793B" w:rsidRDefault="007B793B" w:rsidP="007B793B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B793B">
        <w:rPr>
          <w:rFonts w:ascii="微软雅黑" w:eastAsia="微软雅黑" w:hAnsi="微软雅黑" w:hint="eastAsia"/>
          <w:sz w:val="24"/>
          <w:szCs w:val="24"/>
        </w:rPr>
        <w:t>两套投影、幕布（酒店提供）</w:t>
      </w:r>
    </w:p>
    <w:p w:rsidR="007B793B" w:rsidRPr="007B793B" w:rsidRDefault="007B793B" w:rsidP="007B793B">
      <w:pPr>
        <w:rPr>
          <w:rFonts w:ascii="微软雅黑" w:eastAsia="微软雅黑" w:hAnsi="微软雅黑"/>
          <w:sz w:val="24"/>
          <w:szCs w:val="24"/>
        </w:rPr>
      </w:pPr>
      <w:r w:rsidRPr="007B793B">
        <w:rPr>
          <w:rFonts w:ascii="微软雅黑" w:eastAsia="微软雅黑" w:hAnsi="微软雅黑" w:hint="eastAsia"/>
          <w:sz w:val="24"/>
          <w:szCs w:val="24"/>
        </w:rPr>
        <w:t xml:space="preserve">    笔记本电脑、U盘、激光笔（学院准备）</w:t>
      </w:r>
    </w:p>
    <w:p w:rsidR="007B793B" w:rsidRDefault="007B793B" w:rsidP="007B793B">
      <w:pPr>
        <w:ind w:firstLine="465"/>
        <w:rPr>
          <w:rFonts w:ascii="微软雅黑" w:eastAsia="微软雅黑" w:hAnsi="微软雅黑"/>
          <w:sz w:val="24"/>
          <w:szCs w:val="24"/>
        </w:rPr>
      </w:pPr>
      <w:r w:rsidRPr="007B793B">
        <w:rPr>
          <w:rFonts w:ascii="微软雅黑" w:eastAsia="微软雅黑" w:hAnsi="微软雅黑" w:hint="eastAsia"/>
          <w:sz w:val="24"/>
          <w:szCs w:val="24"/>
        </w:rPr>
        <w:t>报告人</w:t>
      </w:r>
      <w:proofErr w:type="spellStart"/>
      <w:r w:rsidRPr="007B793B">
        <w:rPr>
          <w:rFonts w:ascii="微软雅黑" w:eastAsia="微软雅黑" w:hAnsi="微软雅黑" w:hint="eastAsia"/>
          <w:sz w:val="24"/>
          <w:szCs w:val="24"/>
        </w:rPr>
        <w:t>PPT</w:t>
      </w:r>
      <w:proofErr w:type="spellEnd"/>
      <w:r w:rsidRPr="007B793B">
        <w:rPr>
          <w:rFonts w:ascii="微软雅黑" w:eastAsia="微软雅黑" w:hAnsi="微软雅黑" w:hint="eastAsia"/>
          <w:sz w:val="24"/>
          <w:szCs w:val="24"/>
        </w:rPr>
        <w:t>（分会场负责人提前准备及调试）</w:t>
      </w:r>
    </w:p>
    <w:p w:rsidR="007B793B" w:rsidRPr="007B793B" w:rsidRDefault="007B793B" w:rsidP="007B793B">
      <w:pPr>
        <w:ind w:firstLine="46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席卡（只需做</w:t>
      </w:r>
      <w:r>
        <w:rPr>
          <w:rFonts w:ascii="Times New Roman" w:hAnsi="Times New Roman"/>
          <w:b/>
          <w:color w:val="000000"/>
          <w:u w:val="single"/>
        </w:rPr>
        <w:t>Moderator</w:t>
      </w:r>
      <w:r w:rsidRPr="007B793B"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Times New Roman" w:hAnsi="Times New Roman"/>
          <w:b/>
          <w:color w:val="000000"/>
          <w:u w:val="single"/>
        </w:rPr>
        <w:t>Speaker</w:t>
      </w:r>
      <w:r w:rsidRPr="007B793B">
        <w:rPr>
          <w:rFonts w:ascii="微软雅黑" w:eastAsia="微软雅黑" w:hAnsi="微软雅黑" w:hint="eastAsia"/>
          <w:sz w:val="24"/>
          <w:szCs w:val="24"/>
        </w:rPr>
        <w:t>两种席卡</w:t>
      </w:r>
      <w:r>
        <w:rPr>
          <w:rFonts w:ascii="微软雅黑" w:eastAsia="微软雅黑" w:hAnsi="微软雅黑" w:hint="eastAsia"/>
          <w:sz w:val="24"/>
          <w:szCs w:val="24"/>
        </w:rPr>
        <w:t>，李兆丰负责做）</w:t>
      </w:r>
    </w:p>
    <w:p w:rsidR="007B793B" w:rsidRDefault="00975680" w:rsidP="007B793B">
      <w:pPr>
        <w:rPr>
          <w:rFonts w:ascii="微软雅黑" w:eastAsia="微软雅黑" w:hAnsi="微软雅黑"/>
          <w:sz w:val="24"/>
          <w:szCs w:val="24"/>
        </w:rPr>
      </w:pPr>
      <w:r w:rsidRPr="00975680">
        <w:rPr>
          <w:rFonts w:ascii="微软雅黑" w:eastAsia="微软雅黑" w:hAnsi="微软雅黑" w:hint="eastAsia"/>
          <w:sz w:val="24"/>
          <w:szCs w:val="24"/>
        </w:rPr>
        <w:t xml:space="preserve">2. </w:t>
      </w:r>
      <w:r>
        <w:rPr>
          <w:rFonts w:ascii="微软雅黑" w:eastAsia="微软雅黑" w:hAnsi="微软雅黑" w:hint="eastAsia"/>
          <w:sz w:val="24"/>
          <w:szCs w:val="24"/>
        </w:rPr>
        <w:t>所需确认信息</w:t>
      </w:r>
    </w:p>
    <w:p w:rsidR="00975680" w:rsidRPr="007B793B" w:rsidRDefault="00975680" w:rsidP="00975680">
      <w:pPr>
        <w:ind w:firstLineChars="200" w:firstLine="422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hAnsi="Times New Roman"/>
          <w:b/>
          <w:color w:val="000000"/>
          <w:u w:val="single"/>
        </w:rPr>
        <w:t>Moderator</w:t>
      </w:r>
      <w:r>
        <w:rPr>
          <w:rFonts w:ascii="Times New Roman" w:hAnsi="Times New Roman" w:hint="eastAsia"/>
          <w:b/>
          <w:color w:val="000000"/>
          <w:u w:val="single"/>
        </w:rPr>
        <w:t>s</w:t>
      </w:r>
      <w:r w:rsidRPr="007B793B"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Times New Roman" w:hAnsi="Times New Roman"/>
          <w:b/>
          <w:color w:val="000000"/>
          <w:u w:val="single"/>
        </w:rPr>
        <w:t>Speaker</w:t>
      </w:r>
      <w:r>
        <w:rPr>
          <w:rFonts w:ascii="Times New Roman" w:hAnsi="Times New Roman" w:hint="eastAsia"/>
          <w:b/>
          <w:color w:val="000000"/>
          <w:u w:val="single"/>
        </w:rPr>
        <w:t>s</w:t>
      </w:r>
      <w:r w:rsidRPr="00975680">
        <w:rPr>
          <w:rFonts w:ascii="微软雅黑" w:eastAsia="微软雅黑" w:hAnsi="微软雅黑" w:hint="eastAsia"/>
          <w:sz w:val="24"/>
          <w:szCs w:val="24"/>
        </w:rPr>
        <w:t>是否能</w:t>
      </w:r>
      <w:r>
        <w:rPr>
          <w:rFonts w:ascii="微软雅黑" w:eastAsia="微软雅黑" w:hAnsi="微软雅黑" w:hint="eastAsia"/>
          <w:sz w:val="24"/>
          <w:szCs w:val="24"/>
        </w:rPr>
        <w:t>准时到场。</w:t>
      </w:r>
    </w:p>
    <w:p w:rsidR="00975680" w:rsidRPr="007B793B" w:rsidRDefault="00975680" w:rsidP="00975680">
      <w:pPr>
        <w:rPr>
          <w:rFonts w:ascii="微软雅黑" w:eastAsia="微软雅黑" w:hAnsi="微软雅黑"/>
          <w:sz w:val="24"/>
          <w:szCs w:val="24"/>
        </w:rPr>
      </w:pPr>
      <w:r w:rsidRPr="007B793B">
        <w:rPr>
          <w:rFonts w:ascii="微软雅黑" w:eastAsia="微软雅黑" w:hAnsi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hint="eastAsia"/>
          <w:sz w:val="24"/>
          <w:szCs w:val="24"/>
        </w:rPr>
        <w:t>背景板和</w:t>
      </w:r>
      <w:r w:rsidRPr="00975680">
        <w:rPr>
          <w:rFonts w:ascii="微软雅黑" w:eastAsia="微软雅黑" w:hAnsi="微软雅黑" w:hint="eastAsia"/>
          <w:sz w:val="24"/>
          <w:szCs w:val="24"/>
        </w:rPr>
        <w:t>门口展架</w:t>
      </w:r>
      <w:r>
        <w:rPr>
          <w:rFonts w:ascii="微软雅黑" w:eastAsia="微软雅黑" w:hAnsi="微软雅黑" w:hint="eastAsia"/>
          <w:sz w:val="24"/>
          <w:szCs w:val="24"/>
        </w:rPr>
        <w:t>是否正确。</w:t>
      </w:r>
    </w:p>
    <w:p w:rsidR="00975680" w:rsidRDefault="00975680" w:rsidP="00975680">
      <w:pPr>
        <w:ind w:firstLine="465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hAnsi="Times New Roman"/>
          <w:b/>
          <w:color w:val="000000"/>
          <w:u w:val="single"/>
        </w:rPr>
        <w:t>Moderator</w:t>
      </w:r>
      <w:r>
        <w:rPr>
          <w:rFonts w:ascii="Times New Roman" w:hAnsi="Times New Roman" w:hint="eastAsia"/>
          <w:b/>
          <w:color w:val="000000"/>
          <w:u w:val="single"/>
        </w:rPr>
        <w:t>s</w:t>
      </w:r>
      <w:r w:rsidRPr="007B793B">
        <w:rPr>
          <w:rFonts w:ascii="微软雅黑" w:eastAsia="微软雅黑" w:hAnsi="微软雅黑" w:hint="eastAsia"/>
          <w:sz w:val="24"/>
          <w:szCs w:val="24"/>
        </w:rPr>
        <w:t>和</w:t>
      </w:r>
      <w:r>
        <w:rPr>
          <w:rFonts w:ascii="Times New Roman" w:hAnsi="Times New Roman"/>
          <w:b/>
          <w:color w:val="000000"/>
          <w:u w:val="single"/>
        </w:rPr>
        <w:t>Speaker</w:t>
      </w:r>
      <w:r>
        <w:rPr>
          <w:rFonts w:ascii="Times New Roman" w:hAnsi="Times New Roman" w:hint="eastAsia"/>
          <w:b/>
          <w:color w:val="000000"/>
          <w:u w:val="single"/>
        </w:rPr>
        <w:t>s</w:t>
      </w:r>
      <w:r w:rsidRPr="00975680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座位安排，</w:t>
      </w:r>
      <w:r>
        <w:rPr>
          <w:rFonts w:ascii="Times New Roman" w:hAnsi="Times New Roman"/>
          <w:b/>
          <w:color w:val="000000"/>
          <w:u w:val="single"/>
        </w:rPr>
        <w:t>Moderator</w:t>
      </w:r>
      <w:r>
        <w:rPr>
          <w:rFonts w:ascii="Times New Roman" w:hAnsi="Times New Roman" w:hint="eastAsia"/>
          <w:b/>
          <w:color w:val="000000"/>
          <w:u w:val="single"/>
        </w:rPr>
        <w:t>s</w:t>
      </w:r>
      <w:r>
        <w:rPr>
          <w:rFonts w:ascii="微软雅黑" w:eastAsia="微软雅黑" w:hAnsi="微软雅黑" w:hint="eastAsia"/>
          <w:sz w:val="24"/>
          <w:szCs w:val="24"/>
        </w:rPr>
        <w:t>是否需要在讲台上有主持席。</w:t>
      </w:r>
    </w:p>
    <w:p w:rsidR="00975680" w:rsidRDefault="00975680" w:rsidP="00975680">
      <w:pPr>
        <w:ind w:firstLine="46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会场设施是否能正常工作。</w:t>
      </w:r>
    </w:p>
    <w:p w:rsidR="00975680" w:rsidRPr="00975680" w:rsidRDefault="00975680" w:rsidP="00975680">
      <w:pPr>
        <w:ind w:firstLine="46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是否需要紧急安排听众等。</w:t>
      </w:r>
    </w:p>
    <w:sectPr w:rsidR="00975680" w:rsidRPr="00975680" w:rsidSect="00E94391">
      <w:footerReference w:type="even" r:id="rId26"/>
      <w:footerReference w:type="default" r:id="rId27"/>
      <w:pgSz w:w="11906" w:h="16838"/>
      <w:pgMar w:top="1440" w:right="1797" w:bottom="1440" w:left="1797" w:header="851" w:footer="992" w:gutter="0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320" w:rsidRDefault="009F1320" w:rsidP="008B3857">
      <w:r>
        <w:separator/>
      </w:r>
    </w:p>
  </w:endnote>
  <w:endnote w:type="continuationSeparator" w:id="0">
    <w:p w:rsidR="009F1320" w:rsidRDefault="009F1320" w:rsidP="008B38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altName w:val="Adobe 黑体 Std R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399" w:rsidRDefault="00E2720D" w:rsidP="00A3660C">
    <w:pPr>
      <w:pStyle w:val="a8"/>
      <w:jc w:val="center"/>
    </w:pPr>
    <w:r>
      <w:rPr>
        <w:rStyle w:val="a4"/>
        <w:rFonts w:cs="黑体"/>
      </w:rPr>
      <w:fldChar w:fldCharType="begin"/>
    </w:r>
    <w:r w:rsidR="007A4399">
      <w:rPr>
        <w:rStyle w:val="a4"/>
        <w:rFonts w:cs="黑体"/>
      </w:rPr>
      <w:instrText xml:space="preserve"> PAGE </w:instrText>
    </w:r>
    <w:r>
      <w:rPr>
        <w:rStyle w:val="a4"/>
        <w:rFonts w:cs="黑体"/>
      </w:rPr>
      <w:fldChar w:fldCharType="separate"/>
    </w:r>
    <w:r w:rsidR="00E87276">
      <w:rPr>
        <w:rStyle w:val="a4"/>
        <w:rFonts w:cs="黑体"/>
        <w:noProof/>
      </w:rPr>
      <w:t>4</w:t>
    </w:r>
    <w:r>
      <w:rPr>
        <w:rStyle w:val="a4"/>
        <w:rFonts w:cs="黑体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399" w:rsidRDefault="00E2720D" w:rsidP="00A3660C">
    <w:pPr>
      <w:pStyle w:val="a8"/>
      <w:jc w:val="center"/>
    </w:pPr>
    <w:r>
      <w:rPr>
        <w:rStyle w:val="a4"/>
        <w:rFonts w:cs="黑体"/>
      </w:rPr>
      <w:fldChar w:fldCharType="begin"/>
    </w:r>
    <w:r w:rsidR="007A4399">
      <w:rPr>
        <w:rStyle w:val="a4"/>
        <w:rFonts w:cs="黑体"/>
      </w:rPr>
      <w:instrText xml:space="preserve"> PAGE </w:instrText>
    </w:r>
    <w:r>
      <w:rPr>
        <w:rStyle w:val="a4"/>
        <w:rFonts w:cs="黑体"/>
      </w:rPr>
      <w:fldChar w:fldCharType="separate"/>
    </w:r>
    <w:r w:rsidR="00E87276">
      <w:rPr>
        <w:rStyle w:val="a4"/>
        <w:rFonts w:cs="黑体"/>
        <w:noProof/>
      </w:rPr>
      <w:t>3</w:t>
    </w:r>
    <w:r>
      <w:rPr>
        <w:rStyle w:val="a4"/>
        <w:rFonts w:cs="黑体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320" w:rsidRDefault="009F1320" w:rsidP="008B3857">
      <w:r>
        <w:separator/>
      </w:r>
    </w:p>
  </w:footnote>
  <w:footnote w:type="continuationSeparator" w:id="0">
    <w:p w:rsidR="009F1320" w:rsidRDefault="009F1320" w:rsidP="008B38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399" w:rsidRDefault="007A4399" w:rsidP="00C245E0">
    <w:pPr>
      <w:pStyle w:val="ab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399" w:rsidRDefault="007A4399" w:rsidP="001F4F64">
    <w:pPr>
      <w:pStyle w:val="ab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4399" w:rsidRDefault="007A4399" w:rsidP="00C245E0">
    <w:pPr>
      <w:pStyle w:val="ab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</w:rPr>
    </w:lvl>
  </w:abstractNum>
  <w:abstractNum w:abstractNumId="1">
    <w:nsid w:val="00000009"/>
    <w:multiLevelType w:val="multilevel"/>
    <w:tmpl w:val="000000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B"/>
    <w:multiLevelType w:val="multilevel"/>
    <w:tmpl w:val="0000000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stylePaneFormatFilter w:val="3F01"/>
  <w:doNotTrackMoves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13B1C"/>
    <w:rsid w:val="00091CD1"/>
    <w:rsid w:val="00091CE4"/>
    <w:rsid w:val="000A170B"/>
    <w:rsid w:val="000A2FA3"/>
    <w:rsid w:val="000A328B"/>
    <w:rsid w:val="000A743B"/>
    <w:rsid w:val="000B7AFB"/>
    <w:rsid w:val="000C2A7C"/>
    <w:rsid w:val="001204B6"/>
    <w:rsid w:val="00125FAF"/>
    <w:rsid w:val="00161BCE"/>
    <w:rsid w:val="00172A27"/>
    <w:rsid w:val="00176724"/>
    <w:rsid w:val="001B78C6"/>
    <w:rsid w:val="001C70C9"/>
    <w:rsid w:val="001F2B78"/>
    <w:rsid w:val="001F4F64"/>
    <w:rsid w:val="00211278"/>
    <w:rsid w:val="00226CB7"/>
    <w:rsid w:val="00234FAF"/>
    <w:rsid w:val="002603AB"/>
    <w:rsid w:val="002646AE"/>
    <w:rsid w:val="00264A3A"/>
    <w:rsid w:val="00287F0D"/>
    <w:rsid w:val="002A5601"/>
    <w:rsid w:val="002B325C"/>
    <w:rsid w:val="002C3F36"/>
    <w:rsid w:val="002E3025"/>
    <w:rsid w:val="003067F9"/>
    <w:rsid w:val="003370F9"/>
    <w:rsid w:val="00346D38"/>
    <w:rsid w:val="00354903"/>
    <w:rsid w:val="00360FCD"/>
    <w:rsid w:val="00372524"/>
    <w:rsid w:val="00385ED7"/>
    <w:rsid w:val="003A3C92"/>
    <w:rsid w:val="003A531E"/>
    <w:rsid w:val="003B23CC"/>
    <w:rsid w:val="003B6F42"/>
    <w:rsid w:val="003E1F2A"/>
    <w:rsid w:val="003F6BC9"/>
    <w:rsid w:val="0041514E"/>
    <w:rsid w:val="00417869"/>
    <w:rsid w:val="00455A30"/>
    <w:rsid w:val="004817BB"/>
    <w:rsid w:val="00494D96"/>
    <w:rsid w:val="004C1AF5"/>
    <w:rsid w:val="004C595C"/>
    <w:rsid w:val="005333DC"/>
    <w:rsid w:val="00537062"/>
    <w:rsid w:val="0055081E"/>
    <w:rsid w:val="00562800"/>
    <w:rsid w:val="005745DF"/>
    <w:rsid w:val="005A7027"/>
    <w:rsid w:val="005F7F32"/>
    <w:rsid w:val="006104D4"/>
    <w:rsid w:val="006117D6"/>
    <w:rsid w:val="00636ABB"/>
    <w:rsid w:val="006370E4"/>
    <w:rsid w:val="00642D4C"/>
    <w:rsid w:val="006857D8"/>
    <w:rsid w:val="00695CEA"/>
    <w:rsid w:val="006B5D5D"/>
    <w:rsid w:val="006D42AB"/>
    <w:rsid w:val="006D732D"/>
    <w:rsid w:val="006F57DA"/>
    <w:rsid w:val="00723542"/>
    <w:rsid w:val="0074619B"/>
    <w:rsid w:val="00751FEE"/>
    <w:rsid w:val="00770E3B"/>
    <w:rsid w:val="007A4399"/>
    <w:rsid w:val="007B793B"/>
    <w:rsid w:val="00831FB2"/>
    <w:rsid w:val="00854C27"/>
    <w:rsid w:val="00856517"/>
    <w:rsid w:val="00877C3E"/>
    <w:rsid w:val="008A503B"/>
    <w:rsid w:val="008B3857"/>
    <w:rsid w:val="008E1775"/>
    <w:rsid w:val="009247D0"/>
    <w:rsid w:val="009436EC"/>
    <w:rsid w:val="0095760A"/>
    <w:rsid w:val="00975680"/>
    <w:rsid w:val="00976498"/>
    <w:rsid w:val="00977282"/>
    <w:rsid w:val="009A1520"/>
    <w:rsid w:val="009E250C"/>
    <w:rsid w:val="009F1320"/>
    <w:rsid w:val="009F683C"/>
    <w:rsid w:val="00A075E4"/>
    <w:rsid w:val="00A17E5E"/>
    <w:rsid w:val="00A3660C"/>
    <w:rsid w:val="00A7194E"/>
    <w:rsid w:val="00A72E1A"/>
    <w:rsid w:val="00A83E5D"/>
    <w:rsid w:val="00AA354D"/>
    <w:rsid w:val="00AD5E32"/>
    <w:rsid w:val="00AE41AF"/>
    <w:rsid w:val="00AF03B4"/>
    <w:rsid w:val="00AF103C"/>
    <w:rsid w:val="00B03B8B"/>
    <w:rsid w:val="00B414C6"/>
    <w:rsid w:val="00B67F07"/>
    <w:rsid w:val="00B73A17"/>
    <w:rsid w:val="00B75F32"/>
    <w:rsid w:val="00BB7883"/>
    <w:rsid w:val="00BE4C13"/>
    <w:rsid w:val="00BF200C"/>
    <w:rsid w:val="00C04DDD"/>
    <w:rsid w:val="00C15D90"/>
    <w:rsid w:val="00C245E0"/>
    <w:rsid w:val="00C31A76"/>
    <w:rsid w:val="00C41D9A"/>
    <w:rsid w:val="00C470D8"/>
    <w:rsid w:val="00C557E3"/>
    <w:rsid w:val="00C95497"/>
    <w:rsid w:val="00CA2AF2"/>
    <w:rsid w:val="00CD014B"/>
    <w:rsid w:val="00D26767"/>
    <w:rsid w:val="00D43BB1"/>
    <w:rsid w:val="00D55E21"/>
    <w:rsid w:val="00DA384E"/>
    <w:rsid w:val="00DA4536"/>
    <w:rsid w:val="00DB79CC"/>
    <w:rsid w:val="00DE3F75"/>
    <w:rsid w:val="00DF4AEF"/>
    <w:rsid w:val="00E24442"/>
    <w:rsid w:val="00E2720D"/>
    <w:rsid w:val="00E44C3B"/>
    <w:rsid w:val="00E731F0"/>
    <w:rsid w:val="00E76DD0"/>
    <w:rsid w:val="00E857A8"/>
    <w:rsid w:val="00E87276"/>
    <w:rsid w:val="00E9382D"/>
    <w:rsid w:val="00E94391"/>
    <w:rsid w:val="00EF2256"/>
    <w:rsid w:val="00EF2F41"/>
    <w:rsid w:val="00EF5D8B"/>
    <w:rsid w:val="00F409C1"/>
    <w:rsid w:val="00F54A87"/>
    <w:rsid w:val="00F57776"/>
    <w:rsid w:val="00F65B7F"/>
    <w:rsid w:val="00F66359"/>
    <w:rsid w:val="00F846E6"/>
    <w:rsid w:val="00F975D1"/>
    <w:rsid w:val="00FB5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hsdat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F36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link w:val="1Char"/>
    <w:uiPriority w:val="99"/>
    <w:qFormat/>
    <w:rsid w:val="002C3F36"/>
    <w:pPr>
      <w:widowControl/>
      <w:jc w:val="center"/>
      <w:outlineLvl w:val="0"/>
    </w:pPr>
    <w:rPr>
      <w:rFonts w:ascii="Times New Roman" w:hAnsi="Times New Roman" w:cs="Times New Roman"/>
      <w:b/>
      <w:bCs/>
      <w:kern w:val="36"/>
      <w:sz w:val="24"/>
      <w:szCs w:val="24"/>
    </w:rPr>
  </w:style>
  <w:style w:type="paragraph" w:styleId="2">
    <w:name w:val="heading 2"/>
    <w:basedOn w:val="a"/>
    <w:next w:val="a"/>
    <w:link w:val="2Char"/>
    <w:uiPriority w:val="99"/>
    <w:qFormat/>
    <w:rsid w:val="002C3F36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2C3F36"/>
    <w:pPr>
      <w:keepNext/>
      <w:keepLines/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2C3F36"/>
    <w:rPr>
      <w:rFonts w:ascii="Times New Roman" w:eastAsia="宋体" w:hAnsi="Times New Roman" w:cs="Times New Roman"/>
      <w:b/>
      <w:bCs/>
      <w:kern w:val="36"/>
      <w:sz w:val="24"/>
      <w:szCs w:val="24"/>
    </w:rPr>
  </w:style>
  <w:style w:type="character" w:customStyle="1" w:styleId="2Char">
    <w:name w:val="标题 2 Char"/>
    <w:basedOn w:val="a0"/>
    <w:link w:val="2"/>
    <w:uiPriority w:val="99"/>
    <w:locked/>
    <w:rsid w:val="002C3F3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2C3F36"/>
    <w:rPr>
      <w:rFonts w:ascii="Calibri" w:eastAsia="宋体" w:hAnsi="Calibri" w:cs="Times New Roman"/>
      <w:b/>
      <w:bCs/>
      <w:sz w:val="32"/>
      <w:szCs w:val="32"/>
    </w:rPr>
  </w:style>
  <w:style w:type="character" w:customStyle="1" w:styleId="Char">
    <w:name w:val="正文文本缩进 Char"/>
    <w:basedOn w:val="a0"/>
    <w:link w:val="10"/>
    <w:uiPriority w:val="99"/>
    <w:locked/>
    <w:rsid w:val="002C3F36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styleId="a3">
    <w:name w:val="FollowedHyperlink"/>
    <w:basedOn w:val="a0"/>
    <w:uiPriority w:val="99"/>
    <w:rsid w:val="002C3F36"/>
    <w:rPr>
      <w:rFonts w:cs="Times New Roman"/>
      <w:color w:val="800080"/>
      <w:u w:val="single"/>
    </w:rPr>
  </w:style>
  <w:style w:type="character" w:styleId="a4">
    <w:name w:val="page number"/>
    <w:basedOn w:val="a0"/>
    <w:uiPriority w:val="99"/>
    <w:rsid w:val="002C3F36"/>
    <w:rPr>
      <w:rFonts w:cs="Times New Roman"/>
    </w:rPr>
  </w:style>
  <w:style w:type="character" w:customStyle="1" w:styleId="Char0">
    <w:name w:val="批注框文本 Char"/>
    <w:basedOn w:val="a0"/>
    <w:link w:val="a5"/>
    <w:uiPriority w:val="99"/>
    <w:locked/>
    <w:rsid w:val="002C3F36"/>
    <w:rPr>
      <w:rFonts w:cs="Times New Roman"/>
      <w:sz w:val="18"/>
      <w:szCs w:val="18"/>
    </w:rPr>
  </w:style>
  <w:style w:type="character" w:customStyle="1" w:styleId="contentdata10blue1">
    <w:name w:val="contentdata10blue1"/>
    <w:basedOn w:val="a0"/>
    <w:uiPriority w:val="99"/>
    <w:rsid w:val="002C3F36"/>
    <w:rPr>
      <w:rFonts w:ascii="Arial" w:eastAsia="宋体" w:hAnsi="Arial" w:cs="Arial"/>
      <w:color w:val="0066CC"/>
      <w:kern w:val="2"/>
      <w:sz w:val="20"/>
      <w:szCs w:val="20"/>
      <w:lang w:val="en-US" w:eastAsia="zh-CN"/>
    </w:rPr>
  </w:style>
  <w:style w:type="character" w:customStyle="1" w:styleId="11">
    <w:name w:val="页码1"/>
    <w:basedOn w:val="a0"/>
    <w:uiPriority w:val="99"/>
    <w:rsid w:val="002C3F36"/>
    <w:rPr>
      <w:rFonts w:cs="Times New Roman"/>
    </w:rPr>
  </w:style>
  <w:style w:type="character" w:customStyle="1" w:styleId="Char1">
    <w:name w:val="副标题 Char"/>
    <w:basedOn w:val="a0"/>
    <w:link w:val="a6"/>
    <w:uiPriority w:val="99"/>
    <w:locked/>
    <w:rsid w:val="002C3F36"/>
    <w:rPr>
      <w:rFonts w:ascii="Calibri" w:eastAsia="宋体" w:hAnsi="Calibri" w:cs="黑体"/>
      <w:b/>
      <w:bCs/>
      <w:sz w:val="24"/>
    </w:rPr>
  </w:style>
  <w:style w:type="character" w:styleId="a7">
    <w:name w:val="Hyperlink"/>
    <w:basedOn w:val="a0"/>
    <w:uiPriority w:val="99"/>
    <w:rsid w:val="002C3F36"/>
    <w:rPr>
      <w:rFonts w:cs="Times New Roman"/>
      <w:color w:val="0000FF"/>
      <w:u w:val="single"/>
    </w:rPr>
  </w:style>
  <w:style w:type="character" w:customStyle="1" w:styleId="Char2">
    <w:name w:val="页脚 Char"/>
    <w:basedOn w:val="a0"/>
    <w:link w:val="a8"/>
    <w:uiPriority w:val="99"/>
    <w:locked/>
    <w:rsid w:val="002C3F36"/>
    <w:rPr>
      <w:rFonts w:cs="Times New Roman"/>
      <w:sz w:val="18"/>
      <w:szCs w:val="18"/>
    </w:rPr>
  </w:style>
  <w:style w:type="character" w:customStyle="1" w:styleId="apple-style-span">
    <w:name w:val="apple-style-span"/>
    <w:basedOn w:val="a0"/>
    <w:uiPriority w:val="99"/>
    <w:rsid w:val="002C3F36"/>
    <w:rPr>
      <w:rFonts w:cs="Times New Roman"/>
    </w:rPr>
  </w:style>
  <w:style w:type="character" w:customStyle="1" w:styleId="AuthorsafiiliationCharChar">
    <w:name w:val="Author's afiiliation Char Char"/>
    <w:uiPriority w:val="99"/>
    <w:rsid w:val="002C3F36"/>
    <w:rPr>
      <w:i/>
      <w:sz w:val="24"/>
      <w:lang w:val="en-US" w:eastAsia="en-US"/>
    </w:rPr>
  </w:style>
  <w:style w:type="character" w:customStyle="1" w:styleId="Char3">
    <w:name w:val="文档结构图 Char"/>
    <w:basedOn w:val="a0"/>
    <w:link w:val="12"/>
    <w:uiPriority w:val="99"/>
    <w:locked/>
    <w:rsid w:val="002C3F36"/>
    <w:rPr>
      <w:rFonts w:ascii="宋体" w:eastAsia="宋体" w:cs="Times New Roman"/>
      <w:sz w:val="18"/>
      <w:szCs w:val="18"/>
    </w:rPr>
  </w:style>
  <w:style w:type="character" w:styleId="a9">
    <w:name w:val="Emphasis"/>
    <w:basedOn w:val="a0"/>
    <w:uiPriority w:val="99"/>
    <w:qFormat/>
    <w:rsid w:val="002C3F36"/>
    <w:rPr>
      <w:rFonts w:cs="Times New Roman"/>
      <w:color w:val="CC0033"/>
    </w:rPr>
  </w:style>
  <w:style w:type="character" w:customStyle="1" w:styleId="20">
    <w:name w:val="页码2"/>
    <w:basedOn w:val="a0"/>
    <w:uiPriority w:val="99"/>
    <w:rsid w:val="002C3F36"/>
    <w:rPr>
      <w:rFonts w:cs="Times New Roman"/>
    </w:rPr>
  </w:style>
  <w:style w:type="character" w:customStyle="1" w:styleId="PlainTextChar1">
    <w:name w:val="Plain Text Char1"/>
    <w:uiPriority w:val="99"/>
    <w:rsid w:val="002C3F36"/>
    <w:rPr>
      <w:rFonts w:ascii="宋体" w:hAnsi="Courier New"/>
      <w:sz w:val="21"/>
    </w:rPr>
  </w:style>
  <w:style w:type="character" w:customStyle="1" w:styleId="Char4">
    <w:name w:val="纯文本 Char"/>
    <w:uiPriority w:val="99"/>
    <w:rsid w:val="002C3F36"/>
    <w:rPr>
      <w:rFonts w:ascii="宋体" w:eastAsia="宋体" w:hAnsi="Courier New"/>
      <w:sz w:val="21"/>
    </w:rPr>
  </w:style>
  <w:style w:type="character" w:customStyle="1" w:styleId="PlainTextCharChar">
    <w:name w:val="Plain Text Char Char"/>
    <w:uiPriority w:val="99"/>
    <w:rsid w:val="002C3F36"/>
    <w:rPr>
      <w:rFonts w:ascii="宋体" w:eastAsia="宋体" w:hAnsi="Courier New"/>
      <w:sz w:val="21"/>
    </w:rPr>
  </w:style>
  <w:style w:type="character" w:customStyle="1" w:styleId="Char5">
    <w:name w:val="批注文字 Char"/>
    <w:basedOn w:val="a0"/>
    <w:link w:val="aa"/>
    <w:uiPriority w:val="99"/>
    <w:locked/>
    <w:rsid w:val="002C3F36"/>
    <w:rPr>
      <w:rFonts w:ascii="Calibri" w:eastAsia="宋体" w:hAnsi="Calibri" w:cs="黑体"/>
    </w:rPr>
  </w:style>
  <w:style w:type="character" w:customStyle="1" w:styleId="AuthorsafiiliationChar">
    <w:name w:val="Author's afiiliation Char"/>
    <w:uiPriority w:val="99"/>
    <w:rsid w:val="002C3F36"/>
    <w:rPr>
      <w:i/>
      <w:sz w:val="24"/>
      <w:lang w:val="en-US" w:eastAsia="en-US"/>
    </w:rPr>
  </w:style>
  <w:style w:type="character" w:customStyle="1" w:styleId="21">
    <w:name w:val="页码21"/>
    <w:uiPriority w:val="99"/>
    <w:rsid w:val="002C3F36"/>
  </w:style>
  <w:style w:type="character" w:customStyle="1" w:styleId="apple-converted-space">
    <w:name w:val="apple-converted-space"/>
    <w:basedOn w:val="a0"/>
    <w:uiPriority w:val="99"/>
    <w:rsid w:val="002C3F36"/>
    <w:rPr>
      <w:rFonts w:cs="Times New Roman"/>
    </w:rPr>
  </w:style>
  <w:style w:type="character" w:customStyle="1" w:styleId="contentdata10bold1">
    <w:name w:val="contentdata10bold1"/>
    <w:basedOn w:val="a0"/>
    <w:uiPriority w:val="99"/>
    <w:rsid w:val="002C3F36"/>
    <w:rPr>
      <w:rFonts w:ascii="Arial" w:eastAsia="宋体" w:hAnsi="Arial" w:cs="Arial"/>
      <w:b/>
      <w:bCs/>
      <w:color w:val="000000"/>
      <w:kern w:val="2"/>
      <w:sz w:val="20"/>
      <w:szCs w:val="20"/>
      <w:lang w:val="en-US" w:eastAsia="zh-CN"/>
    </w:rPr>
  </w:style>
  <w:style w:type="character" w:customStyle="1" w:styleId="Char10">
    <w:name w:val="文档结构图 Char1"/>
    <w:basedOn w:val="a0"/>
    <w:uiPriority w:val="99"/>
    <w:rsid w:val="002C3F36"/>
    <w:rPr>
      <w:rFonts w:ascii="宋体" w:hAnsi="Calibri" w:cs="Times New Roman"/>
      <w:kern w:val="2"/>
      <w:sz w:val="18"/>
      <w:szCs w:val="18"/>
    </w:rPr>
  </w:style>
  <w:style w:type="character" w:customStyle="1" w:styleId="highlightedsearchterm">
    <w:name w:val="highlightedsearchterm"/>
    <w:basedOn w:val="a0"/>
    <w:uiPriority w:val="99"/>
    <w:rsid w:val="002C3F36"/>
    <w:rPr>
      <w:rFonts w:cs="Times New Roman"/>
    </w:rPr>
  </w:style>
  <w:style w:type="character" w:customStyle="1" w:styleId="Char11">
    <w:name w:val="纯文本 Char1"/>
    <w:basedOn w:val="a0"/>
    <w:link w:val="13"/>
    <w:uiPriority w:val="99"/>
    <w:locked/>
    <w:rsid w:val="002C3F36"/>
    <w:rPr>
      <w:rFonts w:ascii="宋体" w:eastAsia="宋体" w:hAnsi="Courier New" w:cs="Courier New"/>
      <w:sz w:val="21"/>
      <w:szCs w:val="21"/>
    </w:rPr>
  </w:style>
  <w:style w:type="character" w:customStyle="1" w:styleId="Char6">
    <w:name w:val="页眉 Char"/>
    <w:basedOn w:val="a0"/>
    <w:link w:val="ab"/>
    <w:uiPriority w:val="99"/>
    <w:locked/>
    <w:rsid w:val="002C3F36"/>
    <w:rPr>
      <w:rFonts w:cs="Times New Roman"/>
      <w:sz w:val="18"/>
      <w:szCs w:val="18"/>
    </w:rPr>
  </w:style>
  <w:style w:type="character" w:customStyle="1" w:styleId="HTMLChar">
    <w:name w:val="HTML 预设格式 Char"/>
    <w:basedOn w:val="a0"/>
    <w:link w:val="HTML1"/>
    <w:uiPriority w:val="99"/>
    <w:locked/>
    <w:rsid w:val="002C3F36"/>
    <w:rPr>
      <w:rFonts w:ascii="宋体" w:eastAsia="宋体" w:hAnsi="宋体" w:cs="宋体"/>
      <w:kern w:val="0"/>
      <w:sz w:val="24"/>
      <w:szCs w:val="24"/>
    </w:rPr>
  </w:style>
  <w:style w:type="paragraph" w:styleId="aa">
    <w:name w:val="annotation text"/>
    <w:basedOn w:val="a"/>
    <w:link w:val="Char5"/>
    <w:uiPriority w:val="99"/>
    <w:rsid w:val="002C3F36"/>
    <w:pPr>
      <w:jc w:val="left"/>
    </w:pPr>
  </w:style>
  <w:style w:type="character" w:customStyle="1" w:styleId="CommentTextChar1">
    <w:name w:val="Comment Text Char1"/>
    <w:basedOn w:val="a0"/>
    <w:link w:val="aa"/>
    <w:uiPriority w:val="99"/>
    <w:semiHidden/>
    <w:rsid w:val="00C13126"/>
    <w:rPr>
      <w:rFonts w:ascii="Calibri" w:hAnsi="Calibri" w:cs="黑体"/>
    </w:rPr>
  </w:style>
  <w:style w:type="paragraph" w:customStyle="1" w:styleId="10">
    <w:name w:val="正文文本缩进1"/>
    <w:basedOn w:val="a"/>
    <w:link w:val="Char"/>
    <w:uiPriority w:val="99"/>
    <w:rsid w:val="002C3F36"/>
    <w:pPr>
      <w:widowControl/>
      <w:overflowPunct w:val="0"/>
      <w:autoSpaceDE w:val="0"/>
      <w:autoSpaceDN w:val="0"/>
      <w:adjustRightInd w:val="0"/>
      <w:spacing w:after="120"/>
      <w:ind w:leftChars="200" w:left="420"/>
      <w:jc w:val="left"/>
      <w:textAlignment w:val="baseline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TitleJDR">
    <w:name w:val="Title JDR"/>
    <w:basedOn w:val="a"/>
    <w:next w:val="a"/>
    <w:uiPriority w:val="99"/>
    <w:rsid w:val="002C3F36"/>
    <w:pPr>
      <w:widowControl/>
      <w:spacing w:line="480" w:lineRule="auto"/>
      <w:jc w:val="left"/>
    </w:pPr>
    <w:rPr>
      <w:rFonts w:ascii="Times New Roman" w:hAnsi="Times New Roman" w:cs="Times New Roman"/>
      <w:b/>
      <w:kern w:val="0"/>
      <w:sz w:val="24"/>
      <w:szCs w:val="24"/>
      <w:lang w:eastAsia="en-US"/>
    </w:rPr>
  </w:style>
  <w:style w:type="paragraph" w:customStyle="1" w:styleId="affiliation">
    <w:name w:val="affiliation"/>
    <w:basedOn w:val="a"/>
    <w:next w:val="phone"/>
    <w:uiPriority w:val="99"/>
    <w:rsid w:val="002C3F36"/>
    <w:pPr>
      <w:widowControl/>
      <w:overflowPunct w:val="0"/>
      <w:autoSpaceDE w:val="0"/>
      <w:autoSpaceDN w:val="0"/>
      <w:adjustRightInd w:val="0"/>
      <w:spacing w:before="120"/>
      <w:jc w:val="left"/>
      <w:textAlignment w:val="baseline"/>
    </w:pPr>
    <w:rPr>
      <w:rFonts w:ascii="Times New Roman" w:hAnsi="Times New Roman" w:cs="Times New Roman"/>
      <w:i/>
      <w:kern w:val="0"/>
      <w:sz w:val="24"/>
      <w:szCs w:val="20"/>
    </w:rPr>
  </w:style>
  <w:style w:type="paragraph" w:customStyle="1" w:styleId="HTML1">
    <w:name w:val="HTML 预设格式1"/>
    <w:basedOn w:val="a"/>
    <w:link w:val="HTMLChar"/>
    <w:uiPriority w:val="99"/>
    <w:rsid w:val="002C3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gt2">
    <w:name w:val="tgt2"/>
    <w:uiPriority w:val="99"/>
    <w:rsid w:val="002C3F36"/>
    <w:pPr>
      <w:spacing w:after="136" w:line="360" w:lineRule="auto"/>
    </w:pPr>
    <w:rPr>
      <w:rFonts w:ascii="宋体" w:hAnsi="宋体" w:cs="宋体"/>
      <w:b/>
      <w:bCs/>
      <w:sz w:val="36"/>
      <w:szCs w:val="36"/>
    </w:rPr>
  </w:style>
  <w:style w:type="paragraph" w:customStyle="1" w:styleId="22">
    <w:name w:val="文档结构图2"/>
    <w:basedOn w:val="a"/>
    <w:uiPriority w:val="99"/>
    <w:rsid w:val="002C3F36"/>
    <w:rPr>
      <w:rFonts w:ascii="宋体" w:cs="Times New Roman"/>
      <w:sz w:val="18"/>
      <w:szCs w:val="18"/>
    </w:rPr>
  </w:style>
  <w:style w:type="paragraph" w:styleId="ab">
    <w:name w:val="header"/>
    <w:basedOn w:val="a"/>
    <w:link w:val="Char6"/>
    <w:uiPriority w:val="99"/>
    <w:rsid w:val="002C3F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1">
    <w:name w:val="Header Char1"/>
    <w:basedOn w:val="a0"/>
    <w:link w:val="ab"/>
    <w:uiPriority w:val="99"/>
    <w:semiHidden/>
    <w:rsid w:val="00C13126"/>
    <w:rPr>
      <w:rFonts w:ascii="Calibri" w:hAnsi="Calibri" w:cs="黑体"/>
      <w:sz w:val="18"/>
      <w:szCs w:val="18"/>
    </w:rPr>
  </w:style>
  <w:style w:type="paragraph" w:customStyle="1" w:styleId="14">
    <w:name w:val="普通(网站)1"/>
    <w:basedOn w:val="a"/>
    <w:uiPriority w:val="99"/>
    <w:rsid w:val="002C3F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普通(网站)2"/>
    <w:basedOn w:val="a"/>
    <w:uiPriority w:val="99"/>
    <w:rsid w:val="002C3F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perTitle">
    <w:name w:val="Paper Title"/>
    <w:basedOn w:val="a"/>
    <w:next w:val="Authors"/>
    <w:uiPriority w:val="99"/>
    <w:rsid w:val="002C3F36"/>
    <w:pPr>
      <w:widowControl/>
      <w:jc w:val="center"/>
    </w:pPr>
    <w:rPr>
      <w:rFonts w:ascii="Times New Roman" w:hAnsi="Times New Roman" w:cs="Times New Roman"/>
      <w:b/>
      <w:caps/>
      <w:kern w:val="0"/>
      <w:sz w:val="28"/>
      <w:szCs w:val="24"/>
    </w:rPr>
  </w:style>
  <w:style w:type="paragraph" w:styleId="a6">
    <w:name w:val="Subtitle"/>
    <w:basedOn w:val="a"/>
    <w:link w:val="Char1"/>
    <w:uiPriority w:val="99"/>
    <w:qFormat/>
    <w:rsid w:val="002C3F36"/>
    <w:rPr>
      <w:b/>
      <w:bCs/>
      <w:sz w:val="24"/>
    </w:rPr>
  </w:style>
  <w:style w:type="character" w:customStyle="1" w:styleId="SubtitleChar1">
    <w:name w:val="Subtitle Char1"/>
    <w:basedOn w:val="a0"/>
    <w:link w:val="a6"/>
    <w:uiPriority w:val="11"/>
    <w:rsid w:val="00C13126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DepartCorrespond">
    <w:name w:val="Depart.Correspond"/>
    <w:basedOn w:val="a"/>
    <w:uiPriority w:val="99"/>
    <w:rsid w:val="002C3F36"/>
    <w:pPr>
      <w:widowControl/>
      <w:ind w:left="66" w:hangingChars="66" w:hanging="66"/>
    </w:pPr>
    <w:rPr>
      <w:rFonts w:ascii="Times New Roman" w:hAnsi="Times New Roman" w:cs="Times New Roman"/>
      <w:iCs/>
      <w:kern w:val="0"/>
      <w:sz w:val="16"/>
      <w:szCs w:val="20"/>
    </w:rPr>
  </w:style>
  <w:style w:type="paragraph" w:customStyle="1" w:styleId="p0">
    <w:name w:val="p0"/>
    <w:basedOn w:val="a"/>
    <w:uiPriority w:val="99"/>
    <w:rsid w:val="002C3F36"/>
    <w:pPr>
      <w:widowControl/>
    </w:pPr>
    <w:rPr>
      <w:rFonts w:ascii="Times New Roman" w:hAnsi="Times New Roman" w:cs="Times New Roman"/>
      <w:kern w:val="0"/>
      <w:szCs w:val="21"/>
    </w:rPr>
  </w:style>
  <w:style w:type="paragraph" w:customStyle="1" w:styleId="red">
    <w:name w:val="red"/>
    <w:basedOn w:val="a"/>
    <w:uiPriority w:val="99"/>
    <w:rsid w:val="002C3F36"/>
    <w:pPr>
      <w:widowControl/>
      <w:spacing w:before="100" w:beforeAutospacing="1" w:after="100" w:afterAutospacing="1"/>
      <w:jc w:val="left"/>
    </w:pPr>
    <w:rPr>
      <w:rFonts w:ascii="Verdana" w:hAnsi="Verdana"/>
      <w:color w:val="FF0000"/>
      <w:kern w:val="0"/>
      <w:sz w:val="24"/>
      <w:szCs w:val="24"/>
    </w:rPr>
  </w:style>
  <w:style w:type="paragraph" w:customStyle="1" w:styleId="HTML11">
    <w:name w:val="HTML 预设格式11"/>
    <w:basedOn w:val="a"/>
    <w:uiPriority w:val="99"/>
    <w:rsid w:val="002C3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fax">
    <w:name w:val="fax"/>
    <w:basedOn w:val="email"/>
    <w:next w:val="email"/>
    <w:uiPriority w:val="99"/>
    <w:rsid w:val="002C3F36"/>
  </w:style>
  <w:style w:type="paragraph" w:customStyle="1" w:styleId="15">
    <w:name w:val="列出段落1"/>
    <w:basedOn w:val="a"/>
    <w:uiPriority w:val="99"/>
    <w:rsid w:val="002C3F36"/>
    <w:pPr>
      <w:ind w:firstLineChars="200" w:firstLine="420"/>
    </w:pPr>
    <w:rPr>
      <w:rFonts w:cs="Times New Roman"/>
    </w:rPr>
  </w:style>
  <w:style w:type="paragraph" w:customStyle="1" w:styleId="13">
    <w:name w:val="纯文本1"/>
    <w:basedOn w:val="a"/>
    <w:link w:val="Char11"/>
    <w:uiPriority w:val="99"/>
    <w:rsid w:val="002C3F36"/>
    <w:rPr>
      <w:rFonts w:ascii="宋体" w:hAnsi="Courier New" w:cs="Times New Roman"/>
      <w:kern w:val="0"/>
      <w:sz w:val="20"/>
      <w:szCs w:val="21"/>
    </w:rPr>
  </w:style>
  <w:style w:type="paragraph" w:customStyle="1" w:styleId="24">
    <w:name w:val="列出段落2"/>
    <w:basedOn w:val="a"/>
    <w:uiPriority w:val="99"/>
    <w:rsid w:val="002C3F36"/>
    <w:pPr>
      <w:ind w:firstLineChars="200" w:firstLine="420"/>
    </w:pPr>
  </w:style>
  <w:style w:type="paragraph" w:customStyle="1" w:styleId="25">
    <w:name w:val="纯文本2"/>
    <w:basedOn w:val="a"/>
    <w:uiPriority w:val="99"/>
    <w:rsid w:val="002C3F36"/>
    <w:rPr>
      <w:rFonts w:ascii="宋体" w:hAnsi="Courier New" w:cs="Times New Roman"/>
      <w:kern w:val="0"/>
      <w:sz w:val="20"/>
      <w:szCs w:val="21"/>
    </w:rPr>
  </w:style>
  <w:style w:type="paragraph" w:customStyle="1" w:styleId="12">
    <w:name w:val="文档结构图1"/>
    <w:basedOn w:val="a"/>
    <w:link w:val="Char3"/>
    <w:uiPriority w:val="99"/>
    <w:rsid w:val="002C3F36"/>
    <w:rPr>
      <w:rFonts w:ascii="宋体"/>
      <w:sz w:val="18"/>
      <w:szCs w:val="18"/>
    </w:rPr>
  </w:style>
  <w:style w:type="paragraph" w:customStyle="1" w:styleId="phone">
    <w:name w:val="phone"/>
    <w:basedOn w:val="email"/>
    <w:next w:val="fax"/>
    <w:uiPriority w:val="99"/>
    <w:rsid w:val="002C3F36"/>
  </w:style>
  <w:style w:type="paragraph" w:customStyle="1" w:styleId="HTML4">
    <w:name w:val="HTML 预设格式4"/>
    <w:basedOn w:val="a"/>
    <w:uiPriority w:val="99"/>
    <w:rsid w:val="002C3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0">
    <w:name w:val="文档结构图11"/>
    <w:basedOn w:val="a"/>
    <w:uiPriority w:val="99"/>
    <w:rsid w:val="002C3F36"/>
    <w:rPr>
      <w:rFonts w:ascii="宋体"/>
      <w:sz w:val="18"/>
      <w:szCs w:val="18"/>
    </w:rPr>
  </w:style>
  <w:style w:type="paragraph" w:customStyle="1" w:styleId="HTML3">
    <w:name w:val="HTML 预设格式3"/>
    <w:basedOn w:val="a"/>
    <w:uiPriority w:val="99"/>
    <w:rsid w:val="002C3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1">
    <w:name w:val="纯文本11"/>
    <w:basedOn w:val="a"/>
    <w:uiPriority w:val="99"/>
    <w:rsid w:val="002C3F36"/>
    <w:rPr>
      <w:rFonts w:ascii="宋体" w:hAnsi="Courier New" w:cs="Times New Roman"/>
      <w:kern w:val="0"/>
      <w:sz w:val="20"/>
      <w:szCs w:val="21"/>
    </w:rPr>
  </w:style>
  <w:style w:type="paragraph" w:customStyle="1" w:styleId="email">
    <w:name w:val="email"/>
    <w:basedOn w:val="a"/>
    <w:next w:val="a"/>
    <w:uiPriority w:val="99"/>
    <w:rsid w:val="002C3F36"/>
    <w:pPr>
      <w:widowControl/>
      <w:overflowPunct w:val="0"/>
      <w:autoSpaceDE w:val="0"/>
      <w:autoSpaceDN w:val="0"/>
      <w:adjustRightInd w:val="0"/>
      <w:spacing w:before="120"/>
      <w:jc w:val="left"/>
      <w:textAlignment w:val="baseline"/>
    </w:pPr>
    <w:rPr>
      <w:rFonts w:ascii="Times New Roman" w:hAnsi="Times New Roman" w:cs="Times New Roman"/>
      <w:kern w:val="0"/>
      <w:sz w:val="20"/>
      <w:szCs w:val="20"/>
    </w:rPr>
  </w:style>
  <w:style w:type="paragraph" w:customStyle="1" w:styleId="HTML2">
    <w:name w:val="HTML 预设格式2"/>
    <w:basedOn w:val="a"/>
    <w:uiPriority w:val="99"/>
    <w:rsid w:val="002C3F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6">
    <w:name w:val="标题1"/>
    <w:uiPriority w:val="99"/>
    <w:rsid w:val="002C3F36"/>
    <w:pPr>
      <w:keepNext/>
      <w:keepLines/>
      <w:widowControl w:val="0"/>
      <w:overflowPunct w:val="0"/>
      <w:snapToGrid w:val="0"/>
      <w:spacing w:before="240" w:after="100"/>
      <w:jc w:val="both"/>
      <w:outlineLvl w:val="0"/>
    </w:pPr>
    <w:rPr>
      <w:rFonts w:eastAsia="黑体"/>
      <w:b/>
    </w:rPr>
  </w:style>
  <w:style w:type="paragraph" w:customStyle="1" w:styleId="112">
    <w:name w:val="正文文本缩进11"/>
    <w:basedOn w:val="a"/>
    <w:uiPriority w:val="99"/>
    <w:rsid w:val="002C3F36"/>
    <w:pPr>
      <w:widowControl/>
      <w:overflowPunct w:val="0"/>
      <w:autoSpaceDE w:val="0"/>
      <w:autoSpaceDN w:val="0"/>
      <w:adjustRightInd w:val="0"/>
      <w:spacing w:after="120"/>
      <w:ind w:leftChars="200" w:left="420"/>
      <w:jc w:val="left"/>
      <w:textAlignment w:val="baseline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author">
    <w:name w:val="author"/>
    <w:basedOn w:val="a"/>
    <w:next w:val="affiliation"/>
    <w:uiPriority w:val="99"/>
    <w:rsid w:val="002C3F36"/>
    <w:pPr>
      <w:widowControl/>
      <w:overflowPunct w:val="0"/>
      <w:autoSpaceDE w:val="0"/>
      <w:autoSpaceDN w:val="0"/>
      <w:adjustRightInd w:val="0"/>
      <w:spacing w:before="120" w:line="360" w:lineRule="auto"/>
      <w:jc w:val="left"/>
      <w:textAlignment w:val="baseline"/>
    </w:pPr>
    <w:rPr>
      <w:rFonts w:ascii="Times New Roman" w:hAnsi="Times New Roman" w:cs="Times New Roman"/>
      <w:kern w:val="0"/>
      <w:sz w:val="24"/>
      <w:szCs w:val="20"/>
    </w:rPr>
  </w:style>
  <w:style w:type="paragraph" w:customStyle="1" w:styleId="subheading">
    <w:name w:val="subheading"/>
    <w:basedOn w:val="a"/>
    <w:uiPriority w:val="99"/>
    <w:rsid w:val="002C3F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uthors">
    <w:name w:val="Authors"/>
    <w:basedOn w:val="a"/>
    <w:next w:val="Papertext"/>
    <w:uiPriority w:val="99"/>
    <w:rsid w:val="002C3F36"/>
    <w:pPr>
      <w:widowControl/>
      <w:jc w:val="center"/>
    </w:pPr>
    <w:rPr>
      <w:rFonts w:ascii="Times New Roman" w:hAnsi="Times New Roman" w:cs="Times New Roman"/>
      <w:kern w:val="0"/>
      <w:sz w:val="24"/>
      <w:szCs w:val="24"/>
    </w:rPr>
  </w:style>
  <w:style w:type="paragraph" w:customStyle="1" w:styleId="p17">
    <w:name w:val="p17"/>
    <w:basedOn w:val="a"/>
    <w:uiPriority w:val="99"/>
    <w:rsid w:val="002C3F36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3">
    <w:name w:val="普通(网站)11"/>
    <w:basedOn w:val="a"/>
    <w:uiPriority w:val="99"/>
    <w:rsid w:val="002C3F3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apertext">
    <w:name w:val="Paper text"/>
    <w:basedOn w:val="a"/>
    <w:uiPriority w:val="99"/>
    <w:rsid w:val="002C3F36"/>
    <w:pPr>
      <w:widowControl/>
    </w:pPr>
    <w:rPr>
      <w:rFonts w:ascii="Times New Roman" w:hAnsi="Times New Roman" w:cs="Times New Roman"/>
      <w:kern w:val="0"/>
      <w:sz w:val="24"/>
      <w:szCs w:val="24"/>
    </w:rPr>
  </w:style>
  <w:style w:type="paragraph" w:styleId="a8">
    <w:name w:val="footer"/>
    <w:basedOn w:val="a"/>
    <w:link w:val="Char2"/>
    <w:uiPriority w:val="99"/>
    <w:rsid w:val="002C3F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1">
    <w:name w:val="Footer Char1"/>
    <w:basedOn w:val="a0"/>
    <w:link w:val="a8"/>
    <w:uiPriority w:val="99"/>
    <w:semiHidden/>
    <w:rsid w:val="00C13126"/>
    <w:rPr>
      <w:rFonts w:ascii="Calibri" w:hAnsi="Calibri" w:cs="黑体"/>
      <w:sz w:val="18"/>
      <w:szCs w:val="18"/>
    </w:rPr>
  </w:style>
  <w:style w:type="paragraph" w:styleId="a5">
    <w:name w:val="Balloon Text"/>
    <w:basedOn w:val="a"/>
    <w:link w:val="Char0"/>
    <w:uiPriority w:val="99"/>
    <w:rsid w:val="002C3F36"/>
    <w:rPr>
      <w:sz w:val="18"/>
      <w:szCs w:val="18"/>
    </w:rPr>
  </w:style>
  <w:style w:type="character" w:customStyle="1" w:styleId="BalloonTextChar1">
    <w:name w:val="Balloon Text Char1"/>
    <w:basedOn w:val="a0"/>
    <w:link w:val="a5"/>
    <w:uiPriority w:val="99"/>
    <w:semiHidden/>
    <w:rsid w:val="00C13126"/>
    <w:rPr>
      <w:rFonts w:ascii="Calibri" w:hAnsi="Calibri" w:cs="黑体"/>
      <w:sz w:val="0"/>
      <w:szCs w:val="0"/>
    </w:rPr>
  </w:style>
  <w:style w:type="paragraph" w:styleId="ac">
    <w:name w:val="Revision"/>
    <w:hidden/>
    <w:uiPriority w:val="99"/>
    <w:semiHidden/>
    <w:rsid w:val="006D732D"/>
    <w:rPr>
      <w:rFonts w:ascii="Calibri" w:hAnsi="Calibri" w:cs="黑体"/>
      <w:kern w:val="2"/>
      <w:sz w:val="21"/>
      <w:szCs w:val="22"/>
    </w:rPr>
  </w:style>
  <w:style w:type="table" w:styleId="ad">
    <w:name w:val="Table Grid"/>
    <w:basedOn w:val="a1"/>
    <w:uiPriority w:val="99"/>
    <w:rsid w:val="002B325C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Title"/>
    <w:basedOn w:val="a"/>
    <w:next w:val="a"/>
    <w:link w:val="Char7"/>
    <w:qFormat/>
    <w:locked/>
    <w:rsid w:val="00B414C6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7">
    <w:name w:val="标题 Char"/>
    <w:basedOn w:val="a0"/>
    <w:link w:val="ae"/>
    <w:rsid w:val="00B414C6"/>
    <w:rPr>
      <w:rFonts w:ascii="Cambria" w:hAnsi="Cambria" w:cs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4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5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5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7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mail.jiangnan.edu.cn/coremail/XJS/pab/view.jsp?sid=BATXYXNNjPQrsgbhsqNNaYulEDbhMaWa&amp;totalCount=16&amp;view_no=0&amp;puid=54&amp;gid=2" TargetMode="External"/><Relationship Id="rId18" Type="http://schemas.openxmlformats.org/officeDocument/2006/relationships/hyperlink" Target="http://mail.jiangnan.edu.cn/coremail/XJS/pab/view.jsp?sid=BATXYXNNjPQrsgbhsqNNaYulEDbhMaWa&amp;totalCount=16&amp;view_no=14&amp;puid=47&amp;gid=2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mail.jiangnan.edu.cn/coremail/XJS/pab/view.jsp?sid=BATXYXNNjPQrsgbhsqNNaYulEDbhMaWa&amp;totalCount=16&amp;view_no=4&amp;puid=44&amp;gid=2" TargetMode="External"/><Relationship Id="rId7" Type="http://schemas.openxmlformats.org/officeDocument/2006/relationships/header" Target="header1.xml"/><Relationship Id="rId12" Type="http://schemas.openxmlformats.org/officeDocument/2006/relationships/hyperlink" Target="http://mail.jiangnan.edu.cn/coremail/XJS/pab/view.jsp?sid=BATXYXNNjPQrsgbhsqNNaYulEDbhMaWa&amp;totalCount=16&amp;view_no=12&amp;puid=48&amp;gid=2" TargetMode="External"/><Relationship Id="rId17" Type="http://schemas.openxmlformats.org/officeDocument/2006/relationships/hyperlink" Target="mailto:zhouxing@jiangnan.edu.cn" TargetMode="External"/><Relationship Id="rId25" Type="http://schemas.openxmlformats.org/officeDocument/2006/relationships/hyperlink" Target="mailto:dyy-198655@163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mail.jiangnan.edu.cn/coremail/XJS/pab/view.jsp?sid=BATXYXNNjPQrsgbhsqNNaYulEDbhMaWa&amp;totalCount=16&amp;view_no=1&amp;puid=46&amp;gid=2" TargetMode="External"/><Relationship Id="rId20" Type="http://schemas.openxmlformats.org/officeDocument/2006/relationships/hyperlink" Target="http://mail.jiangnan.edu.cn/coremail/XJS/pab/view.jsp?sid=BATXYXNNjPQrsgbhsqNNaYulEDbhMaWa&amp;totalCount=16&amp;view_no=6&amp;puid=43&amp;gid=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il.jiangnan.edu.cn/coremail/XJS/pab/view.jsp?sid=BATXYXNNjPQrsgbhsqNNaYulEDbhMaWa&amp;totalCount=16&amp;view_no=10&amp;puid=57&amp;gid=2" TargetMode="External"/><Relationship Id="rId24" Type="http://schemas.openxmlformats.org/officeDocument/2006/relationships/hyperlink" Target="mailto:cheng-xiangrong@hot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ail.jiangnan.edu.cn/coremail/XJS/pab/view.jsp?sid=BATXYXNNjPQrsgbhsqNNaYulEDbhMaWa&amp;totalCount=16&amp;view_no=5&amp;puid=56&amp;gid=2" TargetMode="External"/><Relationship Id="rId23" Type="http://schemas.openxmlformats.org/officeDocument/2006/relationships/hyperlink" Target="http://mail.jiangnan.edu.cn/coremail/XJS/pab/view.jsp?sid=BATXYXNNjPQrsgbhsqNNaYulEDbhMaWa&amp;totalCount=16&amp;view_no=15&amp;puid=45&amp;gid=2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mail.jiangnan.edu.cn/coremail/XJS/pab/view.jsp?sid=BATXYXNNjPQrsgbhsqNNaYulEDbhMaWa&amp;totalCount=16&amp;view_no=7&amp;puid=42&amp;gid=2" TargetMode="External"/><Relationship Id="rId19" Type="http://schemas.openxmlformats.org/officeDocument/2006/relationships/hyperlink" Target="http://mail.jiangnan.edu.cn/coremail/XJS/pab/view.jsp?sid=BATXYXNNjPQrsgbhsqNNaYulEDbhMaWa&amp;totalCount=16&amp;view_no=8&amp;puid=49&amp;gid=2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://www.uq.edu.au/uqresearchers/unit/afs.html" TargetMode="External"/><Relationship Id="rId22" Type="http://schemas.openxmlformats.org/officeDocument/2006/relationships/hyperlink" Target="http://mail.jiangnan.edu.cn/coremail/XJS/pab/view.jsp?sid=BATXYXNNjPQrsgbhsqNNaYulEDbhMaWa&amp;totalCount=16&amp;view_no=11&amp;puid=50&amp;gid=2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22</Pages>
  <Words>5987</Words>
  <Characters>34130</Characters>
  <Application>Microsoft Office Word</Application>
  <DocSecurity>0</DocSecurity>
  <Lines>284</Lines>
  <Paragraphs>80</Paragraphs>
  <ScaleCrop>false</ScaleCrop>
  <Company>微软中国</Company>
  <LinksUpToDate>false</LinksUpToDate>
  <CharactersWithSpaces>40037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微软用户</dc:title>
  <dc:subject/>
  <dc:creator>微软用户</dc:creator>
  <cp:keywords/>
  <dc:description/>
  <cp:lastModifiedBy>lizhaofeng</cp:lastModifiedBy>
  <cp:revision>48</cp:revision>
  <cp:lastPrinted>2013-05-20T09:02:00Z</cp:lastPrinted>
  <dcterms:created xsi:type="dcterms:W3CDTF">2013-05-22T15:49:00Z</dcterms:created>
  <dcterms:modified xsi:type="dcterms:W3CDTF">2013-05-24T08:56:00Z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